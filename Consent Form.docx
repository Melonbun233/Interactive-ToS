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01E2D" w14:textId="77777777" w:rsidR="0048484A" w:rsidRDefault="0048484A" w:rsidP="00BE01F8">
      <w:pPr>
        <w:spacing w:before="34"/>
        <w:jc w:val="center"/>
        <w:rPr>
          <w:rFonts w:eastAsia="Cambria"/>
          <w:b/>
          <w:color w:val="000000" w:themeColor="text1"/>
          <w:sz w:val="28"/>
          <w:szCs w:val="28"/>
        </w:rPr>
      </w:pPr>
    </w:p>
    <w:p w14:paraId="4677B88B" w14:textId="7372780A" w:rsidR="004911DD" w:rsidRDefault="001A3E16" w:rsidP="00BE01F8">
      <w:pPr>
        <w:spacing w:before="34"/>
        <w:jc w:val="center"/>
        <w:rPr>
          <w:rFonts w:eastAsia="Cambria"/>
          <w:b/>
          <w:bCs/>
          <w:color w:val="000000" w:themeColor="text1"/>
          <w:sz w:val="28"/>
          <w:szCs w:val="28"/>
        </w:rPr>
      </w:pPr>
      <w:r w:rsidRPr="0048484A">
        <w:rPr>
          <w:rFonts w:eastAsia="Cambria"/>
          <w:b/>
          <w:color w:val="000000" w:themeColor="text1"/>
          <w:sz w:val="28"/>
          <w:szCs w:val="28"/>
        </w:rPr>
        <w:t>C</w:t>
      </w:r>
      <w:r w:rsidRPr="0048484A">
        <w:rPr>
          <w:rFonts w:eastAsia="Cambria"/>
          <w:b/>
          <w:color w:val="000000" w:themeColor="text1"/>
          <w:spacing w:val="2"/>
          <w:sz w:val="28"/>
          <w:szCs w:val="28"/>
        </w:rPr>
        <w:t>o</w:t>
      </w:r>
      <w:r w:rsidRPr="0048484A">
        <w:rPr>
          <w:rFonts w:eastAsia="Cambria"/>
          <w:b/>
          <w:color w:val="000000" w:themeColor="text1"/>
          <w:sz w:val="28"/>
          <w:szCs w:val="28"/>
        </w:rPr>
        <w:t>ns</w:t>
      </w:r>
      <w:r w:rsidRPr="0048484A">
        <w:rPr>
          <w:rFonts w:eastAsia="Cambria"/>
          <w:b/>
          <w:color w:val="000000" w:themeColor="text1"/>
          <w:spacing w:val="3"/>
          <w:sz w:val="28"/>
          <w:szCs w:val="28"/>
        </w:rPr>
        <w:t>e</w:t>
      </w:r>
      <w:r w:rsidRPr="0048484A">
        <w:rPr>
          <w:rFonts w:eastAsia="Cambria"/>
          <w:b/>
          <w:color w:val="000000" w:themeColor="text1"/>
          <w:sz w:val="28"/>
          <w:szCs w:val="28"/>
        </w:rPr>
        <w:t>nt</w:t>
      </w:r>
      <w:r w:rsidRPr="0048484A">
        <w:rPr>
          <w:rFonts w:eastAsia="Cambria"/>
          <w:b/>
          <w:color w:val="000000" w:themeColor="text1"/>
          <w:spacing w:val="26"/>
          <w:sz w:val="28"/>
          <w:szCs w:val="28"/>
        </w:rPr>
        <w:t xml:space="preserve"> </w:t>
      </w:r>
      <w:r w:rsidRPr="0048484A">
        <w:rPr>
          <w:rFonts w:eastAsia="Cambria"/>
          <w:b/>
          <w:color w:val="000000" w:themeColor="text1"/>
          <w:spacing w:val="-1"/>
          <w:w w:val="103"/>
          <w:sz w:val="28"/>
          <w:szCs w:val="28"/>
        </w:rPr>
        <w:t>F</w:t>
      </w:r>
      <w:r w:rsidRPr="0048484A">
        <w:rPr>
          <w:rFonts w:eastAsia="Cambria"/>
          <w:b/>
          <w:color w:val="000000" w:themeColor="text1"/>
          <w:spacing w:val="8"/>
          <w:w w:val="103"/>
          <w:sz w:val="28"/>
          <w:szCs w:val="28"/>
        </w:rPr>
        <w:t>o</w:t>
      </w:r>
      <w:r w:rsidRPr="0048484A">
        <w:rPr>
          <w:rFonts w:eastAsia="Cambria"/>
          <w:b/>
          <w:color w:val="000000" w:themeColor="text1"/>
          <w:spacing w:val="-2"/>
          <w:w w:val="103"/>
          <w:sz w:val="28"/>
          <w:szCs w:val="28"/>
        </w:rPr>
        <w:t>r</w:t>
      </w:r>
      <w:r w:rsidRPr="0048484A">
        <w:rPr>
          <w:rFonts w:eastAsia="Cambria"/>
          <w:b/>
          <w:color w:val="000000" w:themeColor="text1"/>
          <w:w w:val="103"/>
          <w:sz w:val="28"/>
          <w:szCs w:val="28"/>
        </w:rPr>
        <w:t>m</w:t>
      </w:r>
      <w:r w:rsidR="00D143A0" w:rsidRPr="0048484A">
        <w:rPr>
          <w:rFonts w:eastAsia="Cambria"/>
          <w:color w:val="000000" w:themeColor="text1"/>
          <w:sz w:val="28"/>
          <w:szCs w:val="28"/>
        </w:rPr>
        <w:t xml:space="preserve"> </w:t>
      </w:r>
      <w:r w:rsidR="00FB4F2B" w:rsidRPr="0048484A">
        <w:rPr>
          <w:rFonts w:eastAsia="Cambria"/>
          <w:color w:val="000000" w:themeColor="text1"/>
          <w:sz w:val="28"/>
          <w:szCs w:val="28"/>
        </w:rPr>
        <w:t>–</w:t>
      </w:r>
      <w:r w:rsidR="00D143A0" w:rsidRPr="0048484A">
        <w:rPr>
          <w:rFonts w:eastAsia="Cambria"/>
          <w:color w:val="000000" w:themeColor="text1"/>
          <w:sz w:val="28"/>
          <w:szCs w:val="28"/>
        </w:rPr>
        <w:t xml:space="preserve"> </w:t>
      </w:r>
      <w:r w:rsidR="0048484A" w:rsidRPr="0048484A">
        <w:rPr>
          <w:rFonts w:eastAsia="Cambria"/>
          <w:b/>
          <w:bCs/>
          <w:color w:val="000000" w:themeColor="text1"/>
          <w:sz w:val="28"/>
          <w:szCs w:val="28"/>
        </w:rPr>
        <w:t>Interactive User Agreements for Computer Applications</w:t>
      </w:r>
    </w:p>
    <w:p w14:paraId="097413B8" w14:textId="77777777" w:rsidR="0048484A" w:rsidRPr="0048484A" w:rsidRDefault="0048484A" w:rsidP="00BE01F8">
      <w:pPr>
        <w:spacing w:before="34"/>
        <w:jc w:val="center"/>
        <w:rPr>
          <w:rFonts w:eastAsia="Cambria"/>
          <w:b/>
          <w:bCs/>
          <w:color w:val="000000" w:themeColor="text1"/>
          <w:sz w:val="28"/>
          <w:szCs w:val="28"/>
        </w:rPr>
      </w:pPr>
    </w:p>
    <w:p w14:paraId="214DBA8B" w14:textId="77777777" w:rsidR="00BE01F8" w:rsidRPr="00BE01F8" w:rsidRDefault="00BE01F8" w:rsidP="00BE01F8">
      <w:pPr>
        <w:spacing w:before="34"/>
        <w:jc w:val="center"/>
        <w:rPr>
          <w:rFonts w:eastAsia="Cambria"/>
          <w:color w:val="000000" w:themeColor="text1"/>
          <w:sz w:val="15"/>
          <w:szCs w:val="24"/>
        </w:rPr>
      </w:pP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38"/>
        <w:gridCol w:w="2690"/>
        <w:gridCol w:w="3955"/>
      </w:tblGrid>
      <w:tr w:rsidR="00290039" w14:paraId="34BD0C19" w14:textId="77777777" w:rsidTr="00F9590E">
        <w:tc>
          <w:tcPr>
            <w:tcW w:w="2838" w:type="dxa"/>
          </w:tcPr>
          <w:p w14:paraId="05D9ABB3" w14:textId="3C250FF9" w:rsidR="00290039" w:rsidRPr="00CA58A7" w:rsidRDefault="00F9590E" w:rsidP="00CA58A7">
            <w:pPr>
              <w:spacing w:before="12" w:line="280" w:lineRule="exact"/>
              <w:rPr>
                <w:color w:val="000000" w:themeColor="text1"/>
                <w:sz w:val="22"/>
                <w:szCs w:val="22"/>
              </w:rPr>
            </w:pPr>
            <w:r w:rsidRPr="00CA58A7">
              <w:rPr>
                <w:rFonts w:eastAsia="Cambria"/>
                <w:b/>
                <w:color w:val="000000" w:themeColor="text1"/>
                <w:spacing w:val="-2"/>
                <w:sz w:val="22"/>
                <w:szCs w:val="22"/>
              </w:rPr>
              <w:t xml:space="preserve"> </w:t>
            </w:r>
            <w:r w:rsidR="00290039" w:rsidRPr="00CA58A7">
              <w:rPr>
                <w:rFonts w:eastAsia="Cambria"/>
                <w:b/>
                <w:color w:val="000000" w:themeColor="text1"/>
                <w:spacing w:val="-2"/>
                <w:sz w:val="22"/>
                <w:szCs w:val="22"/>
              </w:rPr>
              <w:t>Pr</w:t>
            </w:r>
            <w:r w:rsidR="00290039" w:rsidRPr="00CA58A7">
              <w:rPr>
                <w:rFonts w:eastAsia="Cambria"/>
                <w:b/>
                <w:color w:val="000000" w:themeColor="text1"/>
                <w:spacing w:val="-3"/>
                <w:sz w:val="22"/>
                <w:szCs w:val="22"/>
              </w:rPr>
              <w:t>i</w:t>
            </w:r>
            <w:r w:rsidR="00290039" w:rsidRPr="00CA58A7">
              <w:rPr>
                <w:rFonts w:eastAsia="Cambria"/>
                <w:b/>
                <w:color w:val="000000" w:themeColor="text1"/>
                <w:spacing w:val="7"/>
                <w:sz w:val="22"/>
                <w:szCs w:val="22"/>
              </w:rPr>
              <w:t>n</w:t>
            </w:r>
            <w:r w:rsidR="00290039" w:rsidRPr="00CA58A7">
              <w:rPr>
                <w:rFonts w:eastAsia="Cambria"/>
                <w:b/>
                <w:color w:val="000000" w:themeColor="text1"/>
                <w:spacing w:val="4"/>
                <w:sz w:val="22"/>
                <w:szCs w:val="22"/>
              </w:rPr>
              <w:t>c</w:t>
            </w:r>
            <w:r w:rsidR="00290039" w:rsidRPr="00CA58A7">
              <w:rPr>
                <w:rFonts w:eastAsia="Cambria"/>
                <w:b/>
                <w:color w:val="000000" w:themeColor="text1"/>
                <w:spacing w:val="-3"/>
                <w:sz w:val="22"/>
                <w:szCs w:val="22"/>
              </w:rPr>
              <w:t>i</w:t>
            </w:r>
            <w:r w:rsidR="00290039" w:rsidRPr="00CA58A7">
              <w:rPr>
                <w:rFonts w:eastAsia="Cambria"/>
                <w:b/>
                <w:color w:val="000000" w:themeColor="text1"/>
                <w:spacing w:val="2"/>
                <w:sz w:val="22"/>
                <w:szCs w:val="22"/>
              </w:rPr>
              <w:t>pa</w:t>
            </w:r>
            <w:r w:rsidR="00290039" w:rsidRPr="00CA58A7">
              <w:rPr>
                <w:rFonts w:eastAsia="Cambria"/>
                <w:b/>
                <w:color w:val="000000" w:themeColor="text1"/>
                <w:sz w:val="22"/>
                <w:szCs w:val="22"/>
              </w:rPr>
              <w:t>l</w:t>
            </w:r>
            <w:r w:rsidR="00290039" w:rsidRPr="00CA58A7">
              <w:rPr>
                <w:rFonts w:eastAsia="Cambria"/>
                <w:b/>
                <w:color w:val="000000" w:themeColor="text1"/>
                <w:spacing w:val="28"/>
                <w:sz w:val="22"/>
                <w:szCs w:val="22"/>
              </w:rPr>
              <w:t xml:space="preserve"> </w:t>
            </w:r>
            <w:r w:rsidR="00290039" w:rsidRPr="00CA58A7">
              <w:rPr>
                <w:rFonts w:eastAsia="Cambria"/>
                <w:b/>
                <w:color w:val="000000" w:themeColor="text1"/>
                <w:spacing w:val="3"/>
                <w:sz w:val="22"/>
                <w:szCs w:val="22"/>
              </w:rPr>
              <w:t>I</w:t>
            </w:r>
            <w:r w:rsidR="00290039" w:rsidRPr="00CA58A7">
              <w:rPr>
                <w:rFonts w:eastAsia="Cambria"/>
                <w:b/>
                <w:color w:val="000000" w:themeColor="text1"/>
                <w:sz w:val="22"/>
                <w:szCs w:val="22"/>
              </w:rPr>
              <w:t>n</w:t>
            </w:r>
            <w:r w:rsidR="00290039" w:rsidRPr="00CA58A7">
              <w:rPr>
                <w:rFonts w:eastAsia="Cambria"/>
                <w:b/>
                <w:color w:val="000000" w:themeColor="text1"/>
                <w:spacing w:val="4"/>
                <w:sz w:val="22"/>
                <w:szCs w:val="22"/>
              </w:rPr>
              <w:t>v</w:t>
            </w:r>
            <w:r w:rsidR="00290039" w:rsidRPr="00CA58A7">
              <w:rPr>
                <w:rFonts w:eastAsia="Cambria"/>
                <w:b/>
                <w:color w:val="000000" w:themeColor="text1"/>
                <w:spacing w:val="3"/>
                <w:sz w:val="22"/>
                <w:szCs w:val="22"/>
              </w:rPr>
              <w:t>e</w:t>
            </w:r>
            <w:r w:rsidR="00290039" w:rsidRPr="00CA58A7">
              <w:rPr>
                <w:rFonts w:eastAsia="Cambria"/>
                <w:b/>
                <w:color w:val="000000" w:themeColor="text1"/>
                <w:spacing w:val="-1"/>
                <w:sz w:val="22"/>
                <w:szCs w:val="22"/>
              </w:rPr>
              <w:t>s</w:t>
            </w:r>
            <w:r w:rsidR="00290039" w:rsidRPr="00CA58A7">
              <w:rPr>
                <w:rFonts w:eastAsia="Cambria"/>
                <w:b/>
                <w:color w:val="000000" w:themeColor="text1"/>
                <w:sz w:val="22"/>
                <w:szCs w:val="22"/>
              </w:rPr>
              <w:t>t</w:t>
            </w:r>
            <w:r w:rsidR="00290039" w:rsidRPr="00CA58A7">
              <w:rPr>
                <w:rFonts w:eastAsia="Cambria"/>
                <w:b/>
                <w:color w:val="000000" w:themeColor="text1"/>
                <w:spacing w:val="-3"/>
                <w:sz w:val="22"/>
                <w:szCs w:val="22"/>
              </w:rPr>
              <w:t>i</w:t>
            </w:r>
            <w:r w:rsidR="00290039" w:rsidRPr="00CA58A7">
              <w:rPr>
                <w:rFonts w:eastAsia="Cambria"/>
                <w:b/>
                <w:color w:val="000000" w:themeColor="text1"/>
                <w:spacing w:val="-1"/>
                <w:sz w:val="22"/>
                <w:szCs w:val="22"/>
              </w:rPr>
              <w:t>g</w:t>
            </w:r>
            <w:r w:rsidR="00290039" w:rsidRPr="00CA58A7">
              <w:rPr>
                <w:rFonts w:eastAsia="Cambria"/>
                <w:b/>
                <w:color w:val="000000" w:themeColor="text1"/>
                <w:spacing w:val="2"/>
                <w:sz w:val="22"/>
                <w:szCs w:val="22"/>
              </w:rPr>
              <w:t>a</w:t>
            </w:r>
            <w:r w:rsidR="00290039" w:rsidRPr="00CA58A7">
              <w:rPr>
                <w:rFonts w:eastAsia="Cambria"/>
                <w:b/>
                <w:color w:val="000000" w:themeColor="text1"/>
                <w:sz w:val="22"/>
                <w:szCs w:val="22"/>
              </w:rPr>
              <w:t>t</w:t>
            </w:r>
            <w:r w:rsidR="00290039" w:rsidRPr="00CA58A7">
              <w:rPr>
                <w:rFonts w:eastAsia="Cambria"/>
                <w:b/>
                <w:color w:val="000000" w:themeColor="text1"/>
                <w:spacing w:val="8"/>
                <w:sz w:val="22"/>
                <w:szCs w:val="22"/>
              </w:rPr>
              <w:t>o</w:t>
            </w:r>
            <w:r w:rsidR="00290039" w:rsidRPr="00CA58A7">
              <w:rPr>
                <w:rFonts w:eastAsia="Cambria"/>
                <w:b/>
                <w:color w:val="000000" w:themeColor="text1"/>
                <w:spacing w:val="-2"/>
                <w:sz w:val="22"/>
                <w:szCs w:val="22"/>
              </w:rPr>
              <w:t>r</w:t>
            </w:r>
            <w:r w:rsidR="00290039" w:rsidRPr="00CA58A7">
              <w:rPr>
                <w:rFonts w:eastAsia="Cambria"/>
                <w:b/>
                <w:color w:val="000000" w:themeColor="text1"/>
                <w:sz w:val="22"/>
                <w:szCs w:val="22"/>
              </w:rPr>
              <w:t>:</w:t>
            </w:r>
            <w:r w:rsidRPr="00CA58A7">
              <w:rPr>
                <w:rFonts w:eastAsia="Cambria"/>
                <w:b/>
                <w:color w:val="000000" w:themeColor="text1"/>
                <w:sz w:val="22"/>
                <w:szCs w:val="22"/>
              </w:rPr>
              <w:t xml:space="preserve">     </w:t>
            </w:r>
          </w:p>
        </w:tc>
        <w:tc>
          <w:tcPr>
            <w:tcW w:w="2690" w:type="dxa"/>
          </w:tcPr>
          <w:p w14:paraId="1979A272" w14:textId="5D933E5B" w:rsidR="00290039" w:rsidRDefault="00290039" w:rsidP="00F9590E">
            <w:pPr>
              <w:spacing w:before="12" w:line="280" w:lineRule="exact"/>
              <w:rPr>
                <w:color w:val="000000" w:themeColor="text1"/>
                <w:sz w:val="24"/>
                <w:szCs w:val="24"/>
              </w:rPr>
            </w:pPr>
            <w:r w:rsidRPr="00CE79C2">
              <w:rPr>
                <w:rFonts w:eastAsia="Cambria"/>
                <w:color w:val="000000" w:themeColor="text1"/>
                <w:spacing w:val="1"/>
                <w:sz w:val="24"/>
                <w:szCs w:val="24"/>
              </w:rPr>
              <w:t>D</w:t>
            </w:r>
            <w:r w:rsidRPr="00CE79C2">
              <w:rPr>
                <w:rFonts w:eastAsia="Cambria"/>
                <w:color w:val="000000" w:themeColor="text1"/>
                <w:spacing w:val="2"/>
                <w:sz w:val="24"/>
                <w:szCs w:val="24"/>
              </w:rPr>
              <w:t>r</w:t>
            </w:r>
            <w:r w:rsidRPr="00CE79C2">
              <w:rPr>
                <w:rFonts w:eastAsia="Cambria"/>
                <w:color w:val="000000" w:themeColor="text1"/>
                <w:sz w:val="24"/>
                <w:szCs w:val="24"/>
              </w:rPr>
              <w:t>.</w:t>
            </w:r>
            <w:r w:rsidRPr="00CE79C2">
              <w:rPr>
                <w:rFonts w:eastAsia="Cambria"/>
                <w:color w:val="000000" w:themeColor="text1"/>
                <w:spacing w:val="10"/>
                <w:sz w:val="24"/>
                <w:szCs w:val="24"/>
              </w:rPr>
              <w:t xml:space="preserve"> </w:t>
            </w:r>
            <w:r w:rsidR="0048484A">
              <w:rPr>
                <w:rFonts w:eastAsia="Cambria"/>
                <w:color w:val="000000" w:themeColor="text1"/>
                <w:spacing w:val="-1"/>
                <w:sz w:val="24"/>
                <w:szCs w:val="24"/>
              </w:rPr>
              <w:t>Sidney Fels</w:t>
            </w:r>
          </w:p>
        </w:tc>
        <w:tc>
          <w:tcPr>
            <w:tcW w:w="3955" w:type="dxa"/>
          </w:tcPr>
          <w:p w14:paraId="045E3B07" w14:textId="7679AE3E" w:rsidR="00290039" w:rsidRDefault="00290039" w:rsidP="004750C0">
            <w:pPr>
              <w:spacing w:before="12" w:line="280" w:lineRule="exact"/>
              <w:rPr>
                <w:color w:val="000000" w:themeColor="text1"/>
                <w:sz w:val="24"/>
                <w:szCs w:val="24"/>
              </w:rPr>
            </w:pPr>
            <w:r>
              <w:rPr>
                <w:color w:val="000000" w:themeColor="text1"/>
                <w:sz w:val="24"/>
                <w:szCs w:val="24"/>
              </w:rPr>
              <w:t>Phone</w:t>
            </w:r>
            <w:r w:rsidR="00DB36FB">
              <w:rPr>
                <w:color w:val="000000" w:themeColor="text1"/>
                <w:sz w:val="24"/>
                <w:szCs w:val="24"/>
              </w:rPr>
              <w:t>:</w:t>
            </w:r>
            <w:r>
              <w:rPr>
                <w:color w:val="000000" w:themeColor="text1"/>
                <w:sz w:val="24"/>
                <w:szCs w:val="24"/>
              </w:rPr>
              <w:t xml:space="preserve"> </w:t>
            </w:r>
            <w:r w:rsidR="0048484A" w:rsidRPr="0048484A">
              <w:rPr>
                <w:color w:val="000000" w:themeColor="text1"/>
                <w:sz w:val="24"/>
                <w:szCs w:val="24"/>
              </w:rPr>
              <w:t>(604) 822-5338</w:t>
            </w:r>
          </w:p>
        </w:tc>
      </w:tr>
      <w:tr w:rsidR="00290039" w14:paraId="3B889058" w14:textId="77777777" w:rsidTr="00F9590E">
        <w:tc>
          <w:tcPr>
            <w:tcW w:w="2838" w:type="dxa"/>
            <w:tcMar>
              <w:bottom w:w="142" w:type="dxa"/>
            </w:tcMar>
          </w:tcPr>
          <w:p w14:paraId="5385F78B" w14:textId="77777777" w:rsidR="00290039" w:rsidRPr="00CA58A7" w:rsidRDefault="00290039" w:rsidP="004750C0">
            <w:pPr>
              <w:spacing w:before="12" w:line="280" w:lineRule="exact"/>
              <w:rPr>
                <w:color w:val="000000" w:themeColor="text1"/>
                <w:sz w:val="22"/>
                <w:szCs w:val="22"/>
              </w:rPr>
            </w:pPr>
          </w:p>
        </w:tc>
        <w:tc>
          <w:tcPr>
            <w:tcW w:w="2690" w:type="dxa"/>
            <w:tcMar>
              <w:bottom w:w="142" w:type="dxa"/>
            </w:tcMar>
          </w:tcPr>
          <w:p w14:paraId="0E9F35EA" w14:textId="77777777" w:rsidR="00290039" w:rsidRDefault="00290039" w:rsidP="004750C0">
            <w:pPr>
              <w:spacing w:before="12" w:line="280" w:lineRule="exact"/>
              <w:rPr>
                <w:color w:val="000000" w:themeColor="text1"/>
                <w:sz w:val="24"/>
                <w:szCs w:val="24"/>
              </w:rPr>
            </w:pPr>
          </w:p>
        </w:tc>
        <w:tc>
          <w:tcPr>
            <w:tcW w:w="3955" w:type="dxa"/>
            <w:tcMar>
              <w:bottom w:w="142" w:type="dxa"/>
            </w:tcMar>
          </w:tcPr>
          <w:p w14:paraId="7C48D94E" w14:textId="30D043CC" w:rsidR="00290039" w:rsidRDefault="00290039" w:rsidP="004750C0">
            <w:pPr>
              <w:spacing w:before="12" w:line="280" w:lineRule="exact"/>
              <w:rPr>
                <w:color w:val="000000" w:themeColor="text1"/>
                <w:sz w:val="24"/>
                <w:szCs w:val="24"/>
              </w:rPr>
            </w:pPr>
            <w:r>
              <w:rPr>
                <w:color w:val="000000" w:themeColor="text1"/>
                <w:sz w:val="24"/>
                <w:szCs w:val="24"/>
              </w:rPr>
              <w:t>Email</w:t>
            </w:r>
            <w:r w:rsidR="00DB36FB">
              <w:rPr>
                <w:color w:val="000000" w:themeColor="text1"/>
                <w:sz w:val="24"/>
                <w:szCs w:val="24"/>
              </w:rPr>
              <w:t>:</w:t>
            </w:r>
            <w:r>
              <w:rPr>
                <w:color w:val="000000" w:themeColor="text1"/>
                <w:sz w:val="24"/>
                <w:szCs w:val="24"/>
              </w:rPr>
              <w:t xml:space="preserve"> </w:t>
            </w:r>
            <w:r w:rsidR="0048484A" w:rsidRPr="0048484A">
              <w:rPr>
                <w:color w:val="000000" w:themeColor="text1"/>
                <w:sz w:val="24"/>
                <w:szCs w:val="24"/>
              </w:rPr>
              <w:t>ssfels@ece.ubc.ca</w:t>
            </w:r>
          </w:p>
        </w:tc>
      </w:tr>
      <w:tr w:rsidR="00290039" w14:paraId="72C5A10A" w14:textId="77777777" w:rsidTr="00F9590E">
        <w:tc>
          <w:tcPr>
            <w:tcW w:w="2838" w:type="dxa"/>
          </w:tcPr>
          <w:p w14:paraId="4D5A0429" w14:textId="344EE311" w:rsidR="00290039" w:rsidRPr="00CA58A7" w:rsidRDefault="00CA58A7" w:rsidP="00CA58A7">
            <w:pPr>
              <w:spacing w:before="12" w:line="280" w:lineRule="exact"/>
              <w:rPr>
                <w:color w:val="000000" w:themeColor="text1"/>
                <w:sz w:val="22"/>
                <w:szCs w:val="22"/>
              </w:rPr>
            </w:pPr>
            <w:r w:rsidRPr="00CA58A7">
              <w:rPr>
                <w:rFonts w:eastAsia="Cambria"/>
                <w:b/>
                <w:color w:val="000000" w:themeColor="text1"/>
                <w:spacing w:val="1"/>
                <w:sz w:val="22"/>
                <w:szCs w:val="22"/>
              </w:rPr>
              <w:t xml:space="preserve">Student </w:t>
            </w:r>
            <w:proofErr w:type="gramStart"/>
            <w:r w:rsidR="00290039" w:rsidRPr="00CA58A7">
              <w:rPr>
                <w:rFonts w:eastAsia="Cambria"/>
                <w:b/>
                <w:color w:val="000000" w:themeColor="text1"/>
                <w:spacing w:val="1"/>
                <w:sz w:val="22"/>
                <w:szCs w:val="22"/>
              </w:rPr>
              <w:t>Investigators</w:t>
            </w:r>
            <w:r>
              <w:rPr>
                <w:rFonts w:eastAsia="Cambria"/>
                <w:b/>
                <w:color w:val="000000" w:themeColor="text1"/>
                <w:spacing w:val="1"/>
                <w:sz w:val="22"/>
                <w:szCs w:val="22"/>
              </w:rPr>
              <w:t xml:space="preserve">  </w:t>
            </w:r>
            <w:r w:rsidR="00290039" w:rsidRPr="00CA58A7">
              <w:rPr>
                <w:rFonts w:eastAsia="Cambria"/>
                <w:b/>
                <w:color w:val="000000" w:themeColor="text1"/>
                <w:sz w:val="22"/>
                <w:szCs w:val="22"/>
              </w:rPr>
              <w:t>:</w:t>
            </w:r>
            <w:proofErr w:type="gramEnd"/>
          </w:p>
        </w:tc>
        <w:tc>
          <w:tcPr>
            <w:tcW w:w="2690" w:type="dxa"/>
          </w:tcPr>
          <w:p w14:paraId="05990E82" w14:textId="7039651E" w:rsidR="00290039" w:rsidRDefault="0048484A" w:rsidP="004750C0">
            <w:pPr>
              <w:spacing w:before="12" w:line="280" w:lineRule="exact"/>
              <w:rPr>
                <w:color w:val="000000" w:themeColor="text1"/>
                <w:sz w:val="24"/>
                <w:szCs w:val="24"/>
              </w:rPr>
            </w:pPr>
            <w:r>
              <w:rPr>
                <w:color w:val="000000" w:themeColor="text1"/>
                <w:sz w:val="24"/>
                <w:szCs w:val="24"/>
              </w:rPr>
              <w:t>Henry Zeng</w:t>
            </w:r>
          </w:p>
        </w:tc>
        <w:tc>
          <w:tcPr>
            <w:tcW w:w="3955" w:type="dxa"/>
          </w:tcPr>
          <w:p w14:paraId="665414B2" w14:textId="5420001C" w:rsidR="005E6DF1" w:rsidRDefault="00290039" w:rsidP="00D72BBB">
            <w:pPr>
              <w:spacing w:before="12" w:line="280" w:lineRule="exact"/>
              <w:rPr>
                <w:color w:val="000000" w:themeColor="text1"/>
                <w:sz w:val="24"/>
                <w:szCs w:val="24"/>
              </w:rPr>
            </w:pPr>
            <w:r>
              <w:rPr>
                <w:color w:val="000000" w:themeColor="text1"/>
                <w:sz w:val="24"/>
                <w:szCs w:val="24"/>
              </w:rPr>
              <w:t>Email</w:t>
            </w:r>
            <w:r w:rsidR="00ED07B2">
              <w:rPr>
                <w:color w:val="000000" w:themeColor="text1"/>
                <w:sz w:val="24"/>
                <w:szCs w:val="24"/>
              </w:rPr>
              <w:t>:</w:t>
            </w:r>
            <w:r>
              <w:rPr>
                <w:color w:val="000000" w:themeColor="text1"/>
                <w:sz w:val="24"/>
                <w:szCs w:val="24"/>
              </w:rPr>
              <w:t xml:space="preserve"> </w:t>
            </w:r>
            <w:r w:rsidR="0048484A" w:rsidRPr="0048484A">
              <w:rPr>
                <w:color w:val="000000" w:themeColor="text1"/>
                <w:sz w:val="24"/>
                <w:szCs w:val="24"/>
              </w:rPr>
              <w:t>zzhuohang@gmail.com</w:t>
            </w:r>
          </w:p>
        </w:tc>
      </w:tr>
      <w:tr w:rsidR="005E6DF1" w14:paraId="027BE74E" w14:textId="77777777" w:rsidTr="00F9590E">
        <w:tc>
          <w:tcPr>
            <w:tcW w:w="2838" w:type="dxa"/>
          </w:tcPr>
          <w:p w14:paraId="2FA6CE34" w14:textId="77777777" w:rsidR="005E6DF1" w:rsidRDefault="005E6DF1" w:rsidP="00F9590E">
            <w:pPr>
              <w:spacing w:before="12" w:line="280" w:lineRule="exact"/>
              <w:jc w:val="center"/>
              <w:rPr>
                <w:rFonts w:eastAsia="Cambria"/>
                <w:b/>
                <w:color w:val="000000" w:themeColor="text1"/>
                <w:spacing w:val="1"/>
                <w:sz w:val="24"/>
                <w:szCs w:val="24"/>
              </w:rPr>
            </w:pPr>
          </w:p>
        </w:tc>
        <w:tc>
          <w:tcPr>
            <w:tcW w:w="2690" w:type="dxa"/>
          </w:tcPr>
          <w:p w14:paraId="2D4169DF" w14:textId="49AC9B56" w:rsidR="005E6DF1" w:rsidRDefault="0048484A" w:rsidP="004750C0">
            <w:pPr>
              <w:spacing w:before="12" w:line="280" w:lineRule="exact"/>
              <w:rPr>
                <w:color w:val="000000" w:themeColor="text1"/>
                <w:sz w:val="24"/>
                <w:szCs w:val="24"/>
              </w:rPr>
            </w:pPr>
            <w:proofErr w:type="spellStart"/>
            <w:r>
              <w:rPr>
                <w:color w:val="000000" w:themeColor="text1"/>
                <w:sz w:val="24"/>
                <w:szCs w:val="24"/>
              </w:rPr>
              <w:t>Zhuao</w:t>
            </w:r>
            <w:proofErr w:type="spellEnd"/>
            <w:r>
              <w:rPr>
                <w:color w:val="000000" w:themeColor="text1"/>
                <w:sz w:val="24"/>
                <w:szCs w:val="24"/>
              </w:rPr>
              <w:t xml:space="preserve"> Chen</w:t>
            </w:r>
          </w:p>
        </w:tc>
        <w:tc>
          <w:tcPr>
            <w:tcW w:w="3955" w:type="dxa"/>
          </w:tcPr>
          <w:p w14:paraId="418766B4" w14:textId="591C6774" w:rsidR="005E6DF1" w:rsidRDefault="005E6DF1" w:rsidP="00D72BBB">
            <w:pPr>
              <w:spacing w:before="12" w:line="280" w:lineRule="exact"/>
              <w:rPr>
                <w:color w:val="000000" w:themeColor="text1"/>
                <w:sz w:val="24"/>
                <w:szCs w:val="24"/>
              </w:rPr>
            </w:pPr>
            <w:r>
              <w:rPr>
                <w:color w:val="000000" w:themeColor="text1"/>
                <w:sz w:val="24"/>
                <w:szCs w:val="24"/>
              </w:rPr>
              <w:t xml:space="preserve">Email: </w:t>
            </w:r>
            <w:r w:rsidR="0048484A" w:rsidRPr="0048484A">
              <w:rPr>
                <w:color w:val="000000" w:themeColor="text1"/>
                <w:sz w:val="24"/>
                <w:szCs w:val="24"/>
              </w:rPr>
              <w:t>zuhao.chen@ucdconnect.ie</w:t>
            </w:r>
          </w:p>
        </w:tc>
      </w:tr>
      <w:tr w:rsidR="00290039" w14:paraId="6F3C97FD" w14:textId="77777777" w:rsidTr="00F9590E">
        <w:tc>
          <w:tcPr>
            <w:tcW w:w="2838" w:type="dxa"/>
          </w:tcPr>
          <w:p w14:paraId="22BFEF93" w14:textId="77777777" w:rsidR="00290039" w:rsidRDefault="00290039" w:rsidP="004750C0">
            <w:pPr>
              <w:spacing w:before="12" w:line="280" w:lineRule="exact"/>
              <w:rPr>
                <w:color w:val="000000" w:themeColor="text1"/>
                <w:sz w:val="24"/>
                <w:szCs w:val="24"/>
              </w:rPr>
            </w:pPr>
          </w:p>
        </w:tc>
        <w:tc>
          <w:tcPr>
            <w:tcW w:w="2690" w:type="dxa"/>
          </w:tcPr>
          <w:p w14:paraId="15FD1EBC" w14:textId="13CB315D" w:rsidR="00290039" w:rsidRDefault="00290039" w:rsidP="004750C0">
            <w:pPr>
              <w:spacing w:before="12" w:line="280" w:lineRule="exact"/>
              <w:rPr>
                <w:color w:val="000000" w:themeColor="text1"/>
                <w:sz w:val="24"/>
                <w:szCs w:val="24"/>
              </w:rPr>
            </w:pPr>
            <w:r>
              <w:rPr>
                <w:color w:val="000000" w:themeColor="text1"/>
                <w:sz w:val="24"/>
                <w:szCs w:val="24"/>
              </w:rPr>
              <w:t xml:space="preserve">Hiroshan </w:t>
            </w:r>
            <w:r w:rsidRPr="00290039">
              <w:rPr>
                <w:color w:val="000000" w:themeColor="text1"/>
                <w:sz w:val="24"/>
                <w:szCs w:val="24"/>
              </w:rPr>
              <w:t>Gunawardane</w:t>
            </w:r>
          </w:p>
        </w:tc>
        <w:tc>
          <w:tcPr>
            <w:tcW w:w="3955" w:type="dxa"/>
          </w:tcPr>
          <w:p w14:paraId="2F01D333" w14:textId="5C86773A" w:rsidR="00290039" w:rsidRDefault="00290039" w:rsidP="004750C0">
            <w:pPr>
              <w:spacing w:before="12" w:line="280" w:lineRule="exact"/>
              <w:rPr>
                <w:color w:val="000000" w:themeColor="text1"/>
                <w:sz w:val="24"/>
                <w:szCs w:val="24"/>
              </w:rPr>
            </w:pPr>
            <w:r>
              <w:rPr>
                <w:color w:val="000000" w:themeColor="text1"/>
                <w:sz w:val="24"/>
                <w:szCs w:val="24"/>
              </w:rPr>
              <w:t>Email</w:t>
            </w:r>
            <w:r w:rsidR="00ED07B2">
              <w:rPr>
                <w:color w:val="000000" w:themeColor="text1"/>
                <w:sz w:val="24"/>
                <w:szCs w:val="24"/>
              </w:rPr>
              <w:t>:</w:t>
            </w:r>
            <w:r w:rsidR="00DB36FB">
              <w:rPr>
                <w:color w:val="000000" w:themeColor="text1"/>
                <w:sz w:val="24"/>
                <w:szCs w:val="24"/>
              </w:rPr>
              <w:t xml:space="preserve"> </w:t>
            </w:r>
            <w:r w:rsidR="00F9590E" w:rsidRPr="00F9590E">
              <w:rPr>
                <w:color w:val="000000" w:themeColor="text1"/>
                <w:sz w:val="24"/>
                <w:szCs w:val="24"/>
              </w:rPr>
              <w:t>hiroshan@mail.ub</w:t>
            </w:r>
            <w:r w:rsidR="00F9590E">
              <w:rPr>
                <w:color w:val="000000" w:themeColor="text1"/>
                <w:sz w:val="24"/>
                <w:szCs w:val="24"/>
              </w:rPr>
              <w:t>c</w:t>
            </w:r>
            <w:r w:rsidR="00F9590E" w:rsidRPr="00F9590E">
              <w:rPr>
                <w:color w:val="000000" w:themeColor="text1"/>
                <w:sz w:val="24"/>
                <w:szCs w:val="24"/>
              </w:rPr>
              <w:t>.ca</w:t>
            </w:r>
          </w:p>
        </w:tc>
      </w:tr>
      <w:tr w:rsidR="00FA6663" w14:paraId="72C6EB1A" w14:textId="77777777" w:rsidTr="00F9590E">
        <w:tc>
          <w:tcPr>
            <w:tcW w:w="2838" w:type="dxa"/>
          </w:tcPr>
          <w:p w14:paraId="10E7E9F4" w14:textId="77777777" w:rsidR="00FA6663" w:rsidRDefault="00FA6663" w:rsidP="004750C0">
            <w:pPr>
              <w:spacing w:before="12" w:line="280" w:lineRule="exact"/>
              <w:rPr>
                <w:color w:val="000000" w:themeColor="text1"/>
                <w:sz w:val="24"/>
                <w:szCs w:val="24"/>
              </w:rPr>
            </w:pPr>
          </w:p>
        </w:tc>
        <w:tc>
          <w:tcPr>
            <w:tcW w:w="2690" w:type="dxa"/>
          </w:tcPr>
          <w:p w14:paraId="2C06F2EF" w14:textId="52801226" w:rsidR="00FA6663" w:rsidRDefault="00FA6663" w:rsidP="004750C0">
            <w:pPr>
              <w:spacing w:before="12" w:line="280" w:lineRule="exact"/>
              <w:rPr>
                <w:color w:val="000000" w:themeColor="text1"/>
                <w:sz w:val="24"/>
                <w:szCs w:val="24"/>
              </w:rPr>
            </w:pPr>
          </w:p>
        </w:tc>
        <w:tc>
          <w:tcPr>
            <w:tcW w:w="3955" w:type="dxa"/>
          </w:tcPr>
          <w:p w14:paraId="21A284A1" w14:textId="0F2C7855" w:rsidR="00FA6663" w:rsidRDefault="00FA6663" w:rsidP="004750C0">
            <w:pPr>
              <w:spacing w:before="12" w:line="280" w:lineRule="exact"/>
              <w:rPr>
                <w:color w:val="000000" w:themeColor="text1"/>
                <w:sz w:val="24"/>
                <w:szCs w:val="24"/>
              </w:rPr>
            </w:pPr>
          </w:p>
        </w:tc>
      </w:tr>
    </w:tbl>
    <w:p w14:paraId="3C6E2D9D" w14:textId="113E5C02" w:rsidR="00E93B26" w:rsidRPr="00CE79C2" w:rsidRDefault="00E93B26">
      <w:pPr>
        <w:tabs>
          <w:tab w:val="left" w:pos="2835"/>
        </w:tabs>
        <w:rPr>
          <w:rFonts w:eastAsia="Cambria"/>
          <w:color w:val="000000" w:themeColor="text1"/>
          <w:spacing w:val="25"/>
          <w:sz w:val="24"/>
          <w:szCs w:val="24"/>
        </w:rPr>
      </w:pPr>
    </w:p>
    <w:p w14:paraId="4F74F10F" w14:textId="4F02179B" w:rsidR="005029F4" w:rsidRDefault="001A3E16" w:rsidP="004750C0">
      <w:pPr>
        <w:rPr>
          <w:rFonts w:eastAsia="Cambria"/>
          <w:b/>
          <w:color w:val="000000" w:themeColor="text1"/>
          <w:w w:val="103"/>
          <w:sz w:val="24"/>
          <w:szCs w:val="24"/>
        </w:rPr>
      </w:pPr>
      <w:r w:rsidRPr="00CE79C2">
        <w:rPr>
          <w:rFonts w:eastAsia="Cambria"/>
          <w:b/>
          <w:color w:val="000000" w:themeColor="text1"/>
          <w:spacing w:val="-2"/>
          <w:w w:val="103"/>
          <w:sz w:val="24"/>
          <w:szCs w:val="24"/>
        </w:rPr>
        <w:t>P</w:t>
      </w:r>
      <w:r w:rsidRPr="00CE79C2">
        <w:rPr>
          <w:rFonts w:eastAsia="Cambria"/>
          <w:b/>
          <w:color w:val="000000" w:themeColor="text1"/>
          <w:spacing w:val="2"/>
          <w:w w:val="103"/>
          <w:sz w:val="24"/>
          <w:szCs w:val="24"/>
        </w:rPr>
        <w:t>u</w:t>
      </w:r>
      <w:r w:rsidRPr="00CE79C2">
        <w:rPr>
          <w:rFonts w:eastAsia="Cambria"/>
          <w:b/>
          <w:color w:val="000000" w:themeColor="text1"/>
          <w:spacing w:val="-2"/>
          <w:w w:val="103"/>
          <w:sz w:val="24"/>
          <w:szCs w:val="24"/>
        </w:rPr>
        <w:t>r</w:t>
      </w:r>
      <w:r w:rsidRPr="00CE79C2">
        <w:rPr>
          <w:rFonts w:eastAsia="Cambria"/>
          <w:b/>
          <w:color w:val="000000" w:themeColor="text1"/>
          <w:spacing w:val="2"/>
          <w:w w:val="103"/>
          <w:sz w:val="24"/>
          <w:szCs w:val="24"/>
        </w:rPr>
        <w:t>p</w:t>
      </w:r>
      <w:r w:rsidRPr="00CE79C2">
        <w:rPr>
          <w:rFonts w:eastAsia="Cambria"/>
          <w:b/>
          <w:color w:val="000000" w:themeColor="text1"/>
          <w:spacing w:val="1"/>
          <w:w w:val="103"/>
          <w:sz w:val="24"/>
          <w:szCs w:val="24"/>
        </w:rPr>
        <w:t>o</w:t>
      </w:r>
      <w:r w:rsidRPr="00CE79C2">
        <w:rPr>
          <w:rFonts w:eastAsia="Cambria"/>
          <w:b/>
          <w:color w:val="000000" w:themeColor="text1"/>
          <w:spacing w:val="-1"/>
          <w:w w:val="103"/>
          <w:sz w:val="24"/>
          <w:szCs w:val="24"/>
        </w:rPr>
        <w:t>s</w:t>
      </w:r>
      <w:r w:rsidRPr="00CE79C2">
        <w:rPr>
          <w:rFonts w:eastAsia="Cambria"/>
          <w:b/>
          <w:color w:val="000000" w:themeColor="text1"/>
          <w:w w:val="103"/>
          <w:sz w:val="24"/>
          <w:szCs w:val="24"/>
        </w:rPr>
        <w:t>e</w:t>
      </w:r>
    </w:p>
    <w:p w14:paraId="1E507239" w14:textId="77777777" w:rsidR="009D2C96" w:rsidRPr="00CE79C2" w:rsidRDefault="009D2C96" w:rsidP="004750C0">
      <w:pPr>
        <w:rPr>
          <w:rFonts w:eastAsia="Cambria"/>
          <w:color w:val="000000" w:themeColor="text1"/>
          <w:sz w:val="24"/>
          <w:szCs w:val="24"/>
        </w:rPr>
      </w:pPr>
    </w:p>
    <w:p w14:paraId="34E2D83D" w14:textId="2B3A71E3" w:rsidR="005029F4" w:rsidRDefault="009D2C96" w:rsidP="00687EBF">
      <w:pPr>
        <w:spacing w:before="12" w:line="280" w:lineRule="exact"/>
        <w:jc w:val="both"/>
        <w:rPr>
          <w:rFonts w:eastAsia="Cambria"/>
          <w:color w:val="000000" w:themeColor="text1"/>
          <w:spacing w:val="3"/>
          <w:sz w:val="24"/>
          <w:szCs w:val="24"/>
        </w:rPr>
      </w:pPr>
      <w:r w:rsidRPr="009D2C96">
        <w:rPr>
          <w:rFonts w:eastAsia="Cambria"/>
          <w:color w:val="000000" w:themeColor="text1"/>
          <w:spacing w:val="3"/>
          <w:sz w:val="24"/>
          <w:szCs w:val="24"/>
        </w:rPr>
        <w:t>This course project is designed to investigate how people interact with certain types of</w:t>
      </w:r>
      <w:r w:rsidR="00687EBF">
        <w:rPr>
          <w:rFonts w:eastAsia="Cambria"/>
          <w:color w:val="000000" w:themeColor="text1"/>
          <w:spacing w:val="3"/>
          <w:sz w:val="24"/>
          <w:szCs w:val="24"/>
        </w:rPr>
        <w:t xml:space="preserve"> user agreements </w:t>
      </w:r>
      <w:r w:rsidR="00885F73">
        <w:rPr>
          <w:rFonts w:eastAsia="Cambria"/>
          <w:color w:val="000000" w:themeColor="text1"/>
          <w:spacing w:val="3"/>
          <w:sz w:val="24"/>
          <w:szCs w:val="24"/>
        </w:rPr>
        <w:t>in</w:t>
      </w:r>
      <w:r w:rsidR="00687EBF">
        <w:rPr>
          <w:rFonts w:eastAsia="Cambria"/>
          <w:color w:val="000000" w:themeColor="text1"/>
          <w:spacing w:val="3"/>
          <w:sz w:val="24"/>
          <w:szCs w:val="24"/>
        </w:rPr>
        <w:t xml:space="preserve"> computer applications</w:t>
      </w:r>
      <w:r w:rsidRPr="009D2C96">
        <w:rPr>
          <w:rFonts w:eastAsia="Cambria"/>
          <w:color w:val="000000" w:themeColor="text1"/>
          <w:spacing w:val="3"/>
          <w:sz w:val="24"/>
          <w:szCs w:val="24"/>
        </w:rPr>
        <w:t xml:space="preserve">. </w:t>
      </w:r>
      <w:r w:rsidR="00687EBF">
        <w:rPr>
          <w:rFonts w:eastAsia="Cambria"/>
          <w:color w:val="000000" w:themeColor="text1"/>
          <w:spacing w:val="3"/>
          <w:sz w:val="24"/>
          <w:szCs w:val="24"/>
        </w:rPr>
        <w:t xml:space="preserve">These agreements are used between vendors and </w:t>
      </w:r>
      <w:r w:rsidR="00885F73">
        <w:rPr>
          <w:rFonts w:eastAsia="Cambria"/>
          <w:color w:val="000000" w:themeColor="text1"/>
          <w:spacing w:val="3"/>
          <w:sz w:val="24"/>
          <w:szCs w:val="24"/>
        </w:rPr>
        <w:t xml:space="preserve">their </w:t>
      </w:r>
      <w:r w:rsidR="00687EBF">
        <w:rPr>
          <w:rFonts w:eastAsia="Cambria"/>
          <w:color w:val="000000" w:themeColor="text1"/>
          <w:spacing w:val="3"/>
          <w:sz w:val="24"/>
          <w:szCs w:val="24"/>
        </w:rPr>
        <w:t xml:space="preserve">users of software and web applications to mutually agree </w:t>
      </w:r>
      <w:r w:rsidR="006D16C2">
        <w:rPr>
          <w:rFonts w:eastAsia="Cambria"/>
          <w:color w:val="000000" w:themeColor="text1"/>
          <w:spacing w:val="3"/>
          <w:sz w:val="24"/>
          <w:szCs w:val="24"/>
        </w:rPr>
        <w:t>with</w:t>
      </w:r>
      <w:r w:rsidR="00687EBF">
        <w:rPr>
          <w:rFonts w:eastAsia="Cambria"/>
          <w:color w:val="000000" w:themeColor="text1"/>
          <w:spacing w:val="3"/>
          <w:sz w:val="24"/>
          <w:szCs w:val="24"/>
        </w:rPr>
        <w:t xml:space="preserve"> different terms and conditions. </w:t>
      </w:r>
      <w:r w:rsidRPr="009D2C96">
        <w:rPr>
          <w:rFonts w:eastAsia="Cambria"/>
          <w:color w:val="000000" w:themeColor="text1"/>
          <w:spacing w:val="3"/>
          <w:sz w:val="24"/>
          <w:szCs w:val="24"/>
        </w:rPr>
        <w:t xml:space="preserve">The purpose of this </w:t>
      </w:r>
      <w:r w:rsidR="00687EBF">
        <w:rPr>
          <w:rFonts w:eastAsia="Cambria"/>
          <w:color w:val="000000" w:themeColor="text1"/>
          <w:spacing w:val="3"/>
          <w:sz w:val="24"/>
          <w:szCs w:val="24"/>
        </w:rPr>
        <w:t>study</w:t>
      </w:r>
      <w:r w:rsidRPr="009D2C96">
        <w:rPr>
          <w:rFonts w:eastAsia="Cambria"/>
          <w:color w:val="000000" w:themeColor="text1"/>
          <w:spacing w:val="3"/>
          <w:sz w:val="24"/>
          <w:szCs w:val="24"/>
        </w:rPr>
        <w:t xml:space="preserve"> is to gather information </w:t>
      </w:r>
      <w:r w:rsidR="0095286D">
        <w:rPr>
          <w:rFonts w:eastAsia="Cambria"/>
          <w:color w:val="000000" w:themeColor="text1"/>
          <w:spacing w:val="3"/>
          <w:sz w:val="24"/>
          <w:szCs w:val="24"/>
        </w:rPr>
        <w:t>to</w:t>
      </w:r>
      <w:r w:rsidR="00687EBF">
        <w:rPr>
          <w:rFonts w:eastAsia="Cambria"/>
          <w:color w:val="000000" w:themeColor="text1"/>
          <w:spacing w:val="3"/>
          <w:sz w:val="24"/>
          <w:szCs w:val="24"/>
        </w:rPr>
        <w:t xml:space="preserve"> </w:t>
      </w:r>
      <w:r w:rsidRPr="009D2C96">
        <w:rPr>
          <w:rFonts w:eastAsia="Cambria"/>
          <w:color w:val="000000" w:themeColor="text1"/>
          <w:spacing w:val="3"/>
          <w:sz w:val="24"/>
          <w:szCs w:val="24"/>
        </w:rPr>
        <w:t>improve the</w:t>
      </w:r>
      <w:r w:rsidR="0095286D">
        <w:rPr>
          <w:rFonts w:eastAsia="Cambria"/>
          <w:color w:val="000000" w:themeColor="text1"/>
          <w:spacing w:val="3"/>
          <w:sz w:val="24"/>
          <w:szCs w:val="24"/>
        </w:rPr>
        <w:t>se</w:t>
      </w:r>
      <w:r w:rsidRPr="009D2C96">
        <w:rPr>
          <w:rFonts w:eastAsia="Cambria"/>
          <w:color w:val="000000" w:themeColor="text1"/>
          <w:spacing w:val="3"/>
          <w:sz w:val="24"/>
          <w:szCs w:val="24"/>
        </w:rPr>
        <w:t xml:space="preserve"> design</w:t>
      </w:r>
      <w:r w:rsidR="002B6AFE">
        <w:rPr>
          <w:rFonts w:eastAsia="Cambria"/>
          <w:color w:val="000000" w:themeColor="text1"/>
          <w:spacing w:val="3"/>
          <w:sz w:val="24"/>
          <w:szCs w:val="24"/>
        </w:rPr>
        <w:t xml:space="preserve">s and their </w:t>
      </w:r>
      <w:r w:rsidR="00687EBF">
        <w:rPr>
          <w:rFonts w:eastAsia="Cambria"/>
          <w:color w:val="000000" w:themeColor="text1"/>
          <w:spacing w:val="3"/>
          <w:sz w:val="24"/>
          <w:szCs w:val="24"/>
        </w:rPr>
        <w:t>presentation</w:t>
      </w:r>
      <w:r w:rsidR="002B6AFE">
        <w:rPr>
          <w:rFonts w:eastAsia="Cambria"/>
          <w:color w:val="000000" w:themeColor="text1"/>
          <w:spacing w:val="3"/>
          <w:sz w:val="24"/>
          <w:szCs w:val="24"/>
        </w:rPr>
        <w:t xml:space="preserve"> style</w:t>
      </w:r>
      <w:r w:rsidRPr="009D2C96">
        <w:rPr>
          <w:rFonts w:eastAsia="Cambria"/>
          <w:color w:val="000000" w:themeColor="text1"/>
          <w:spacing w:val="3"/>
          <w:sz w:val="24"/>
          <w:szCs w:val="24"/>
        </w:rPr>
        <w:t>.</w:t>
      </w:r>
    </w:p>
    <w:p w14:paraId="5FDD7C9A" w14:textId="77777777" w:rsidR="009D2C96" w:rsidRPr="00CE79C2" w:rsidRDefault="009D2C96" w:rsidP="004750C0">
      <w:pPr>
        <w:spacing w:before="12" w:line="280" w:lineRule="exact"/>
        <w:rPr>
          <w:color w:val="000000" w:themeColor="text1"/>
          <w:sz w:val="24"/>
          <w:szCs w:val="24"/>
        </w:rPr>
      </w:pPr>
    </w:p>
    <w:p w14:paraId="00A322F1" w14:textId="77777777" w:rsidR="006317B3" w:rsidRDefault="00102D39" w:rsidP="009D2C96">
      <w:pPr>
        <w:tabs>
          <w:tab w:val="center" w:pos="4986"/>
        </w:tabs>
        <w:spacing w:before="8" w:line="280" w:lineRule="exact"/>
        <w:jc w:val="both"/>
        <w:rPr>
          <w:b/>
          <w:bCs/>
          <w:color w:val="000000" w:themeColor="text1"/>
          <w:sz w:val="24"/>
          <w:szCs w:val="24"/>
        </w:rPr>
      </w:pPr>
      <w:r w:rsidRPr="00CE79C2">
        <w:rPr>
          <w:b/>
          <w:bCs/>
          <w:color w:val="000000" w:themeColor="text1"/>
          <w:sz w:val="24"/>
          <w:szCs w:val="24"/>
        </w:rPr>
        <w:t>Study Procedures</w:t>
      </w:r>
    </w:p>
    <w:p w14:paraId="6B7E277C" w14:textId="587E4ED5" w:rsidR="00F90CEE" w:rsidRPr="006317B3" w:rsidRDefault="002750BB" w:rsidP="009D2C96">
      <w:pPr>
        <w:tabs>
          <w:tab w:val="center" w:pos="4986"/>
        </w:tabs>
        <w:spacing w:before="8" w:line="280" w:lineRule="exact"/>
        <w:jc w:val="both"/>
        <w:rPr>
          <w:b/>
          <w:bCs/>
          <w:color w:val="000000" w:themeColor="text1"/>
          <w:sz w:val="24"/>
          <w:szCs w:val="24"/>
        </w:rPr>
      </w:pPr>
      <w:r>
        <w:rPr>
          <w:b/>
          <w:bCs/>
          <w:color w:val="000000" w:themeColor="text1"/>
          <w:sz w:val="24"/>
          <w:szCs w:val="24"/>
        </w:rPr>
        <w:tab/>
      </w:r>
    </w:p>
    <w:p w14:paraId="11CF1335" w14:textId="028966F9" w:rsidR="004959E9" w:rsidRDefault="006317B3" w:rsidP="009D2C96">
      <w:pPr>
        <w:tabs>
          <w:tab w:val="center" w:pos="4986"/>
        </w:tabs>
        <w:spacing w:before="8" w:line="280" w:lineRule="exact"/>
        <w:jc w:val="both"/>
        <w:rPr>
          <w:color w:val="000000" w:themeColor="text1"/>
          <w:sz w:val="24"/>
          <w:szCs w:val="24"/>
        </w:rPr>
      </w:pPr>
      <w:r>
        <w:rPr>
          <w:color w:val="000000" w:themeColor="text1"/>
          <w:sz w:val="24"/>
          <w:szCs w:val="24"/>
        </w:rPr>
        <w:t xml:space="preserve">As we are still under the provincial rules and guidelines for COVID 19 pandemic, we will be emailing you our study package so you can download, participate, and send it back via email while you are maintaining the social distancing. </w:t>
      </w:r>
      <w:r w:rsidR="009D2C96" w:rsidRPr="009D2C96">
        <w:rPr>
          <w:color w:val="000000" w:themeColor="text1"/>
          <w:sz w:val="24"/>
          <w:szCs w:val="24"/>
        </w:rPr>
        <w:t xml:space="preserve">You will be asked to </w:t>
      </w:r>
      <w:r w:rsidR="006F5790">
        <w:rPr>
          <w:color w:val="000000" w:themeColor="text1"/>
          <w:sz w:val="24"/>
          <w:szCs w:val="24"/>
        </w:rPr>
        <w:t>go through and interact with</w:t>
      </w:r>
      <w:r w:rsidR="009D2C96" w:rsidRPr="009D2C96">
        <w:rPr>
          <w:color w:val="000000" w:themeColor="text1"/>
          <w:sz w:val="24"/>
          <w:szCs w:val="24"/>
        </w:rPr>
        <w:t xml:space="preserve"> one or more </w:t>
      </w:r>
      <w:r w:rsidR="006F5790">
        <w:rPr>
          <w:color w:val="000000" w:themeColor="text1"/>
          <w:sz w:val="24"/>
          <w:szCs w:val="24"/>
        </w:rPr>
        <w:t>types</w:t>
      </w:r>
      <w:r w:rsidR="009D2C96" w:rsidRPr="009D2C96">
        <w:rPr>
          <w:color w:val="000000" w:themeColor="text1"/>
          <w:sz w:val="24"/>
          <w:szCs w:val="24"/>
        </w:rPr>
        <w:t xml:space="preserve"> of </w:t>
      </w:r>
      <w:r w:rsidR="006F5790">
        <w:rPr>
          <w:color w:val="000000" w:themeColor="text1"/>
          <w:sz w:val="24"/>
          <w:szCs w:val="24"/>
        </w:rPr>
        <w:t>user agreement</w:t>
      </w:r>
      <w:r w:rsidR="00885F73">
        <w:rPr>
          <w:color w:val="000000" w:themeColor="text1"/>
          <w:sz w:val="24"/>
          <w:szCs w:val="24"/>
        </w:rPr>
        <w:t>s in different</w:t>
      </w:r>
      <w:r w:rsidR="009D2C96" w:rsidRPr="009D2C96">
        <w:rPr>
          <w:color w:val="000000" w:themeColor="text1"/>
          <w:sz w:val="24"/>
          <w:szCs w:val="24"/>
        </w:rPr>
        <w:t xml:space="preserve"> </w:t>
      </w:r>
      <w:r w:rsidR="006F5790">
        <w:rPr>
          <w:color w:val="000000" w:themeColor="text1"/>
          <w:sz w:val="24"/>
          <w:szCs w:val="24"/>
        </w:rPr>
        <w:t xml:space="preserve">forms. </w:t>
      </w:r>
      <w:r w:rsidR="009D2C96" w:rsidRPr="009D2C96">
        <w:rPr>
          <w:color w:val="000000" w:themeColor="text1"/>
          <w:sz w:val="24"/>
          <w:szCs w:val="24"/>
        </w:rPr>
        <w:t xml:space="preserve">We will </w:t>
      </w:r>
      <w:r w:rsidR="006F5790">
        <w:rPr>
          <w:color w:val="000000" w:themeColor="text1"/>
          <w:sz w:val="24"/>
          <w:szCs w:val="24"/>
        </w:rPr>
        <w:t>be collecting your data related to these</w:t>
      </w:r>
      <w:r w:rsidR="009D2C96" w:rsidRPr="009D2C96">
        <w:rPr>
          <w:color w:val="000000" w:themeColor="text1"/>
          <w:sz w:val="24"/>
          <w:szCs w:val="24"/>
        </w:rPr>
        <w:t xml:space="preserve"> tasks and analyze how th</w:t>
      </w:r>
      <w:r w:rsidR="006F5790">
        <w:rPr>
          <w:color w:val="000000" w:themeColor="text1"/>
          <w:sz w:val="24"/>
          <w:szCs w:val="24"/>
        </w:rPr>
        <w:t>is</w:t>
      </w:r>
      <w:r w:rsidR="009D2C96" w:rsidRPr="009D2C96">
        <w:rPr>
          <w:color w:val="000000" w:themeColor="text1"/>
          <w:sz w:val="24"/>
          <w:szCs w:val="24"/>
        </w:rPr>
        <w:t xml:space="preserve"> technology </w:t>
      </w:r>
      <w:r w:rsidR="006F5790">
        <w:rPr>
          <w:color w:val="000000" w:themeColor="text1"/>
          <w:sz w:val="24"/>
          <w:szCs w:val="24"/>
        </w:rPr>
        <w:t xml:space="preserve">has been used and </w:t>
      </w:r>
      <w:r w:rsidR="00885F73">
        <w:rPr>
          <w:color w:val="000000" w:themeColor="text1"/>
          <w:sz w:val="24"/>
          <w:szCs w:val="24"/>
        </w:rPr>
        <w:t xml:space="preserve">how you have been </w:t>
      </w:r>
      <w:r w:rsidR="006F5790">
        <w:rPr>
          <w:color w:val="000000" w:themeColor="text1"/>
          <w:sz w:val="24"/>
          <w:szCs w:val="24"/>
        </w:rPr>
        <w:t xml:space="preserve">performed. </w:t>
      </w:r>
      <w:r>
        <w:rPr>
          <w:color w:val="000000" w:themeColor="text1"/>
          <w:sz w:val="24"/>
          <w:szCs w:val="24"/>
        </w:rPr>
        <w:t>The</w:t>
      </w:r>
      <w:r w:rsidR="009D2C96" w:rsidRPr="009D2C96">
        <w:rPr>
          <w:color w:val="000000" w:themeColor="text1"/>
          <w:sz w:val="24"/>
          <w:szCs w:val="24"/>
        </w:rPr>
        <w:t xml:space="preserve"> </w:t>
      </w:r>
      <w:r w:rsidR="006F5790" w:rsidRPr="009D2C96">
        <w:rPr>
          <w:color w:val="000000" w:themeColor="text1"/>
          <w:sz w:val="24"/>
          <w:szCs w:val="24"/>
        </w:rPr>
        <w:t>questionnaire</w:t>
      </w:r>
      <w:r w:rsidR="009D2C96" w:rsidRPr="009D2C96">
        <w:rPr>
          <w:color w:val="000000" w:themeColor="text1"/>
          <w:sz w:val="24"/>
          <w:szCs w:val="24"/>
        </w:rPr>
        <w:t xml:space="preserve"> </w:t>
      </w:r>
      <w:r>
        <w:rPr>
          <w:color w:val="000000" w:themeColor="text1"/>
          <w:sz w:val="24"/>
          <w:szCs w:val="24"/>
        </w:rPr>
        <w:t xml:space="preserve">will be used </w:t>
      </w:r>
      <w:r w:rsidR="009D2C96" w:rsidRPr="009D2C96">
        <w:rPr>
          <w:color w:val="000000" w:themeColor="text1"/>
          <w:sz w:val="24"/>
          <w:szCs w:val="24"/>
        </w:rPr>
        <w:t xml:space="preserve">to find out your </w:t>
      </w:r>
      <w:r w:rsidR="00885F73">
        <w:rPr>
          <w:color w:val="000000" w:themeColor="text1"/>
          <w:sz w:val="24"/>
          <w:szCs w:val="24"/>
        </w:rPr>
        <w:t>experience</w:t>
      </w:r>
      <w:r w:rsidR="009D2C96" w:rsidRPr="009D2C96">
        <w:rPr>
          <w:color w:val="000000" w:themeColor="text1"/>
          <w:sz w:val="24"/>
          <w:szCs w:val="24"/>
        </w:rPr>
        <w:t xml:space="preserve"> </w:t>
      </w:r>
      <w:r w:rsidR="00885F73">
        <w:rPr>
          <w:color w:val="000000" w:themeColor="text1"/>
          <w:sz w:val="24"/>
          <w:szCs w:val="24"/>
        </w:rPr>
        <w:t>with</w:t>
      </w:r>
      <w:r w:rsidR="006F5790">
        <w:rPr>
          <w:color w:val="000000" w:themeColor="text1"/>
          <w:sz w:val="24"/>
          <w:szCs w:val="24"/>
        </w:rPr>
        <w:t xml:space="preserve"> this technology</w:t>
      </w:r>
      <w:r w:rsidR="009D2C96" w:rsidRPr="009D2C96">
        <w:rPr>
          <w:color w:val="000000" w:themeColor="text1"/>
          <w:sz w:val="24"/>
          <w:szCs w:val="24"/>
        </w:rPr>
        <w:t>.</w:t>
      </w:r>
      <w:r w:rsidR="006F5790">
        <w:rPr>
          <w:color w:val="000000" w:themeColor="text1"/>
          <w:sz w:val="24"/>
          <w:szCs w:val="24"/>
        </w:rPr>
        <w:t xml:space="preserve"> </w:t>
      </w:r>
      <w:r w:rsidR="009D2C96" w:rsidRPr="009D2C96">
        <w:rPr>
          <w:color w:val="000000" w:themeColor="text1"/>
          <w:sz w:val="24"/>
          <w:szCs w:val="24"/>
        </w:rPr>
        <w:t xml:space="preserve">You will be asked to participate </w:t>
      </w:r>
      <w:r w:rsidR="006F5790">
        <w:rPr>
          <w:color w:val="000000" w:themeColor="text1"/>
          <w:sz w:val="24"/>
          <w:szCs w:val="24"/>
        </w:rPr>
        <w:t>a minimum of two</w:t>
      </w:r>
      <w:r w:rsidR="009D2C96" w:rsidRPr="009D2C96">
        <w:rPr>
          <w:color w:val="000000" w:themeColor="text1"/>
          <w:sz w:val="24"/>
          <w:szCs w:val="24"/>
        </w:rPr>
        <w:t xml:space="preserve"> sessions</w:t>
      </w:r>
      <w:r w:rsidR="006F5790">
        <w:rPr>
          <w:color w:val="000000" w:themeColor="text1"/>
          <w:sz w:val="24"/>
          <w:szCs w:val="24"/>
        </w:rPr>
        <w:t xml:space="preserve"> which will not be taking </w:t>
      </w:r>
      <w:r w:rsidR="009D2C96" w:rsidRPr="009D2C96">
        <w:rPr>
          <w:color w:val="000000" w:themeColor="text1"/>
          <w:sz w:val="24"/>
          <w:szCs w:val="24"/>
        </w:rPr>
        <w:t xml:space="preserve">more </w:t>
      </w:r>
      <w:r w:rsidR="006F5790" w:rsidRPr="009D2C96">
        <w:rPr>
          <w:color w:val="000000" w:themeColor="text1"/>
          <w:sz w:val="24"/>
          <w:szCs w:val="24"/>
        </w:rPr>
        <w:t xml:space="preserve">than </w:t>
      </w:r>
      <w:r w:rsidR="006F5790">
        <w:rPr>
          <w:color w:val="000000" w:themeColor="text1"/>
          <w:sz w:val="24"/>
          <w:szCs w:val="24"/>
        </w:rPr>
        <w:t>4</w:t>
      </w:r>
      <w:r w:rsidR="00F90CEE">
        <w:rPr>
          <w:color w:val="000000" w:themeColor="text1"/>
          <w:sz w:val="24"/>
          <w:szCs w:val="24"/>
        </w:rPr>
        <w:t>0</w:t>
      </w:r>
      <w:r w:rsidR="006F5790">
        <w:rPr>
          <w:color w:val="000000" w:themeColor="text1"/>
          <w:sz w:val="24"/>
          <w:szCs w:val="24"/>
        </w:rPr>
        <w:t xml:space="preserve"> minutes</w:t>
      </w:r>
      <w:r w:rsidR="009D2C96" w:rsidRPr="009D2C96">
        <w:rPr>
          <w:color w:val="000000" w:themeColor="text1"/>
          <w:sz w:val="24"/>
          <w:szCs w:val="24"/>
        </w:rPr>
        <w:t>.</w:t>
      </w:r>
      <w:r w:rsidR="006F5790">
        <w:rPr>
          <w:color w:val="000000" w:themeColor="text1"/>
          <w:sz w:val="24"/>
          <w:szCs w:val="24"/>
        </w:rPr>
        <w:t xml:space="preserve"> </w:t>
      </w:r>
      <w:r w:rsidR="009D2C96" w:rsidRPr="009D2C96">
        <w:rPr>
          <w:color w:val="000000" w:themeColor="text1"/>
          <w:sz w:val="24"/>
          <w:szCs w:val="24"/>
        </w:rPr>
        <w:t xml:space="preserve">Although </w:t>
      </w:r>
      <w:r w:rsidR="006F5790">
        <w:rPr>
          <w:color w:val="000000" w:themeColor="text1"/>
          <w:sz w:val="24"/>
          <w:szCs w:val="24"/>
        </w:rPr>
        <w:t xml:space="preserve">this is </w:t>
      </w:r>
      <w:r w:rsidR="009D2C96" w:rsidRPr="009D2C96">
        <w:rPr>
          <w:color w:val="000000" w:themeColor="text1"/>
          <w:sz w:val="24"/>
          <w:szCs w:val="24"/>
        </w:rPr>
        <w:t xml:space="preserve">only a course project in its current form, this project may, </w:t>
      </w:r>
      <w:r w:rsidR="006F5790" w:rsidRPr="009D2C96">
        <w:rPr>
          <w:color w:val="000000" w:themeColor="text1"/>
          <w:sz w:val="24"/>
          <w:szCs w:val="24"/>
        </w:rPr>
        <w:t>later</w:t>
      </w:r>
      <w:r w:rsidR="009D2C96" w:rsidRPr="009D2C96">
        <w:rPr>
          <w:color w:val="000000" w:themeColor="text1"/>
          <w:sz w:val="24"/>
          <w:szCs w:val="24"/>
        </w:rPr>
        <w:t>, be extended by one or more of the student investigators to form the basis of his/her thesis research.</w:t>
      </w:r>
    </w:p>
    <w:p w14:paraId="32F9A564" w14:textId="77777777" w:rsidR="005B5A41" w:rsidRDefault="005B5A41" w:rsidP="004959E9">
      <w:pPr>
        <w:tabs>
          <w:tab w:val="left" w:pos="284"/>
        </w:tabs>
        <w:snapToGrid w:val="0"/>
        <w:spacing w:before="100" w:beforeAutospacing="1" w:after="100" w:afterAutospacing="1"/>
        <w:contextualSpacing/>
        <w:rPr>
          <w:color w:val="000000" w:themeColor="text1"/>
          <w:sz w:val="24"/>
          <w:szCs w:val="24"/>
          <w:lang w:val="en-CA"/>
        </w:rPr>
      </w:pPr>
    </w:p>
    <w:p w14:paraId="4941B999" w14:textId="51F41E61" w:rsidR="005029F4" w:rsidRDefault="001A3E16" w:rsidP="004959E9">
      <w:pPr>
        <w:tabs>
          <w:tab w:val="left" w:pos="284"/>
        </w:tabs>
        <w:snapToGrid w:val="0"/>
        <w:spacing w:before="100" w:beforeAutospacing="1" w:after="100" w:afterAutospacing="1"/>
        <w:contextualSpacing/>
        <w:rPr>
          <w:rFonts w:eastAsia="Cambria"/>
          <w:b/>
          <w:color w:val="000000" w:themeColor="text1"/>
          <w:w w:val="103"/>
          <w:sz w:val="24"/>
          <w:szCs w:val="24"/>
        </w:rPr>
      </w:pPr>
      <w:r w:rsidRPr="00CE79C2">
        <w:rPr>
          <w:rFonts w:eastAsia="Cambria"/>
          <w:b/>
          <w:color w:val="000000" w:themeColor="text1"/>
          <w:sz w:val="24"/>
          <w:szCs w:val="24"/>
        </w:rPr>
        <w:t>S</w:t>
      </w:r>
      <w:r w:rsidR="00622691">
        <w:rPr>
          <w:rFonts w:eastAsia="Cambria"/>
          <w:b/>
          <w:color w:val="000000" w:themeColor="text1"/>
          <w:sz w:val="24"/>
          <w:szCs w:val="24"/>
        </w:rPr>
        <w:t>t</w:t>
      </w:r>
      <w:r w:rsidRPr="00CE79C2">
        <w:rPr>
          <w:rFonts w:eastAsia="Cambria"/>
          <w:b/>
          <w:color w:val="000000" w:themeColor="text1"/>
          <w:spacing w:val="2"/>
          <w:sz w:val="24"/>
          <w:szCs w:val="24"/>
        </w:rPr>
        <w:t>ud</w:t>
      </w:r>
      <w:r w:rsidRPr="00CE79C2">
        <w:rPr>
          <w:rFonts w:eastAsia="Cambria"/>
          <w:b/>
          <w:color w:val="000000" w:themeColor="text1"/>
          <w:sz w:val="24"/>
          <w:szCs w:val="24"/>
        </w:rPr>
        <w:t>y</w:t>
      </w:r>
      <w:r w:rsidRPr="00CE79C2">
        <w:rPr>
          <w:rFonts w:eastAsia="Cambria"/>
          <w:b/>
          <w:color w:val="000000" w:themeColor="text1"/>
          <w:spacing w:val="21"/>
          <w:sz w:val="24"/>
          <w:szCs w:val="24"/>
        </w:rPr>
        <w:t xml:space="preserve"> </w:t>
      </w:r>
      <w:r w:rsidRPr="00CE79C2">
        <w:rPr>
          <w:rFonts w:eastAsia="Cambria"/>
          <w:b/>
          <w:color w:val="000000" w:themeColor="text1"/>
          <w:spacing w:val="1"/>
          <w:w w:val="103"/>
          <w:sz w:val="24"/>
          <w:szCs w:val="24"/>
        </w:rPr>
        <w:t>R</w:t>
      </w:r>
      <w:r w:rsidRPr="00CE79C2">
        <w:rPr>
          <w:rFonts w:eastAsia="Cambria"/>
          <w:b/>
          <w:color w:val="000000" w:themeColor="text1"/>
          <w:spacing w:val="3"/>
          <w:w w:val="103"/>
          <w:sz w:val="24"/>
          <w:szCs w:val="24"/>
        </w:rPr>
        <w:t>e</w:t>
      </w:r>
      <w:r w:rsidRPr="00CE79C2">
        <w:rPr>
          <w:rFonts w:eastAsia="Cambria"/>
          <w:b/>
          <w:color w:val="000000" w:themeColor="text1"/>
          <w:spacing w:val="-1"/>
          <w:w w:val="103"/>
          <w:sz w:val="24"/>
          <w:szCs w:val="24"/>
        </w:rPr>
        <w:t>s</w:t>
      </w:r>
      <w:r w:rsidRPr="00CE79C2">
        <w:rPr>
          <w:rFonts w:eastAsia="Cambria"/>
          <w:b/>
          <w:color w:val="000000" w:themeColor="text1"/>
          <w:spacing w:val="2"/>
          <w:w w:val="103"/>
          <w:sz w:val="24"/>
          <w:szCs w:val="24"/>
        </w:rPr>
        <w:t>u</w:t>
      </w:r>
      <w:r w:rsidRPr="00CE79C2">
        <w:rPr>
          <w:rFonts w:eastAsia="Cambria"/>
          <w:b/>
          <w:color w:val="000000" w:themeColor="text1"/>
          <w:spacing w:val="-1"/>
          <w:w w:val="103"/>
          <w:sz w:val="24"/>
          <w:szCs w:val="24"/>
        </w:rPr>
        <w:t>l</w:t>
      </w:r>
      <w:r w:rsidRPr="00CE79C2">
        <w:rPr>
          <w:rFonts w:eastAsia="Cambria"/>
          <w:b/>
          <w:color w:val="000000" w:themeColor="text1"/>
          <w:w w:val="103"/>
          <w:sz w:val="24"/>
          <w:szCs w:val="24"/>
        </w:rPr>
        <w:t>ts</w:t>
      </w:r>
    </w:p>
    <w:p w14:paraId="1D3E549E" w14:textId="77777777" w:rsidR="005B5A41" w:rsidRPr="004959E9" w:rsidRDefault="005B5A41" w:rsidP="004959E9">
      <w:pPr>
        <w:tabs>
          <w:tab w:val="left" w:pos="284"/>
        </w:tabs>
        <w:snapToGrid w:val="0"/>
        <w:spacing w:before="100" w:beforeAutospacing="1" w:after="100" w:afterAutospacing="1"/>
        <w:contextualSpacing/>
        <w:rPr>
          <w:color w:val="000000" w:themeColor="text1"/>
          <w:sz w:val="24"/>
          <w:szCs w:val="24"/>
          <w:lang w:val="en-CA"/>
        </w:rPr>
      </w:pPr>
    </w:p>
    <w:p w14:paraId="797A0D80" w14:textId="556B9453" w:rsidR="005029F4" w:rsidRPr="00CE79C2" w:rsidRDefault="001A3E16" w:rsidP="004750C0">
      <w:pPr>
        <w:spacing w:before="11"/>
        <w:rPr>
          <w:rFonts w:eastAsia="Cambria"/>
          <w:color w:val="000000" w:themeColor="text1"/>
          <w:sz w:val="24"/>
          <w:szCs w:val="24"/>
        </w:rPr>
      </w:pPr>
      <w:r w:rsidRPr="00CE79C2">
        <w:rPr>
          <w:rFonts w:eastAsia="Cambria"/>
          <w:color w:val="000000" w:themeColor="text1"/>
          <w:spacing w:val="3"/>
          <w:sz w:val="24"/>
          <w:szCs w:val="24"/>
        </w:rPr>
        <w:t>T</w:t>
      </w:r>
      <w:r w:rsidRPr="00CE79C2">
        <w:rPr>
          <w:rFonts w:eastAsia="Cambria"/>
          <w:color w:val="000000" w:themeColor="text1"/>
          <w:spacing w:val="-2"/>
          <w:sz w:val="24"/>
          <w:szCs w:val="24"/>
        </w:rPr>
        <w:t>h</w:t>
      </w:r>
      <w:r w:rsidRPr="00CE79C2">
        <w:rPr>
          <w:rFonts w:eastAsia="Cambria"/>
          <w:color w:val="000000" w:themeColor="text1"/>
          <w:sz w:val="24"/>
          <w:szCs w:val="24"/>
        </w:rPr>
        <w:t>e</w:t>
      </w:r>
      <w:r w:rsidRPr="00CE79C2">
        <w:rPr>
          <w:rFonts w:eastAsia="Cambria"/>
          <w:color w:val="000000" w:themeColor="text1"/>
          <w:spacing w:val="10"/>
          <w:sz w:val="24"/>
          <w:szCs w:val="24"/>
        </w:rPr>
        <w:t xml:space="preserve"> </w:t>
      </w:r>
      <w:r w:rsidRPr="00CE79C2">
        <w:rPr>
          <w:rFonts w:eastAsia="Cambria"/>
          <w:color w:val="000000" w:themeColor="text1"/>
          <w:spacing w:val="4"/>
          <w:sz w:val="24"/>
          <w:szCs w:val="24"/>
        </w:rPr>
        <w:t>m</w:t>
      </w:r>
      <w:r w:rsidRPr="00CE79C2">
        <w:rPr>
          <w:rFonts w:eastAsia="Cambria"/>
          <w:color w:val="000000" w:themeColor="text1"/>
          <w:spacing w:val="-1"/>
          <w:sz w:val="24"/>
          <w:szCs w:val="24"/>
        </w:rPr>
        <w:t>a</w:t>
      </w:r>
      <w:r w:rsidRPr="00CE79C2">
        <w:rPr>
          <w:rFonts w:eastAsia="Cambria"/>
          <w:color w:val="000000" w:themeColor="text1"/>
          <w:spacing w:val="6"/>
          <w:sz w:val="24"/>
          <w:szCs w:val="24"/>
        </w:rPr>
        <w:t>i</w:t>
      </w:r>
      <w:r w:rsidRPr="00CE79C2">
        <w:rPr>
          <w:rFonts w:eastAsia="Cambria"/>
          <w:color w:val="000000" w:themeColor="text1"/>
          <w:sz w:val="24"/>
          <w:szCs w:val="24"/>
        </w:rPr>
        <w:t>n</w:t>
      </w:r>
      <w:r w:rsidRPr="00CE79C2">
        <w:rPr>
          <w:rFonts w:eastAsia="Cambria"/>
          <w:color w:val="000000" w:themeColor="text1"/>
          <w:spacing w:val="12"/>
          <w:sz w:val="24"/>
          <w:szCs w:val="24"/>
        </w:rPr>
        <w:t xml:space="preserve"> </w:t>
      </w:r>
      <w:r w:rsidRPr="00CE79C2">
        <w:rPr>
          <w:rFonts w:eastAsia="Cambria"/>
          <w:color w:val="000000" w:themeColor="text1"/>
          <w:spacing w:val="6"/>
          <w:sz w:val="24"/>
          <w:szCs w:val="24"/>
        </w:rPr>
        <w:t>s</w:t>
      </w:r>
      <w:r w:rsidRPr="00CE79C2">
        <w:rPr>
          <w:rFonts w:eastAsia="Cambria"/>
          <w:color w:val="000000" w:themeColor="text1"/>
          <w:spacing w:val="-1"/>
          <w:sz w:val="24"/>
          <w:szCs w:val="24"/>
        </w:rPr>
        <w:t>t</w:t>
      </w:r>
      <w:r w:rsidRPr="00CE79C2">
        <w:rPr>
          <w:rFonts w:eastAsia="Cambria"/>
          <w:color w:val="000000" w:themeColor="text1"/>
          <w:spacing w:val="-2"/>
          <w:sz w:val="24"/>
          <w:szCs w:val="24"/>
        </w:rPr>
        <w:t>ud</w:t>
      </w:r>
      <w:r w:rsidRPr="00CE79C2">
        <w:rPr>
          <w:rFonts w:eastAsia="Cambria"/>
          <w:color w:val="000000" w:themeColor="text1"/>
          <w:sz w:val="24"/>
          <w:szCs w:val="24"/>
        </w:rPr>
        <w:t>y</w:t>
      </w:r>
      <w:r w:rsidRPr="00CE79C2">
        <w:rPr>
          <w:rFonts w:eastAsia="Cambria"/>
          <w:color w:val="000000" w:themeColor="text1"/>
          <w:spacing w:val="25"/>
          <w:sz w:val="24"/>
          <w:szCs w:val="24"/>
        </w:rPr>
        <w:t xml:space="preserve"> </w:t>
      </w:r>
      <w:r w:rsidRPr="00CE79C2">
        <w:rPr>
          <w:rFonts w:eastAsia="Cambria"/>
          <w:color w:val="000000" w:themeColor="text1"/>
          <w:sz w:val="24"/>
          <w:szCs w:val="24"/>
        </w:rPr>
        <w:t>f</w:t>
      </w:r>
      <w:r w:rsidRPr="00CE79C2">
        <w:rPr>
          <w:rFonts w:eastAsia="Cambria"/>
          <w:color w:val="000000" w:themeColor="text1"/>
          <w:spacing w:val="6"/>
          <w:sz w:val="24"/>
          <w:szCs w:val="24"/>
        </w:rPr>
        <w:t>i</w:t>
      </w:r>
      <w:r w:rsidRPr="00CE79C2">
        <w:rPr>
          <w:rFonts w:eastAsia="Cambria"/>
          <w:color w:val="000000" w:themeColor="text1"/>
          <w:spacing w:val="-3"/>
          <w:sz w:val="24"/>
          <w:szCs w:val="24"/>
        </w:rPr>
        <w:t>n</w:t>
      </w:r>
      <w:r w:rsidRPr="00CE79C2">
        <w:rPr>
          <w:rFonts w:eastAsia="Cambria"/>
          <w:color w:val="000000" w:themeColor="text1"/>
          <w:spacing w:val="-2"/>
          <w:sz w:val="24"/>
          <w:szCs w:val="24"/>
        </w:rPr>
        <w:t>d</w:t>
      </w:r>
      <w:r w:rsidRPr="00CE79C2">
        <w:rPr>
          <w:rFonts w:eastAsia="Cambria"/>
          <w:color w:val="000000" w:themeColor="text1"/>
          <w:spacing w:val="6"/>
          <w:sz w:val="24"/>
          <w:szCs w:val="24"/>
        </w:rPr>
        <w:t>i</w:t>
      </w:r>
      <w:r w:rsidRPr="00CE79C2">
        <w:rPr>
          <w:rFonts w:eastAsia="Cambria"/>
          <w:color w:val="000000" w:themeColor="text1"/>
          <w:spacing w:val="-3"/>
          <w:sz w:val="24"/>
          <w:szCs w:val="24"/>
        </w:rPr>
        <w:t>n</w:t>
      </w:r>
      <w:r w:rsidRPr="00CE79C2">
        <w:rPr>
          <w:rFonts w:eastAsia="Cambria"/>
          <w:color w:val="000000" w:themeColor="text1"/>
          <w:spacing w:val="5"/>
          <w:sz w:val="24"/>
          <w:szCs w:val="24"/>
        </w:rPr>
        <w:t>g</w:t>
      </w:r>
      <w:r w:rsidRPr="00CE79C2">
        <w:rPr>
          <w:rFonts w:eastAsia="Cambria"/>
          <w:color w:val="000000" w:themeColor="text1"/>
          <w:sz w:val="24"/>
          <w:szCs w:val="24"/>
        </w:rPr>
        <w:t>s</w:t>
      </w:r>
      <w:r w:rsidRPr="00CE79C2">
        <w:rPr>
          <w:rFonts w:eastAsia="Cambria"/>
          <w:color w:val="000000" w:themeColor="text1"/>
          <w:spacing w:val="22"/>
          <w:sz w:val="24"/>
          <w:szCs w:val="24"/>
        </w:rPr>
        <w:t xml:space="preserve"> </w:t>
      </w:r>
      <w:r w:rsidRPr="00CE79C2">
        <w:rPr>
          <w:rFonts w:eastAsia="Cambria"/>
          <w:color w:val="000000" w:themeColor="text1"/>
          <w:spacing w:val="3"/>
          <w:sz w:val="24"/>
          <w:szCs w:val="24"/>
        </w:rPr>
        <w:t>w</w:t>
      </w:r>
      <w:r w:rsidRPr="00CE79C2">
        <w:rPr>
          <w:rFonts w:eastAsia="Cambria"/>
          <w:color w:val="000000" w:themeColor="text1"/>
          <w:spacing w:val="-1"/>
          <w:sz w:val="24"/>
          <w:szCs w:val="24"/>
        </w:rPr>
        <w:t>i</w:t>
      </w:r>
      <w:r w:rsidRPr="00CE79C2">
        <w:rPr>
          <w:rFonts w:eastAsia="Cambria"/>
          <w:color w:val="000000" w:themeColor="text1"/>
          <w:sz w:val="24"/>
          <w:szCs w:val="24"/>
        </w:rPr>
        <w:t>ll</w:t>
      </w:r>
      <w:r w:rsidRPr="00CE79C2">
        <w:rPr>
          <w:rFonts w:eastAsia="Cambria"/>
          <w:color w:val="000000" w:themeColor="text1"/>
          <w:spacing w:val="18"/>
          <w:sz w:val="24"/>
          <w:szCs w:val="24"/>
        </w:rPr>
        <w:t xml:space="preserve"> </w:t>
      </w:r>
      <w:r w:rsidRPr="00CE79C2">
        <w:rPr>
          <w:rFonts w:eastAsia="Cambria"/>
          <w:color w:val="000000" w:themeColor="text1"/>
          <w:sz w:val="24"/>
          <w:szCs w:val="24"/>
        </w:rPr>
        <w:t>be</w:t>
      </w:r>
      <w:r w:rsidRPr="00CE79C2">
        <w:rPr>
          <w:rFonts w:eastAsia="Cambria"/>
          <w:color w:val="000000" w:themeColor="text1"/>
          <w:spacing w:val="12"/>
          <w:sz w:val="24"/>
          <w:szCs w:val="24"/>
        </w:rPr>
        <w:t xml:space="preserve"> </w:t>
      </w:r>
      <w:r w:rsidRPr="00CE79C2">
        <w:rPr>
          <w:rFonts w:eastAsia="Cambria"/>
          <w:color w:val="000000" w:themeColor="text1"/>
          <w:spacing w:val="-3"/>
          <w:sz w:val="24"/>
          <w:szCs w:val="24"/>
        </w:rPr>
        <w:t>p</w:t>
      </w:r>
      <w:r w:rsidRPr="00CE79C2">
        <w:rPr>
          <w:rFonts w:eastAsia="Cambria"/>
          <w:color w:val="000000" w:themeColor="text1"/>
          <w:spacing w:val="5"/>
          <w:sz w:val="24"/>
          <w:szCs w:val="24"/>
        </w:rPr>
        <w:t>u</w:t>
      </w:r>
      <w:r w:rsidRPr="00CE79C2">
        <w:rPr>
          <w:rFonts w:eastAsia="Cambria"/>
          <w:color w:val="000000" w:themeColor="text1"/>
          <w:sz w:val="24"/>
          <w:szCs w:val="24"/>
        </w:rPr>
        <w:t>bl</w:t>
      </w:r>
      <w:r w:rsidRPr="00CE79C2">
        <w:rPr>
          <w:rFonts w:eastAsia="Cambria"/>
          <w:color w:val="000000" w:themeColor="text1"/>
          <w:spacing w:val="-1"/>
          <w:sz w:val="24"/>
          <w:szCs w:val="24"/>
        </w:rPr>
        <w:t>i</w:t>
      </w:r>
      <w:r w:rsidRPr="00CE79C2">
        <w:rPr>
          <w:rFonts w:eastAsia="Cambria"/>
          <w:color w:val="000000" w:themeColor="text1"/>
          <w:spacing w:val="6"/>
          <w:sz w:val="24"/>
          <w:szCs w:val="24"/>
        </w:rPr>
        <w:t>s</w:t>
      </w:r>
      <w:r w:rsidRPr="00CE79C2">
        <w:rPr>
          <w:rFonts w:eastAsia="Cambria"/>
          <w:color w:val="000000" w:themeColor="text1"/>
          <w:spacing w:val="-2"/>
          <w:sz w:val="24"/>
          <w:szCs w:val="24"/>
        </w:rPr>
        <w:t>h</w:t>
      </w:r>
      <w:r w:rsidRPr="00CE79C2">
        <w:rPr>
          <w:rFonts w:eastAsia="Cambria"/>
          <w:color w:val="000000" w:themeColor="text1"/>
          <w:spacing w:val="-1"/>
          <w:sz w:val="24"/>
          <w:szCs w:val="24"/>
        </w:rPr>
        <w:t>e</w:t>
      </w:r>
      <w:r w:rsidRPr="00CE79C2">
        <w:rPr>
          <w:rFonts w:eastAsia="Cambria"/>
          <w:color w:val="000000" w:themeColor="text1"/>
          <w:sz w:val="24"/>
          <w:szCs w:val="24"/>
        </w:rPr>
        <w:t>d</w:t>
      </w:r>
      <w:r w:rsidRPr="00CE79C2">
        <w:rPr>
          <w:rFonts w:eastAsia="Cambria"/>
          <w:color w:val="000000" w:themeColor="text1"/>
          <w:spacing w:val="34"/>
          <w:sz w:val="24"/>
          <w:szCs w:val="24"/>
        </w:rPr>
        <w:t xml:space="preserve"> </w:t>
      </w:r>
      <w:r w:rsidRPr="00CE79C2">
        <w:rPr>
          <w:rFonts w:eastAsia="Cambria"/>
          <w:color w:val="000000" w:themeColor="text1"/>
          <w:spacing w:val="-1"/>
          <w:sz w:val="24"/>
          <w:szCs w:val="24"/>
        </w:rPr>
        <w:t>i</w:t>
      </w:r>
      <w:r w:rsidRPr="00CE79C2">
        <w:rPr>
          <w:rFonts w:eastAsia="Cambria"/>
          <w:color w:val="000000" w:themeColor="text1"/>
          <w:sz w:val="24"/>
          <w:szCs w:val="24"/>
        </w:rPr>
        <w:t>n</w:t>
      </w:r>
      <w:r w:rsidRPr="00CE79C2">
        <w:rPr>
          <w:rFonts w:eastAsia="Cambria"/>
          <w:color w:val="000000" w:themeColor="text1"/>
          <w:spacing w:val="10"/>
          <w:sz w:val="24"/>
          <w:szCs w:val="24"/>
        </w:rPr>
        <w:t xml:space="preserve"> </w:t>
      </w:r>
      <w:r w:rsidR="003E7213" w:rsidRPr="003E7213">
        <w:rPr>
          <w:rFonts w:eastAsia="Cambria"/>
          <w:color w:val="000000" w:themeColor="text1"/>
          <w:spacing w:val="4"/>
          <w:sz w:val="24"/>
          <w:szCs w:val="24"/>
        </w:rPr>
        <w:t>H.I.T. 541 Conference</w:t>
      </w:r>
      <w:r w:rsidRPr="00CE79C2">
        <w:rPr>
          <w:rFonts w:eastAsia="Cambria"/>
          <w:color w:val="000000" w:themeColor="text1"/>
          <w:w w:val="103"/>
          <w:sz w:val="24"/>
          <w:szCs w:val="24"/>
        </w:rPr>
        <w:t>.</w:t>
      </w:r>
      <w:r w:rsidR="004959E9">
        <w:rPr>
          <w:rFonts w:eastAsia="Cambria"/>
          <w:color w:val="000000" w:themeColor="text1"/>
          <w:w w:val="103"/>
          <w:sz w:val="24"/>
          <w:szCs w:val="24"/>
        </w:rPr>
        <w:t xml:space="preserve"> </w:t>
      </w:r>
      <w:r w:rsidR="003E7213">
        <w:rPr>
          <w:rFonts w:eastAsia="Cambria"/>
          <w:color w:val="000000" w:themeColor="text1"/>
          <w:w w:val="103"/>
          <w:sz w:val="24"/>
          <w:szCs w:val="24"/>
        </w:rPr>
        <w:t xml:space="preserve">Alternatively, the study results may be published in local and international conferences and Journals. </w:t>
      </w:r>
    </w:p>
    <w:p w14:paraId="059FB5A7" w14:textId="77777777" w:rsidR="00B15863" w:rsidRDefault="00B15863" w:rsidP="004750C0">
      <w:pPr>
        <w:rPr>
          <w:rFonts w:eastAsia="Cambria"/>
          <w:b/>
          <w:color w:val="000000" w:themeColor="text1"/>
          <w:spacing w:val="-2"/>
          <w:sz w:val="24"/>
          <w:szCs w:val="24"/>
        </w:rPr>
      </w:pPr>
    </w:p>
    <w:p w14:paraId="6D41C8E4" w14:textId="435271B0" w:rsidR="005029F4" w:rsidRDefault="001A3E16" w:rsidP="004750C0">
      <w:pPr>
        <w:rPr>
          <w:rFonts w:eastAsia="Cambria"/>
          <w:b/>
          <w:color w:val="000000" w:themeColor="text1"/>
          <w:w w:val="103"/>
          <w:sz w:val="24"/>
          <w:szCs w:val="24"/>
        </w:rPr>
      </w:pPr>
      <w:r w:rsidRPr="00CE79C2">
        <w:rPr>
          <w:rFonts w:eastAsia="Cambria"/>
          <w:b/>
          <w:color w:val="000000" w:themeColor="text1"/>
          <w:spacing w:val="-2"/>
          <w:sz w:val="24"/>
          <w:szCs w:val="24"/>
        </w:rPr>
        <w:t>P</w:t>
      </w:r>
      <w:r w:rsidRPr="00CE79C2">
        <w:rPr>
          <w:rFonts w:eastAsia="Cambria"/>
          <w:b/>
          <w:color w:val="000000" w:themeColor="text1"/>
          <w:spacing w:val="1"/>
          <w:sz w:val="24"/>
          <w:szCs w:val="24"/>
        </w:rPr>
        <w:t>o</w:t>
      </w:r>
      <w:r w:rsidRPr="00CE79C2">
        <w:rPr>
          <w:rFonts w:eastAsia="Cambria"/>
          <w:b/>
          <w:color w:val="000000" w:themeColor="text1"/>
          <w:sz w:val="24"/>
          <w:szCs w:val="24"/>
        </w:rPr>
        <w:t>t</w:t>
      </w:r>
      <w:r w:rsidRPr="00CE79C2">
        <w:rPr>
          <w:rFonts w:eastAsia="Cambria"/>
          <w:b/>
          <w:color w:val="000000" w:themeColor="text1"/>
          <w:spacing w:val="3"/>
          <w:sz w:val="24"/>
          <w:szCs w:val="24"/>
        </w:rPr>
        <w:t>e</w:t>
      </w:r>
      <w:r w:rsidRPr="00CE79C2">
        <w:rPr>
          <w:rFonts w:eastAsia="Cambria"/>
          <w:b/>
          <w:color w:val="000000" w:themeColor="text1"/>
          <w:sz w:val="24"/>
          <w:szCs w:val="24"/>
        </w:rPr>
        <w:t>nt</w:t>
      </w:r>
      <w:r w:rsidRPr="00CE79C2">
        <w:rPr>
          <w:rFonts w:eastAsia="Cambria"/>
          <w:b/>
          <w:color w:val="000000" w:themeColor="text1"/>
          <w:spacing w:val="-2"/>
          <w:sz w:val="24"/>
          <w:szCs w:val="24"/>
        </w:rPr>
        <w:t>i</w:t>
      </w:r>
      <w:r w:rsidRPr="00CE79C2">
        <w:rPr>
          <w:rFonts w:eastAsia="Cambria"/>
          <w:b/>
          <w:color w:val="000000" w:themeColor="text1"/>
          <w:spacing w:val="2"/>
          <w:sz w:val="24"/>
          <w:szCs w:val="24"/>
        </w:rPr>
        <w:t>a</w:t>
      </w:r>
      <w:r w:rsidRPr="00CE79C2">
        <w:rPr>
          <w:rFonts w:eastAsia="Cambria"/>
          <w:b/>
          <w:color w:val="000000" w:themeColor="text1"/>
          <w:sz w:val="24"/>
          <w:szCs w:val="24"/>
        </w:rPr>
        <w:t>l</w:t>
      </w:r>
      <w:r w:rsidRPr="00CE79C2">
        <w:rPr>
          <w:rFonts w:eastAsia="Cambria"/>
          <w:b/>
          <w:color w:val="000000" w:themeColor="text1"/>
          <w:spacing w:val="34"/>
          <w:sz w:val="24"/>
          <w:szCs w:val="24"/>
        </w:rPr>
        <w:t xml:space="preserve"> </w:t>
      </w:r>
      <w:r w:rsidRPr="00CE79C2">
        <w:rPr>
          <w:rFonts w:eastAsia="Cambria"/>
          <w:b/>
          <w:color w:val="000000" w:themeColor="text1"/>
          <w:spacing w:val="1"/>
          <w:sz w:val="24"/>
          <w:szCs w:val="24"/>
        </w:rPr>
        <w:t>R</w:t>
      </w:r>
      <w:r w:rsidRPr="00CE79C2">
        <w:rPr>
          <w:rFonts w:eastAsia="Cambria"/>
          <w:b/>
          <w:color w:val="000000" w:themeColor="text1"/>
          <w:spacing w:val="-3"/>
          <w:sz w:val="24"/>
          <w:szCs w:val="24"/>
        </w:rPr>
        <w:t>i</w:t>
      </w:r>
      <w:r w:rsidRPr="00CE79C2">
        <w:rPr>
          <w:rFonts w:eastAsia="Cambria"/>
          <w:b/>
          <w:color w:val="000000" w:themeColor="text1"/>
          <w:spacing w:val="-1"/>
          <w:sz w:val="24"/>
          <w:szCs w:val="24"/>
        </w:rPr>
        <w:t>s</w:t>
      </w:r>
      <w:r w:rsidRPr="00CE79C2">
        <w:rPr>
          <w:rFonts w:eastAsia="Cambria"/>
          <w:b/>
          <w:color w:val="000000" w:themeColor="text1"/>
          <w:spacing w:val="3"/>
          <w:sz w:val="24"/>
          <w:szCs w:val="24"/>
        </w:rPr>
        <w:t>k</w:t>
      </w:r>
      <w:r w:rsidRPr="00CE79C2">
        <w:rPr>
          <w:rFonts w:eastAsia="Cambria"/>
          <w:b/>
          <w:color w:val="000000" w:themeColor="text1"/>
          <w:sz w:val="24"/>
          <w:szCs w:val="24"/>
        </w:rPr>
        <w:t>s</w:t>
      </w:r>
      <w:r w:rsidRPr="00CE79C2">
        <w:rPr>
          <w:rFonts w:eastAsia="Cambria"/>
          <w:b/>
          <w:color w:val="000000" w:themeColor="text1"/>
          <w:spacing w:val="23"/>
          <w:sz w:val="24"/>
          <w:szCs w:val="24"/>
        </w:rPr>
        <w:t xml:space="preserve"> </w:t>
      </w:r>
      <w:r w:rsidRPr="00CE79C2">
        <w:rPr>
          <w:rFonts w:eastAsia="Cambria"/>
          <w:b/>
          <w:color w:val="000000" w:themeColor="text1"/>
          <w:spacing w:val="1"/>
          <w:sz w:val="24"/>
          <w:szCs w:val="24"/>
        </w:rPr>
        <w:t>o</w:t>
      </w:r>
      <w:r w:rsidRPr="00CE79C2">
        <w:rPr>
          <w:rFonts w:eastAsia="Cambria"/>
          <w:b/>
          <w:color w:val="000000" w:themeColor="text1"/>
          <w:sz w:val="24"/>
          <w:szCs w:val="24"/>
        </w:rPr>
        <w:t>f</w:t>
      </w:r>
      <w:r w:rsidRPr="00CE79C2">
        <w:rPr>
          <w:rFonts w:eastAsia="Cambria"/>
          <w:b/>
          <w:color w:val="000000" w:themeColor="text1"/>
          <w:spacing w:val="7"/>
          <w:sz w:val="24"/>
          <w:szCs w:val="24"/>
        </w:rPr>
        <w:t xml:space="preserve"> </w:t>
      </w:r>
      <w:r w:rsidRPr="00CE79C2">
        <w:rPr>
          <w:rFonts w:eastAsia="Cambria"/>
          <w:b/>
          <w:color w:val="000000" w:themeColor="text1"/>
          <w:sz w:val="24"/>
          <w:szCs w:val="24"/>
        </w:rPr>
        <w:t>t</w:t>
      </w:r>
      <w:r w:rsidRPr="00CE79C2">
        <w:rPr>
          <w:rFonts w:eastAsia="Cambria"/>
          <w:b/>
          <w:color w:val="000000" w:themeColor="text1"/>
          <w:spacing w:val="2"/>
          <w:sz w:val="24"/>
          <w:szCs w:val="24"/>
        </w:rPr>
        <w:t>h</w:t>
      </w:r>
      <w:r w:rsidRPr="00CE79C2">
        <w:rPr>
          <w:rFonts w:eastAsia="Cambria"/>
          <w:b/>
          <w:color w:val="000000" w:themeColor="text1"/>
          <w:sz w:val="24"/>
          <w:szCs w:val="24"/>
        </w:rPr>
        <w:t>e</w:t>
      </w:r>
      <w:r w:rsidRPr="00CE79C2">
        <w:rPr>
          <w:rFonts w:eastAsia="Cambria"/>
          <w:b/>
          <w:color w:val="000000" w:themeColor="text1"/>
          <w:spacing w:val="13"/>
          <w:sz w:val="24"/>
          <w:szCs w:val="24"/>
        </w:rPr>
        <w:t xml:space="preserve"> </w:t>
      </w:r>
      <w:r w:rsidRPr="00CE79C2">
        <w:rPr>
          <w:rFonts w:eastAsia="Cambria"/>
          <w:b/>
          <w:color w:val="000000" w:themeColor="text1"/>
          <w:w w:val="103"/>
          <w:sz w:val="24"/>
          <w:szCs w:val="24"/>
        </w:rPr>
        <w:t>St</w:t>
      </w:r>
      <w:r w:rsidRPr="00CE79C2">
        <w:rPr>
          <w:rFonts w:eastAsia="Cambria"/>
          <w:b/>
          <w:color w:val="000000" w:themeColor="text1"/>
          <w:spacing w:val="2"/>
          <w:w w:val="103"/>
          <w:sz w:val="24"/>
          <w:szCs w:val="24"/>
        </w:rPr>
        <w:t>ud</w:t>
      </w:r>
      <w:r w:rsidRPr="00CE79C2">
        <w:rPr>
          <w:rFonts w:eastAsia="Cambria"/>
          <w:b/>
          <w:color w:val="000000" w:themeColor="text1"/>
          <w:w w:val="103"/>
          <w:sz w:val="24"/>
          <w:szCs w:val="24"/>
        </w:rPr>
        <w:t>y</w:t>
      </w:r>
    </w:p>
    <w:p w14:paraId="4CE03F95" w14:textId="77777777" w:rsidR="005B5A41" w:rsidRPr="00CE79C2" w:rsidRDefault="005B5A41" w:rsidP="004750C0">
      <w:pPr>
        <w:rPr>
          <w:rFonts w:eastAsia="Cambria"/>
          <w:color w:val="000000" w:themeColor="text1"/>
          <w:sz w:val="24"/>
          <w:szCs w:val="24"/>
        </w:rPr>
      </w:pPr>
    </w:p>
    <w:p w14:paraId="72460B22" w14:textId="77777777" w:rsidR="00B15863" w:rsidRDefault="001A3E16" w:rsidP="00B15863">
      <w:pPr>
        <w:spacing w:before="11"/>
        <w:rPr>
          <w:rFonts w:eastAsia="Cambria"/>
          <w:color w:val="000000" w:themeColor="text1"/>
          <w:sz w:val="24"/>
          <w:szCs w:val="24"/>
        </w:rPr>
      </w:pPr>
      <w:r w:rsidRPr="00CE79C2">
        <w:rPr>
          <w:rFonts w:eastAsia="Cambria"/>
          <w:color w:val="000000" w:themeColor="text1"/>
          <w:spacing w:val="3"/>
          <w:sz w:val="24"/>
          <w:szCs w:val="24"/>
        </w:rPr>
        <w:t>T</w:t>
      </w:r>
      <w:r w:rsidRPr="00CE79C2">
        <w:rPr>
          <w:rFonts w:eastAsia="Cambria"/>
          <w:color w:val="000000" w:themeColor="text1"/>
          <w:spacing w:val="-2"/>
          <w:sz w:val="24"/>
          <w:szCs w:val="24"/>
        </w:rPr>
        <w:t>h</w:t>
      </w:r>
      <w:r w:rsidRPr="00CE79C2">
        <w:rPr>
          <w:rFonts w:eastAsia="Cambria"/>
          <w:color w:val="000000" w:themeColor="text1"/>
          <w:spacing w:val="-1"/>
          <w:sz w:val="24"/>
          <w:szCs w:val="24"/>
        </w:rPr>
        <w:t>e</w:t>
      </w:r>
      <w:r w:rsidRPr="00CE79C2">
        <w:rPr>
          <w:rFonts w:eastAsia="Cambria"/>
          <w:color w:val="000000" w:themeColor="text1"/>
          <w:spacing w:val="2"/>
          <w:sz w:val="24"/>
          <w:szCs w:val="24"/>
        </w:rPr>
        <w:t>r</w:t>
      </w:r>
      <w:r w:rsidRPr="00CE79C2">
        <w:rPr>
          <w:rFonts w:eastAsia="Cambria"/>
          <w:color w:val="000000" w:themeColor="text1"/>
          <w:sz w:val="24"/>
          <w:szCs w:val="24"/>
        </w:rPr>
        <w:t>e</w:t>
      </w:r>
      <w:r w:rsidRPr="00CE79C2">
        <w:rPr>
          <w:rFonts w:eastAsia="Cambria"/>
          <w:color w:val="000000" w:themeColor="text1"/>
          <w:spacing w:val="16"/>
          <w:sz w:val="24"/>
          <w:szCs w:val="24"/>
        </w:rPr>
        <w:t xml:space="preserve"> </w:t>
      </w:r>
      <w:r w:rsidRPr="00CE79C2">
        <w:rPr>
          <w:rFonts w:eastAsia="Cambria"/>
          <w:color w:val="000000" w:themeColor="text1"/>
          <w:spacing w:val="-1"/>
          <w:sz w:val="24"/>
          <w:szCs w:val="24"/>
        </w:rPr>
        <w:t>a</w:t>
      </w:r>
      <w:r w:rsidRPr="00CE79C2">
        <w:rPr>
          <w:rFonts w:eastAsia="Cambria"/>
          <w:color w:val="000000" w:themeColor="text1"/>
          <w:spacing w:val="2"/>
          <w:sz w:val="24"/>
          <w:szCs w:val="24"/>
        </w:rPr>
        <w:t>r</w:t>
      </w:r>
      <w:r w:rsidRPr="00CE79C2">
        <w:rPr>
          <w:rFonts w:eastAsia="Cambria"/>
          <w:color w:val="000000" w:themeColor="text1"/>
          <w:sz w:val="24"/>
          <w:szCs w:val="24"/>
        </w:rPr>
        <w:t>e</w:t>
      </w:r>
      <w:r w:rsidRPr="00CE79C2">
        <w:rPr>
          <w:rFonts w:eastAsia="Cambria"/>
          <w:color w:val="000000" w:themeColor="text1"/>
          <w:spacing w:val="16"/>
          <w:sz w:val="24"/>
          <w:szCs w:val="24"/>
        </w:rPr>
        <w:t xml:space="preserve"> </w:t>
      </w:r>
      <w:r w:rsidRPr="00CE79C2">
        <w:rPr>
          <w:rFonts w:eastAsia="Cambria"/>
          <w:color w:val="000000" w:themeColor="text1"/>
          <w:spacing w:val="-3"/>
          <w:sz w:val="24"/>
          <w:szCs w:val="24"/>
        </w:rPr>
        <w:t>n</w:t>
      </w:r>
      <w:r w:rsidRPr="00CE79C2">
        <w:rPr>
          <w:rFonts w:eastAsia="Cambria"/>
          <w:color w:val="000000" w:themeColor="text1"/>
          <w:sz w:val="24"/>
          <w:szCs w:val="24"/>
        </w:rPr>
        <w:t>o</w:t>
      </w:r>
      <w:r w:rsidRPr="00CE79C2">
        <w:rPr>
          <w:rFonts w:eastAsia="Cambria"/>
          <w:color w:val="000000" w:themeColor="text1"/>
          <w:spacing w:val="18"/>
          <w:sz w:val="24"/>
          <w:szCs w:val="24"/>
        </w:rPr>
        <w:t xml:space="preserve"> </w:t>
      </w:r>
      <w:r w:rsidRPr="00CE79C2">
        <w:rPr>
          <w:rFonts w:eastAsia="Cambria"/>
          <w:color w:val="000000" w:themeColor="text1"/>
          <w:spacing w:val="-3"/>
          <w:sz w:val="24"/>
          <w:szCs w:val="24"/>
        </w:rPr>
        <w:t>p</w:t>
      </w:r>
      <w:r w:rsidRPr="00CE79C2">
        <w:rPr>
          <w:rFonts w:eastAsia="Cambria"/>
          <w:color w:val="000000" w:themeColor="text1"/>
          <w:spacing w:val="-2"/>
          <w:sz w:val="24"/>
          <w:szCs w:val="24"/>
        </w:rPr>
        <w:t>h</w:t>
      </w:r>
      <w:r w:rsidRPr="00CE79C2">
        <w:rPr>
          <w:rFonts w:eastAsia="Cambria"/>
          <w:color w:val="000000" w:themeColor="text1"/>
          <w:spacing w:val="2"/>
          <w:sz w:val="24"/>
          <w:szCs w:val="24"/>
        </w:rPr>
        <w:t>y</w:t>
      </w:r>
      <w:r w:rsidRPr="00CE79C2">
        <w:rPr>
          <w:rFonts w:eastAsia="Cambria"/>
          <w:color w:val="000000" w:themeColor="text1"/>
          <w:spacing w:val="-1"/>
          <w:sz w:val="24"/>
          <w:szCs w:val="24"/>
        </w:rPr>
        <w:t>si</w:t>
      </w:r>
      <w:r w:rsidRPr="00CE79C2">
        <w:rPr>
          <w:rFonts w:eastAsia="Cambria"/>
          <w:color w:val="000000" w:themeColor="text1"/>
          <w:spacing w:val="3"/>
          <w:sz w:val="24"/>
          <w:szCs w:val="24"/>
        </w:rPr>
        <w:t>c</w:t>
      </w:r>
      <w:r w:rsidRPr="00CE79C2">
        <w:rPr>
          <w:rFonts w:eastAsia="Cambria"/>
          <w:color w:val="000000" w:themeColor="text1"/>
          <w:spacing w:val="-1"/>
          <w:sz w:val="24"/>
          <w:szCs w:val="24"/>
        </w:rPr>
        <w:t>a</w:t>
      </w:r>
      <w:r w:rsidRPr="00CE79C2">
        <w:rPr>
          <w:rFonts w:eastAsia="Cambria"/>
          <w:color w:val="000000" w:themeColor="text1"/>
          <w:sz w:val="24"/>
          <w:szCs w:val="24"/>
        </w:rPr>
        <w:t>l</w:t>
      </w:r>
      <w:r w:rsidRPr="00CE79C2">
        <w:rPr>
          <w:rFonts w:eastAsia="Cambria"/>
          <w:color w:val="000000" w:themeColor="text1"/>
          <w:spacing w:val="31"/>
          <w:sz w:val="24"/>
          <w:szCs w:val="24"/>
        </w:rPr>
        <w:t xml:space="preserve"> </w:t>
      </w:r>
      <w:r w:rsidRPr="00CE79C2">
        <w:rPr>
          <w:rFonts w:eastAsia="Cambria"/>
          <w:color w:val="000000" w:themeColor="text1"/>
          <w:spacing w:val="3"/>
          <w:sz w:val="24"/>
          <w:szCs w:val="24"/>
        </w:rPr>
        <w:t>o</w:t>
      </w:r>
      <w:r w:rsidRPr="00CE79C2">
        <w:rPr>
          <w:rFonts w:eastAsia="Cambria"/>
          <w:color w:val="000000" w:themeColor="text1"/>
          <w:sz w:val="24"/>
          <w:szCs w:val="24"/>
        </w:rPr>
        <w:t>r</w:t>
      </w:r>
      <w:r w:rsidRPr="00CE79C2">
        <w:rPr>
          <w:rFonts w:eastAsia="Cambria"/>
          <w:color w:val="000000" w:themeColor="text1"/>
          <w:spacing w:val="8"/>
          <w:sz w:val="24"/>
          <w:szCs w:val="24"/>
        </w:rPr>
        <w:t xml:space="preserve"> </w:t>
      </w:r>
      <w:r w:rsidRPr="00CE79C2">
        <w:rPr>
          <w:rFonts w:eastAsia="Cambria"/>
          <w:color w:val="000000" w:themeColor="text1"/>
          <w:spacing w:val="-3"/>
          <w:sz w:val="24"/>
          <w:szCs w:val="24"/>
        </w:rPr>
        <w:t>p</w:t>
      </w:r>
      <w:r w:rsidRPr="00CE79C2">
        <w:rPr>
          <w:rFonts w:eastAsia="Cambria"/>
          <w:color w:val="000000" w:themeColor="text1"/>
          <w:spacing w:val="-1"/>
          <w:sz w:val="24"/>
          <w:szCs w:val="24"/>
        </w:rPr>
        <w:t>s</w:t>
      </w:r>
      <w:r w:rsidRPr="00CE79C2">
        <w:rPr>
          <w:rFonts w:eastAsia="Cambria"/>
          <w:color w:val="000000" w:themeColor="text1"/>
          <w:spacing w:val="2"/>
          <w:sz w:val="24"/>
          <w:szCs w:val="24"/>
        </w:rPr>
        <w:t>y</w:t>
      </w:r>
      <w:r w:rsidRPr="00CE79C2">
        <w:rPr>
          <w:rFonts w:eastAsia="Cambria"/>
          <w:color w:val="000000" w:themeColor="text1"/>
          <w:spacing w:val="3"/>
          <w:sz w:val="24"/>
          <w:szCs w:val="24"/>
        </w:rPr>
        <w:t>c</w:t>
      </w:r>
      <w:r w:rsidRPr="00CE79C2">
        <w:rPr>
          <w:rFonts w:eastAsia="Cambria"/>
          <w:color w:val="000000" w:themeColor="text1"/>
          <w:spacing w:val="-2"/>
          <w:sz w:val="24"/>
          <w:szCs w:val="24"/>
        </w:rPr>
        <w:t>h</w:t>
      </w:r>
      <w:r w:rsidRPr="00CE79C2">
        <w:rPr>
          <w:rFonts w:eastAsia="Cambria"/>
          <w:color w:val="000000" w:themeColor="text1"/>
          <w:spacing w:val="3"/>
          <w:sz w:val="24"/>
          <w:szCs w:val="24"/>
        </w:rPr>
        <w:t>o</w:t>
      </w:r>
      <w:r w:rsidRPr="00CE79C2">
        <w:rPr>
          <w:rFonts w:eastAsia="Cambria"/>
          <w:color w:val="000000" w:themeColor="text1"/>
          <w:sz w:val="24"/>
          <w:szCs w:val="24"/>
        </w:rPr>
        <w:t>l</w:t>
      </w:r>
      <w:r w:rsidRPr="00CE79C2">
        <w:rPr>
          <w:rFonts w:eastAsia="Cambria"/>
          <w:color w:val="000000" w:themeColor="text1"/>
          <w:spacing w:val="4"/>
          <w:sz w:val="24"/>
          <w:szCs w:val="24"/>
        </w:rPr>
        <w:t>o</w:t>
      </w:r>
      <w:r w:rsidRPr="00CE79C2">
        <w:rPr>
          <w:rFonts w:eastAsia="Cambria"/>
          <w:color w:val="000000" w:themeColor="text1"/>
          <w:spacing w:val="-2"/>
          <w:sz w:val="24"/>
          <w:szCs w:val="24"/>
        </w:rPr>
        <w:t>g</w:t>
      </w:r>
      <w:r w:rsidRPr="00CE79C2">
        <w:rPr>
          <w:rFonts w:eastAsia="Cambria"/>
          <w:color w:val="000000" w:themeColor="text1"/>
          <w:spacing w:val="-1"/>
          <w:sz w:val="24"/>
          <w:szCs w:val="24"/>
        </w:rPr>
        <w:t>i</w:t>
      </w:r>
      <w:r w:rsidRPr="00CE79C2">
        <w:rPr>
          <w:rFonts w:eastAsia="Cambria"/>
          <w:color w:val="000000" w:themeColor="text1"/>
          <w:spacing w:val="3"/>
          <w:sz w:val="24"/>
          <w:szCs w:val="24"/>
        </w:rPr>
        <w:t>c</w:t>
      </w:r>
      <w:r w:rsidRPr="00CE79C2">
        <w:rPr>
          <w:rFonts w:eastAsia="Cambria"/>
          <w:color w:val="000000" w:themeColor="text1"/>
          <w:spacing w:val="-1"/>
          <w:sz w:val="24"/>
          <w:szCs w:val="24"/>
        </w:rPr>
        <w:t>a</w:t>
      </w:r>
      <w:r w:rsidRPr="00CE79C2">
        <w:rPr>
          <w:rFonts w:eastAsia="Cambria"/>
          <w:color w:val="000000" w:themeColor="text1"/>
          <w:sz w:val="24"/>
          <w:szCs w:val="24"/>
        </w:rPr>
        <w:t>l</w:t>
      </w:r>
      <w:r w:rsidRPr="00CE79C2">
        <w:rPr>
          <w:rFonts w:eastAsia="Cambria"/>
          <w:color w:val="000000" w:themeColor="text1"/>
          <w:spacing w:val="47"/>
          <w:sz w:val="24"/>
          <w:szCs w:val="24"/>
        </w:rPr>
        <w:t xml:space="preserve"> </w:t>
      </w:r>
      <w:r w:rsidRPr="00CE79C2">
        <w:rPr>
          <w:rFonts w:eastAsia="Cambria"/>
          <w:color w:val="000000" w:themeColor="text1"/>
          <w:spacing w:val="2"/>
          <w:sz w:val="24"/>
          <w:szCs w:val="24"/>
        </w:rPr>
        <w:t>r</w:t>
      </w:r>
      <w:r w:rsidRPr="00CE79C2">
        <w:rPr>
          <w:rFonts w:eastAsia="Cambria"/>
          <w:color w:val="000000" w:themeColor="text1"/>
          <w:spacing w:val="-1"/>
          <w:sz w:val="24"/>
          <w:szCs w:val="24"/>
        </w:rPr>
        <w:t>i</w:t>
      </w:r>
      <w:r w:rsidRPr="00CE79C2">
        <w:rPr>
          <w:rFonts w:eastAsia="Cambria"/>
          <w:color w:val="000000" w:themeColor="text1"/>
          <w:spacing w:val="6"/>
          <w:sz w:val="24"/>
          <w:szCs w:val="24"/>
        </w:rPr>
        <w:t>s</w:t>
      </w:r>
      <w:r w:rsidRPr="00CE79C2">
        <w:rPr>
          <w:rFonts w:eastAsia="Cambria"/>
          <w:color w:val="000000" w:themeColor="text1"/>
          <w:spacing w:val="-2"/>
          <w:sz w:val="24"/>
          <w:szCs w:val="24"/>
        </w:rPr>
        <w:t>k</w:t>
      </w:r>
      <w:r w:rsidRPr="00CE79C2">
        <w:rPr>
          <w:rFonts w:eastAsia="Cambria"/>
          <w:color w:val="000000" w:themeColor="text1"/>
          <w:sz w:val="24"/>
          <w:szCs w:val="24"/>
        </w:rPr>
        <w:t>s</w:t>
      </w:r>
      <w:r w:rsidRPr="00CE79C2">
        <w:rPr>
          <w:rFonts w:eastAsia="Cambria"/>
          <w:color w:val="000000" w:themeColor="text1"/>
          <w:spacing w:val="19"/>
          <w:sz w:val="24"/>
          <w:szCs w:val="24"/>
        </w:rPr>
        <w:t xml:space="preserve"> </w:t>
      </w:r>
      <w:r w:rsidRPr="00CE79C2">
        <w:rPr>
          <w:rFonts w:eastAsia="Cambria"/>
          <w:color w:val="000000" w:themeColor="text1"/>
          <w:spacing w:val="-1"/>
          <w:sz w:val="24"/>
          <w:szCs w:val="24"/>
        </w:rPr>
        <w:t>ass</w:t>
      </w:r>
      <w:r w:rsidRPr="00CE79C2">
        <w:rPr>
          <w:rFonts w:eastAsia="Cambria"/>
          <w:color w:val="000000" w:themeColor="text1"/>
          <w:spacing w:val="3"/>
          <w:sz w:val="24"/>
          <w:szCs w:val="24"/>
        </w:rPr>
        <w:t>oc</w:t>
      </w:r>
      <w:r w:rsidRPr="00CE79C2">
        <w:rPr>
          <w:rFonts w:eastAsia="Cambria"/>
          <w:color w:val="000000" w:themeColor="text1"/>
          <w:spacing w:val="-1"/>
          <w:sz w:val="24"/>
          <w:szCs w:val="24"/>
        </w:rPr>
        <w:t>ia</w:t>
      </w:r>
      <w:r w:rsidRPr="00CE79C2">
        <w:rPr>
          <w:rFonts w:eastAsia="Cambria"/>
          <w:color w:val="000000" w:themeColor="text1"/>
          <w:spacing w:val="6"/>
          <w:sz w:val="24"/>
          <w:szCs w:val="24"/>
        </w:rPr>
        <w:t>t</w:t>
      </w:r>
      <w:r w:rsidRPr="00CE79C2">
        <w:rPr>
          <w:rFonts w:eastAsia="Cambria"/>
          <w:color w:val="000000" w:themeColor="text1"/>
          <w:spacing w:val="-1"/>
          <w:sz w:val="24"/>
          <w:szCs w:val="24"/>
        </w:rPr>
        <w:t>e</w:t>
      </w:r>
      <w:r w:rsidRPr="00CE79C2">
        <w:rPr>
          <w:rFonts w:eastAsia="Cambria"/>
          <w:color w:val="000000" w:themeColor="text1"/>
          <w:sz w:val="24"/>
          <w:szCs w:val="24"/>
        </w:rPr>
        <w:t>d</w:t>
      </w:r>
      <w:r w:rsidRPr="00CE79C2">
        <w:rPr>
          <w:rFonts w:eastAsia="Cambria"/>
          <w:color w:val="000000" w:themeColor="text1"/>
          <w:spacing w:val="28"/>
          <w:sz w:val="24"/>
          <w:szCs w:val="24"/>
        </w:rPr>
        <w:t xml:space="preserve"> </w:t>
      </w:r>
      <w:r w:rsidRPr="00CE79C2">
        <w:rPr>
          <w:rFonts w:eastAsia="Cambria"/>
          <w:color w:val="000000" w:themeColor="text1"/>
          <w:w w:val="103"/>
          <w:sz w:val="24"/>
          <w:szCs w:val="24"/>
        </w:rPr>
        <w:t>w</w:t>
      </w:r>
      <w:r w:rsidRPr="00CE79C2">
        <w:rPr>
          <w:rFonts w:eastAsia="Cambria"/>
          <w:color w:val="000000" w:themeColor="text1"/>
          <w:spacing w:val="-1"/>
          <w:sz w:val="24"/>
          <w:szCs w:val="24"/>
        </w:rPr>
        <w:t>it</w:t>
      </w:r>
      <w:r w:rsidRPr="00CE79C2">
        <w:rPr>
          <w:rFonts w:eastAsia="Cambria"/>
          <w:color w:val="000000" w:themeColor="text1"/>
          <w:sz w:val="24"/>
          <w:szCs w:val="24"/>
        </w:rPr>
        <w:t>h</w:t>
      </w:r>
      <w:r w:rsidRPr="00CE79C2">
        <w:rPr>
          <w:rFonts w:eastAsia="Cambria"/>
          <w:color w:val="000000" w:themeColor="text1"/>
          <w:spacing w:val="13"/>
          <w:sz w:val="24"/>
          <w:szCs w:val="24"/>
        </w:rPr>
        <w:t xml:space="preserve"> </w:t>
      </w:r>
      <w:r w:rsidRPr="00CE79C2">
        <w:rPr>
          <w:rFonts w:eastAsia="Cambria"/>
          <w:color w:val="000000" w:themeColor="text1"/>
          <w:spacing w:val="-3"/>
          <w:sz w:val="24"/>
          <w:szCs w:val="24"/>
        </w:rPr>
        <w:t>p</w:t>
      </w:r>
      <w:r w:rsidRPr="00CE79C2">
        <w:rPr>
          <w:rFonts w:eastAsia="Cambria"/>
          <w:color w:val="000000" w:themeColor="text1"/>
          <w:spacing w:val="-1"/>
          <w:sz w:val="24"/>
          <w:szCs w:val="24"/>
        </w:rPr>
        <w:t>a</w:t>
      </w:r>
      <w:r w:rsidRPr="00CE79C2">
        <w:rPr>
          <w:rFonts w:eastAsia="Cambria"/>
          <w:color w:val="000000" w:themeColor="text1"/>
          <w:spacing w:val="2"/>
          <w:sz w:val="24"/>
          <w:szCs w:val="24"/>
        </w:rPr>
        <w:t>r</w:t>
      </w:r>
      <w:r w:rsidRPr="00CE79C2">
        <w:rPr>
          <w:rFonts w:eastAsia="Cambria"/>
          <w:color w:val="000000" w:themeColor="text1"/>
          <w:spacing w:val="6"/>
          <w:sz w:val="24"/>
          <w:szCs w:val="24"/>
        </w:rPr>
        <w:t>t</w:t>
      </w:r>
      <w:r w:rsidRPr="00CE79C2">
        <w:rPr>
          <w:rFonts w:eastAsia="Cambria"/>
          <w:color w:val="000000" w:themeColor="text1"/>
          <w:spacing w:val="-1"/>
          <w:sz w:val="24"/>
          <w:szCs w:val="24"/>
        </w:rPr>
        <w:t>i</w:t>
      </w:r>
      <w:r w:rsidRPr="00CE79C2">
        <w:rPr>
          <w:rFonts w:eastAsia="Cambria"/>
          <w:color w:val="000000" w:themeColor="text1"/>
          <w:spacing w:val="3"/>
          <w:sz w:val="24"/>
          <w:szCs w:val="24"/>
        </w:rPr>
        <w:t>c</w:t>
      </w:r>
      <w:r w:rsidRPr="00CE79C2">
        <w:rPr>
          <w:rFonts w:eastAsia="Cambria"/>
          <w:color w:val="000000" w:themeColor="text1"/>
          <w:spacing w:val="-1"/>
          <w:sz w:val="24"/>
          <w:szCs w:val="24"/>
        </w:rPr>
        <w:t>i</w:t>
      </w:r>
      <w:r w:rsidRPr="00CE79C2">
        <w:rPr>
          <w:rFonts w:eastAsia="Cambria"/>
          <w:color w:val="000000" w:themeColor="text1"/>
          <w:spacing w:val="-3"/>
          <w:sz w:val="24"/>
          <w:szCs w:val="24"/>
        </w:rPr>
        <w:t>p</w:t>
      </w:r>
      <w:r w:rsidRPr="00CE79C2">
        <w:rPr>
          <w:rFonts w:eastAsia="Cambria"/>
          <w:color w:val="000000" w:themeColor="text1"/>
          <w:spacing w:val="6"/>
          <w:sz w:val="24"/>
          <w:szCs w:val="24"/>
        </w:rPr>
        <w:t>a</w:t>
      </w:r>
      <w:r w:rsidRPr="00CE79C2">
        <w:rPr>
          <w:rFonts w:eastAsia="Cambria"/>
          <w:color w:val="000000" w:themeColor="text1"/>
          <w:spacing w:val="-1"/>
          <w:sz w:val="24"/>
          <w:szCs w:val="24"/>
        </w:rPr>
        <w:t>t</w:t>
      </w:r>
      <w:r w:rsidRPr="00CE79C2">
        <w:rPr>
          <w:rFonts w:eastAsia="Cambria"/>
          <w:color w:val="000000" w:themeColor="text1"/>
          <w:spacing w:val="6"/>
          <w:sz w:val="24"/>
          <w:szCs w:val="24"/>
        </w:rPr>
        <w:t>i</w:t>
      </w:r>
      <w:r w:rsidRPr="00CE79C2">
        <w:rPr>
          <w:rFonts w:eastAsia="Cambria"/>
          <w:color w:val="000000" w:themeColor="text1"/>
          <w:spacing w:val="-3"/>
          <w:sz w:val="24"/>
          <w:szCs w:val="24"/>
        </w:rPr>
        <w:t>n</w:t>
      </w:r>
      <w:r w:rsidRPr="00CE79C2">
        <w:rPr>
          <w:rFonts w:eastAsia="Cambria"/>
          <w:color w:val="000000" w:themeColor="text1"/>
          <w:sz w:val="24"/>
          <w:szCs w:val="24"/>
        </w:rPr>
        <w:t>g</w:t>
      </w:r>
      <w:r w:rsidRPr="00CE79C2">
        <w:rPr>
          <w:rFonts w:eastAsia="Cambria"/>
          <w:color w:val="000000" w:themeColor="text1"/>
          <w:spacing w:val="42"/>
          <w:sz w:val="24"/>
          <w:szCs w:val="24"/>
        </w:rPr>
        <w:t xml:space="preserve"> </w:t>
      </w:r>
      <w:r w:rsidRPr="00CE79C2">
        <w:rPr>
          <w:rFonts w:eastAsia="Cambria"/>
          <w:color w:val="000000" w:themeColor="text1"/>
          <w:spacing w:val="-1"/>
          <w:sz w:val="24"/>
          <w:szCs w:val="24"/>
        </w:rPr>
        <w:t>i</w:t>
      </w:r>
      <w:r w:rsidRPr="00CE79C2">
        <w:rPr>
          <w:rFonts w:eastAsia="Cambria"/>
          <w:color w:val="000000" w:themeColor="text1"/>
          <w:sz w:val="24"/>
          <w:szCs w:val="24"/>
        </w:rPr>
        <w:t>n</w:t>
      </w:r>
      <w:r w:rsidRPr="00CE79C2">
        <w:rPr>
          <w:rFonts w:eastAsia="Cambria"/>
          <w:color w:val="000000" w:themeColor="text1"/>
          <w:spacing w:val="10"/>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pacing w:val="6"/>
          <w:sz w:val="24"/>
          <w:szCs w:val="24"/>
        </w:rPr>
        <w:t>h</w:t>
      </w:r>
      <w:r w:rsidRPr="00CE79C2">
        <w:rPr>
          <w:rFonts w:eastAsia="Cambria"/>
          <w:color w:val="000000" w:themeColor="text1"/>
          <w:spacing w:val="-1"/>
          <w:sz w:val="24"/>
          <w:szCs w:val="24"/>
        </w:rPr>
        <w:t>i</w:t>
      </w:r>
      <w:r w:rsidRPr="00CE79C2">
        <w:rPr>
          <w:rFonts w:eastAsia="Cambria"/>
          <w:color w:val="000000" w:themeColor="text1"/>
          <w:sz w:val="24"/>
          <w:szCs w:val="24"/>
        </w:rPr>
        <w:t>s</w:t>
      </w:r>
      <w:r w:rsidRPr="00CE79C2">
        <w:rPr>
          <w:rFonts w:eastAsia="Cambria"/>
          <w:color w:val="000000" w:themeColor="text1"/>
          <w:spacing w:val="9"/>
          <w:sz w:val="24"/>
          <w:szCs w:val="24"/>
        </w:rPr>
        <w:t xml:space="preserve"> </w:t>
      </w:r>
      <w:r w:rsidRPr="00CE79C2">
        <w:rPr>
          <w:rFonts w:eastAsia="Cambria"/>
          <w:color w:val="000000" w:themeColor="text1"/>
          <w:spacing w:val="6"/>
          <w:w w:val="103"/>
          <w:sz w:val="24"/>
          <w:szCs w:val="24"/>
        </w:rPr>
        <w:t>e</w:t>
      </w:r>
      <w:r w:rsidRPr="00CE79C2">
        <w:rPr>
          <w:rFonts w:eastAsia="Cambria"/>
          <w:color w:val="000000" w:themeColor="text1"/>
          <w:w w:val="103"/>
          <w:sz w:val="24"/>
          <w:szCs w:val="24"/>
        </w:rPr>
        <w:t>x</w:t>
      </w:r>
      <w:r w:rsidRPr="00CE79C2">
        <w:rPr>
          <w:rFonts w:eastAsia="Cambria"/>
          <w:color w:val="000000" w:themeColor="text1"/>
          <w:spacing w:val="-2"/>
          <w:w w:val="103"/>
          <w:sz w:val="24"/>
          <w:szCs w:val="24"/>
        </w:rPr>
        <w:t>p</w:t>
      </w:r>
      <w:r w:rsidRPr="00CE79C2">
        <w:rPr>
          <w:rFonts w:eastAsia="Cambria"/>
          <w:color w:val="000000" w:themeColor="text1"/>
          <w:spacing w:val="-1"/>
          <w:w w:val="103"/>
          <w:sz w:val="24"/>
          <w:szCs w:val="24"/>
        </w:rPr>
        <w:t>e</w:t>
      </w:r>
      <w:r w:rsidRPr="00CE79C2">
        <w:rPr>
          <w:rFonts w:eastAsia="Cambria"/>
          <w:color w:val="000000" w:themeColor="text1"/>
          <w:spacing w:val="2"/>
          <w:w w:val="103"/>
          <w:sz w:val="24"/>
          <w:szCs w:val="24"/>
        </w:rPr>
        <w:t>r</w:t>
      </w:r>
      <w:r w:rsidRPr="00CE79C2">
        <w:rPr>
          <w:rFonts w:eastAsia="Cambria"/>
          <w:color w:val="000000" w:themeColor="text1"/>
          <w:spacing w:val="6"/>
          <w:w w:val="103"/>
          <w:sz w:val="24"/>
          <w:szCs w:val="24"/>
        </w:rPr>
        <w:t>i</w:t>
      </w:r>
      <w:r w:rsidRPr="00CE79C2">
        <w:rPr>
          <w:rFonts w:eastAsia="Cambria"/>
          <w:color w:val="000000" w:themeColor="text1"/>
          <w:spacing w:val="-3"/>
          <w:w w:val="103"/>
          <w:sz w:val="24"/>
          <w:szCs w:val="24"/>
        </w:rPr>
        <w:t>m</w:t>
      </w:r>
      <w:r w:rsidRPr="00CE79C2">
        <w:rPr>
          <w:rFonts w:eastAsia="Cambria"/>
          <w:color w:val="000000" w:themeColor="text1"/>
          <w:spacing w:val="6"/>
          <w:w w:val="103"/>
          <w:sz w:val="24"/>
          <w:szCs w:val="24"/>
        </w:rPr>
        <w:t>e</w:t>
      </w:r>
      <w:r w:rsidRPr="00CE79C2">
        <w:rPr>
          <w:rFonts w:eastAsia="Cambria"/>
          <w:color w:val="000000" w:themeColor="text1"/>
          <w:spacing w:val="-3"/>
          <w:w w:val="103"/>
          <w:sz w:val="24"/>
          <w:szCs w:val="24"/>
        </w:rPr>
        <w:t>n</w:t>
      </w:r>
      <w:r w:rsidRPr="00CE79C2">
        <w:rPr>
          <w:rFonts w:eastAsia="Cambria"/>
          <w:color w:val="000000" w:themeColor="text1"/>
          <w:spacing w:val="-1"/>
          <w:w w:val="103"/>
          <w:sz w:val="24"/>
          <w:szCs w:val="24"/>
        </w:rPr>
        <w:t>t</w:t>
      </w:r>
      <w:r w:rsidRPr="00CE79C2">
        <w:rPr>
          <w:rFonts w:eastAsia="Cambria"/>
          <w:color w:val="000000" w:themeColor="text1"/>
          <w:w w:val="103"/>
          <w:sz w:val="24"/>
          <w:szCs w:val="24"/>
        </w:rPr>
        <w:t>.</w:t>
      </w:r>
    </w:p>
    <w:p w14:paraId="23F685BD" w14:textId="77777777" w:rsidR="00557578" w:rsidRDefault="00557578" w:rsidP="00B15863">
      <w:pPr>
        <w:spacing w:before="11"/>
        <w:rPr>
          <w:rFonts w:eastAsia="Cambria"/>
          <w:b/>
          <w:color w:val="000000" w:themeColor="text1"/>
          <w:spacing w:val="-2"/>
          <w:sz w:val="24"/>
          <w:szCs w:val="24"/>
        </w:rPr>
      </w:pPr>
    </w:p>
    <w:p w14:paraId="67C3EBCD" w14:textId="5B82808F" w:rsidR="005029F4" w:rsidRDefault="001A3E16" w:rsidP="00B15863">
      <w:pPr>
        <w:spacing w:before="11"/>
        <w:rPr>
          <w:rFonts w:eastAsia="Cambria"/>
          <w:b/>
          <w:color w:val="000000" w:themeColor="text1"/>
          <w:w w:val="103"/>
          <w:sz w:val="24"/>
          <w:szCs w:val="24"/>
        </w:rPr>
      </w:pPr>
      <w:r w:rsidRPr="00CE79C2">
        <w:rPr>
          <w:rFonts w:eastAsia="Cambria"/>
          <w:b/>
          <w:color w:val="000000" w:themeColor="text1"/>
          <w:spacing w:val="-2"/>
          <w:sz w:val="24"/>
          <w:szCs w:val="24"/>
        </w:rPr>
        <w:t>P</w:t>
      </w:r>
      <w:r w:rsidRPr="00CE79C2">
        <w:rPr>
          <w:rFonts w:eastAsia="Cambria"/>
          <w:b/>
          <w:color w:val="000000" w:themeColor="text1"/>
          <w:spacing w:val="1"/>
          <w:sz w:val="24"/>
          <w:szCs w:val="24"/>
        </w:rPr>
        <w:t>o</w:t>
      </w:r>
      <w:r w:rsidRPr="00CE79C2">
        <w:rPr>
          <w:rFonts w:eastAsia="Cambria"/>
          <w:b/>
          <w:color w:val="000000" w:themeColor="text1"/>
          <w:sz w:val="24"/>
          <w:szCs w:val="24"/>
        </w:rPr>
        <w:t>t</w:t>
      </w:r>
      <w:r w:rsidRPr="00CE79C2">
        <w:rPr>
          <w:rFonts w:eastAsia="Cambria"/>
          <w:b/>
          <w:color w:val="000000" w:themeColor="text1"/>
          <w:spacing w:val="3"/>
          <w:sz w:val="24"/>
          <w:szCs w:val="24"/>
        </w:rPr>
        <w:t>e</w:t>
      </w:r>
      <w:r w:rsidRPr="00CE79C2">
        <w:rPr>
          <w:rFonts w:eastAsia="Cambria"/>
          <w:b/>
          <w:color w:val="000000" w:themeColor="text1"/>
          <w:sz w:val="24"/>
          <w:szCs w:val="24"/>
        </w:rPr>
        <w:t>nt</w:t>
      </w:r>
      <w:r w:rsidRPr="00CE79C2">
        <w:rPr>
          <w:rFonts w:eastAsia="Cambria"/>
          <w:b/>
          <w:color w:val="000000" w:themeColor="text1"/>
          <w:spacing w:val="-2"/>
          <w:sz w:val="24"/>
          <w:szCs w:val="24"/>
        </w:rPr>
        <w:t>i</w:t>
      </w:r>
      <w:r w:rsidRPr="00CE79C2">
        <w:rPr>
          <w:rFonts w:eastAsia="Cambria"/>
          <w:b/>
          <w:color w:val="000000" w:themeColor="text1"/>
          <w:spacing w:val="2"/>
          <w:sz w:val="24"/>
          <w:szCs w:val="24"/>
        </w:rPr>
        <w:t>a</w:t>
      </w:r>
      <w:r w:rsidRPr="00CE79C2">
        <w:rPr>
          <w:rFonts w:eastAsia="Cambria"/>
          <w:b/>
          <w:color w:val="000000" w:themeColor="text1"/>
          <w:sz w:val="24"/>
          <w:szCs w:val="24"/>
        </w:rPr>
        <w:t>l</w:t>
      </w:r>
      <w:r w:rsidRPr="00CE79C2">
        <w:rPr>
          <w:rFonts w:eastAsia="Cambria"/>
          <w:b/>
          <w:color w:val="000000" w:themeColor="text1"/>
          <w:spacing w:val="34"/>
          <w:sz w:val="24"/>
          <w:szCs w:val="24"/>
        </w:rPr>
        <w:t xml:space="preserve"> </w:t>
      </w:r>
      <w:r w:rsidRPr="00CE79C2">
        <w:rPr>
          <w:rFonts w:eastAsia="Cambria"/>
          <w:b/>
          <w:color w:val="000000" w:themeColor="text1"/>
          <w:spacing w:val="-4"/>
          <w:sz w:val="24"/>
          <w:szCs w:val="24"/>
        </w:rPr>
        <w:t>B</w:t>
      </w:r>
      <w:r w:rsidRPr="00CE79C2">
        <w:rPr>
          <w:rFonts w:eastAsia="Cambria"/>
          <w:b/>
          <w:color w:val="000000" w:themeColor="text1"/>
          <w:spacing w:val="3"/>
          <w:sz w:val="24"/>
          <w:szCs w:val="24"/>
        </w:rPr>
        <w:t>e</w:t>
      </w:r>
      <w:r w:rsidRPr="00CE79C2">
        <w:rPr>
          <w:rFonts w:eastAsia="Cambria"/>
          <w:b/>
          <w:color w:val="000000" w:themeColor="text1"/>
          <w:sz w:val="24"/>
          <w:szCs w:val="24"/>
        </w:rPr>
        <w:t>n</w:t>
      </w:r>
      <w:r w:rsidRPr="00CE79C2">
        <w:rPr>
          <w:rFonts w:eastAsia="Cambria"/>
          <w:b/>
          <w:color w:val="000000" w:themeColor="text1"/>
          <w:spacing w:val="4"/>
          <w:sz w:val="24"/>
          <w:szCs w:val="24"/>
        </w:rPr>
        <w:t>e</w:t>
      </w:r>
      <w:r w:rsidRPr="00CE79C2">
        <w:rPr>
          <w:rFonts w:eastAsia="Cambria"/>
          <w:b/>
          <w:color w:val="000000" w:themeColor="text1"/>
          <w:spacing w:val="1"/>
          <w:sz w:val="24"/>
          <w:szCs w:val="24"/>
        </w:rPr>
        <w:t>f</w:t>
      </w:r>
      <w:r w:rsidRPr="00CE79C2">
        <w:rPr>
          <w:rFonts w:eastAsia="Cambria"/>
          <w:b/>
          <w:color w:val="000000" w:themeColor="text1"/>
          <w:spacing w:val="-3"/>
          <w:sz w:val="24"/>
          <w:szCs w:val="24"/>
        </w:rPr>
        <w:t>i</w:t>
      </w:r>
      <w:r w:rsidRPr="00CE79C2">
        <w:rPr>
          <w:rFonts w:eastAsia="Cambria"/>
          <w:b/>
          <w:color w:val="000000" w:themeColor="text1"/>
          <w:spacing w:val="7"/>
          <w:sz w:val="24"/>
          <w:szCs w:val="24"/>
        </w:rPr>
        <w:t>t</w:t>
      </w:r>
      <w:r w:rsidRPr="00CE79C2">
        <w:rPr>
          <w:rFonts w:eastAsia="Cambria"/>
          <w:b/>
          <w:color w:val="000000" w:themeColor="text1"/>
          <w:sz w:val="24"/>
          <w:szCs w:val="24"/>
        </w:rPr>
        <w:t>s</w:t>
      </w:r>
      <w:r w:rsidRPr="00CE79C2">
        <w:rPr>
          <w:rFonts w:eastAsia="Cambria"/>
          <w:b/>
          <w:color w:val="000000" w:themeColor="text1"/>
          <w:spacing w:val="25"/>
          <w:sz w:val="24"/>
          <w:szCs w:val="24"/>
        </w:rPr>
        <w:t xml:space="preserve"> </w:t>
      </w:r>
      <w:r w:rsidRPr="00CE79C2">
        <w:rPr>
          <w:rFonts w:eastAsia="Cambria"/>
          <w:b/>
          <w:color w:val="000000" w:themeColor="text1"/>
          <w:spacing w:val="1"/>
          <w:sz w:val="24"/>
          <w:szCs w:val="24"/>
        </w:rPr>
        <w:t>o</w:t>
      </w:r>
      <w:r w:rsidRPr="00CE79C2">
        <w:rPr>
          <w:rFonts w:eastAsia="Cambria"/>
          <w:b/>
          <w:color w:val="000000" w:themeColor="text1"/>
          <w:sz w:val="24"/>
          <w:szCs w:val="24"/>
        </w:rPr>
        <w:t>f</w:t>
      </w:r>
      <w:r w:rsidRPr="00CE79C2">
        <w:rPr>
          <w:rFonts w:eastAsia="Cambria"/>
          <w:b/>
          <w:color w:val="000000" w:themeColor="text1"/>
          <w:spacing w:val="7"/>
          <w:sz w:val="24"/>
          <w:szCs w:val="24"/>
        </w:rPr>
        <w:t xml:space="preserve"> </w:t>
      </w:r>
      <w:r w:rsidRPr="00CE79C2">
        <w:rPr>
          <w:rFonts w:eastAsia="Cambria"/>
          <w:b/>
          <w:color w:val="000000" w:themeColor="text1"/>
          <w:sz w:val="24"/>
          <w:szCs w:val="24"/>
        </w:rPr>
        <w:t>t</w:t>
      </w:r>
      <w:r w:rsidRPr="00CE79C2">
        <w:rPr>
          <w:rFonts w:eastAsia="Cambria"/>
          <w:b/>
          <w:color w:val="000000" w:themeColor="text1"/>
          <w:spacing w:val="2"/>
          <w:sz w:val="24"/>
          <w:szCs w:val="24"/>
        </w:rPr>
        <w:t>h</w:t>
      </w:r>
      <w:r w:rsidRPr="00CE79C2">
        <w:rPr>
          <w:rFonts w:eastAsia="Cambria"/>
          <w:b/>
          <w:color w:val="000000" w:themeColor="text1"/>
          <w:sz w:val="24"/>
          <w:szCs w:val="24"/>
        </w:rPr>
        <w:t>e</w:t>
      </w:r>
      <w:r w:rsidRPr="00CE79C2">
        <w:rPr>
          <w:rFonts w:eastAsia="Cambria"/>
          <w:b/>
          <w:color w:val="000000" w:themeColor="text1"/>
          <w:spacing w:val="13"/>
          <w:sz w:val="24"/>
          <w:szCs w:val="24"/>
        </w:rPr>
        <w:t xml:space="preserve"> </w:t>
      </w:r>
      <w:r w:rsidRPr="00CE79C2">
        <w:rPr>
          <w:rFonts w:eastAsia="Cambria"/>
          <w:b/>
          <w:color w:val="000000" w:themeColor="text1"/>
          <w:w w:val="103"/>
          <w:sz w:val="24"/>
          <w:szCs w:val="24"/>
        </w:rPr>
        <w:t>St</w:t>
      </w:r>
      <w:r w:rsidRPr="00CE79C2">
        <w:rPr>
          <w:rFonts w:eastAsia="Cambria"/>
          <w:b/>
          <w:color w:val="000000" w:themeColor="text1"/>
          <w:spacing w:val="2"/>
          <w:w w:val="103"/>
          <w:sz w:val="24"/>
          <w:szCs w:val="24"/>
        </w:rPr>
        <w:t>ud</w:t>
      </w:r>
      <w:r w:rsidRPr="00CE79C2">
        <w:rPr>
          <w:rFonts w:eastAsia="Cambria"/>
          <w:b/>
          <w:color w:val="000000" w:themeColor="text1"/>
          <w:w w:val="103"/>
          <w:sz w:val="24"/>
          <w:szCs w:val="24"/>
        </w:rPr>
        <w:t>y</w:t>
      </w:r>
    </w:p>
    <w:p w14:paraId="388AE3D0" w14:textId="77777777" w:rsidR="005B5A41" w:rsidRPr="00CE79C2" w:rsidRDefault="005B5A41" w:rsidP="00B15863">
      <w:pPr>
        <w:spacing w:before="11"/>
        <w:rPr>
          <w:rFonts w:eastAsia="Cambria"/>
          <w:color w:val="000000" w:themeColor="text1"/>
          <w:sz w:val="24"/>
          <w:szCs w:val="24"/>
        </w:rPr>
      </w:pPr>
    </w:p>
    <w:p w14:paraId="33E1956B" w14:textId="7B3F8ED5" w:rsidR="00E82803" w:rsidRDefault="001A3E16" w:rsidP="005B5A41">
      <w:pPr>
        <w:spacing w:before="11" w:line="250" w:lineRule="auto"/>
        <w:jc w:val="both"/>
        <w:rPr>
          <w:rFonts w:eastAsia="Cambria"/>
          <w:color w:val="000000" w:themeColor="text1"/>
          <w:sz w:val="24"/>
          <w:szCs w:val="24"/>
        </w:rPr>
      </w:pPr>
      <w:r w:rsidRPr="00CE79C2">
        <w:rPr>
          <w:rFonts w:eastAsia="Cambria"/>
          <w:color w:val="000000" w:themeColor="text1"/>
          <w:spacing w:val="-1"/>
          <w:sz w:val="24"/>
          <w:szCs w:val="24"/>
        </w:rPr>
        <w:lastRenderedPageBreak/>
        <w:t>B</w:t>
      </w:r>
      <w:r w:rsidRPr="00CE79C2">
        <w:rPr>
          <w:rFonts w:eastAsia="Cambria"/>
          <w:color w:val="000000" w:themeColor="text1"/>
          <w:sz w:val="24"/>
          <w:szCs w:val="24"/>
        </w:rPr>
        <w:t>y</w:t>
      </w:r>
      <w:r w:rsidRPr="00CE79C2">
        <w:rPr>
          <w:rFonts w:eastAsia="Cambria"/>
          <w:color w:val="000000" w:themeColor="text1"/>
          <w:spacing w:val="10"/>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pacing w:val="6"/>
          <w:sz w:val="24"/>
          <w:szCs w:val="24"/>
        </w:rPr>
        <w:t>a</w:t>
      </w:r>
      <w:r w:rsidRPr="00CE79C2">
        <w:rPr>
          <w:rFonts w:eastAsia="Cambria"/>
          <w:color w:val="000000" w:themeColor="text1"/>
          <w:spacing w:val="-2"/>
          <w:sz w:val="24"/>
          <w:szCs w:val="24"/>
        </w:rPr>
        <w:t>k</w:t>
      </w:r>
      <w:r w:rsidRPr="00CE79C2">
        <w:rPr>
          <w:rFonts w:eastAsia="Cambria"/>
          <w:color w:val="000000" w:themeColor="text1"/>
          <w:spacing w:val="-1"/>
          <w:sz w:val="24"/>
          <w:szCs w:val="24"/>
        </w:rPr>
        <w:t>i</w:t>
      </w:r>
      <w:r w:rsidRPr="00CE79C2">
        <w:rPr>
          <w:rFonts w:eastAsia="Cambria"/>
          <w:color w:val="000000" w:themeColor="text1"/>
          <w:spacing w:val="4"/>
          <w:sz w:val="24"/>
          <w:szCs w:val="24"/>
        </w:rPr>
        <w:t>n</w:t>
      </w:r>
      <w:r w:rsidRPr="00CE79C2">
        <w:rPr>
          <w:rFonts w:eastAsia="Cambria"/>
          <w:color w:val="000000" w:themeColor="text1"/>
          <w:sz w:val="24"/>
          <w:szCs w:val="24"/>
        </w:rPr>
        <w:t>g</w:t>
      </w:r>
      <w:r w:rsidRPr="00CE79C2">
        <w:rPr>
          <w:rFonts w:eastAsia="Cambria"/>
          <w:color w:val="000000" w:themeColor="text1"/>
          <w:spacing w:val="22"/>
          <w:sz w:val="24"/>
          <w:szCs w:val="24"/>
        </w:rPr>
        <w:t xml:space="preserve"> </w:t>
      </w:r>
      <w:r w:rsidRPr="00CE79C2">
        <w:rPr>
          <w:rFonts w:eastAsia="Cambria"/>
          <w:color w:val="000000" w:themeColor="text1"/>
          <w:spacing w:val="-3"/>
          <w:sz w:val="24"/>
          <w:szCs w:val="24"/>
        </w:rPr>
        <w:t>p</w:t>
      </w:r>
      <w:r w:rsidRPr="00CE79C2">
        <w:rPr>
          <w:rFonts w:eastAsia="Cambria"/>
          <w:color w:val="000000" w:themeColor="text1"/>
          <w:spacing w:val="-1"/>
          <w:sz w:val="24"/>
          <w:szCs w:val="24"/>
        </w:rPr>
        <w:t>a</w:t>
      </w:r>
      <w:r w:rsidRPr="00CE79C2">
        <w:rPr>
          <w:rFonts w:eastAsia="Cambria"/>
          <w:color w:val="000000" w:themeColor="text1"/>
          <w:spacing w:val="2"/>
          <w:sz w:val="24"/>
          <w:szCs w:val="24"/>
        </w:rPr>
        <w:t>r</w:t>
      </w:r>
      <w:r w:rsidRPr="00CE79C2">
        <w:rPr>
          <w:rFonts w:eastAsia="Cambria"/>
          <w:color w:val="000000" w:themeColor="text1"/>
          <w:sz w:val="24"/>
          <w:szCs w:val="24"/>
        </w:rPr>
        <w:t>t</w:t>
      </w:r>
      <w:r w:rsidRPr="00CE79C2">
        <w:rPr>
          <w:rFonts w:eastAsia="Cambria"/>
          <w:color w:val="000000" w:themeColor="text1"/>
          <w:spacing w:val="17"/>
          <w:sz w:val="24"/>
          <w:szCs w:val="24"/>
        </w:rPr>
        <w:t xml:space="preserve"> </w:t>
      </w:r>
      <w:r w:rsidRPr="00CE79C2">
        <w:rPr>
          <w:rFonts w:eastAsia="Cambria"/>
          <w:color w:val="000000" w:themeColor="text1"/>
          <w:spacing w:val="-1"/>
          <w:sz w:val="24"/>
          <w:szCs w:val="24"/>
        </w:rPr>
        <w:t>i</w:t>
      </w:r>
      <w:r w:rsidRPr="00CE79C2">
        <w:rPr>
          <w:rFonts w:eastAsia="Cambria"/>
          <w:color w:val="000000" w:themeColor="text1"/>
          <w:sz w:val="24"/>
          <w:szCs w:val="24"/>
        </w:rPr>
        <w:t>n</w:t>
      </w:r>
      <w:r w:rsidRPr="00CE79C2">
        <w:rPr>
          <w:rFonts w:eastAsia="Cambria"/>
          <w:color w:val="000000" w:themeColor="text1"/>
          <w:spacing w:val="10"/>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pacing w:val="6"/>
          <w:sz w:val="24"/>
          <w:szCs w:val="24"/>
        </w:rPr>
        <w:t>h</w:t>
      </w:r>
      <w:r w:rsidRPr="00CE79C2">
        <w:rPr>
          <w:rFonts w:eastAsia="Cambria"/>
          <w:color w:val="000000" w:themeColor="text1"/>
          <w:spacing w:val="-1"/>
          <w:sz w:val="24"/>
          <w:szCs w:val="24"/>
        </w:rPr>
        <w:t>i</w:t>
      </w:r>
      <w:r w:rsidRPr="00CE79C2">
        <w:rPr>
          <w:rFonts w:eastAsia="Cambria"/>
          <w:color w:val="000000" w:themeColor="text1"/>
          <w:sz w:val="24"/>
          <w:szCs w:val="24"/>
        </w:rPr>
        <w:t>s</w:t>
      </w:r>
      <w:r w:rsidRPr="00CE79C2">
        <w:rPr>
          <w:rFonts w:eastAsia="Cambria"/>
          <w:color w:val="000000" w:themeColor="text1"/>
          <w:spacing w:val="9"/>
          <w:sz w:val="24"/>
          <w:szCs w:val="24"/>
        </w:rPr>
        <w:t xml:space="preserve"> </w:t>
      </w:r>
      <w:r w:rsidRPr="00CE79C2">
        <w:rPr>
          <w:rFonts w:eastAsia="Cambria"/>
          <w:color w:val="000000" w:themeColor="text1"/>
          <w:spacing w:val="6"/>
          <w:sz w:val="24"/>
          <w:szCs w:val="24"/>
        </w:rPr>
        <w:t>e</w:t>
      </w:r>
      <w:r w:rsidRPr="00CE79C2">
        <w:rPr>
          <w:rFonts w:eastAsia="Cambria"/>
          <w:color w:val="000000" w:themeColor="text1"/>
          <w:sz w:val="24"/>
          <w:szCs w:val="24"/>
        </w:rPr>
        <w:t>x</w:t>
      </w:r>
      <w:r w:rsidRPr="00CE79C2">
        <w:rPr>
          <w:rFonts w:eastAsia="Cambria"/>
          <w:color w:val="000000" w:themeColor="text1"/>
          <w:spacing w:val="-2"/>
          <w:sz w:val="24"/>
          <w:szCs w:val="24"/>
        </w:rPr>
        <w:t>p</w:t>
      </w:r>
      <w:r w:rsidRPr="00CE79C2">
        <w:rPr>
          <w:rFonts w:eastAsia="Cambria"/>
          <w:color w:val="000000" w:themeColor="text1"/>
          <w:spacing w:val="-1"/>
          <w:sz w:val="24"/>
          <w:szCs w:val="24"/>
        </w:rPr>
        <w:t>e</w:t>
      </w:r>
      <w:r w:rsidRPr="00CE79C2">
        <w:rPr>
          <w:rFonts w:eastAsia="Cambria"/>
          <w:color w:val="000000" w:themeColor="text1"/>
          <w:spacing w:val="2"/>
          <w:sz w:val="24"/>
          <w:szCs w:val="24"/>
        </w:rPr>
        <w:t>r</w:t>
      </w:r>
      <w:r w:rsidRPr="00CE79C2">
        <w:rPr>
          <w:rFonts w:eastAsia="Cambria"/>
          <w:color w:val="000000" w:themeColor="text1"/>
          <w:spacing w:val="6"/>
          <w:sz w:val="24"/>
          <w:szCs w:val="24"/>
        </w:rPr>
        <w:t>i</w:t>
      </w:r>
      <w:r w:rsidRPr="00CE79C2">
        <w:rPr>
          <w:rFonts w:eastAsia="Cambria"/>
          <w:color w:val="000000" w:themeColor="text1"/>
          <w:spacing w:val="-3"/>
          <w:sz w:val="24"/>
          <w:szCs w:val="24"/>
        </w:rPr>
        <w:t>m</w:t>
      </w:r>
      <w:r w:rsidRPr="00CE79C2">
        <w:rPr>
          <w:rFonts w:eastAsia="Cambria"/>
          <w:color w:val="000000" w:themeColor="text1"/>
          <w:spacing w:val="6"/>
          <w:sz w:val="24"/>
          <w:szCs w:val="24"/>
        </w:rPr>
        <w:t>e</w:t>
      </w:r>
      <w:r w:rsidRPr="00CE79C2">
        <w:rPr>
          <w:rFonts w:eastAsia="Cambria"/>
          <w:color w:val="000000" w:themeColor="text1"/>
          <w:spacing w:val="-3"/>
          <w:sz w:val="24"/>
          <w:szCs w:val="24"/>
        </w:rPr>
        <w:t>n</w:t>
      </w:r>
      <w:r w:rsidRPr="00CE79C2">
        <w:rPr>
          <w:rFonts w:eastAsia="Cambria"/>
          <w:color w:val="000000" w:themeColor="text1"/>
          <w:spacing w:val="-1"/>
          <w:sz w:val="24"/>
          <w:szCs w:val="24"/>
        </w:rPr>
        <w:t>t</w:t>
      </w:r>
      <w:r w:rsidRPr="00CE79C2">
        <w:rPr>
          <w:rFonts w:eastAsia="Cambria"/>
          <w:color w:val="000000" w:themeColor="text1"/>
          <w:sz w:val="24"/>
          <w:szCs w:val="24"/>
        </w:rPr>
        <w:t>,</w:t>
      </w:r>
      <w:r w:rsidRPr="00CE79C2">
        <w:rPr>
          <w:rFonts w:eastAsia="Cambria"/>
          <w:color w:val="000000" w:themeColor="text1"/>
          <w:spacing w:val="36"/>
          <w:sz w:val="24"/>
          <w:szCs w:val="24"/>
        </w:rPr>
        <w:t xml:space="preserve"> </w:t>
      </w:r>
      <w:r w:rsidRPr="00CE79C2">
        <w:rPr>
          <w:rFonts w:eastAsia="Cambria"/>
          <w:color w:val="000000" w:themeColor="text1"/>
          <w:spacing w:val="2"/>
          <w:sz w:val="24"/>
          <w:szCs w:val="24"/>
        </w:rPr>
        <w:t>y</w:t>
      </w:r>
      <w:r w:rsidRPr="00CE79C2">
        <w:rPr>
          <w:rFonts w:eastAsia="Cambria"/>
          <w:color w:val="000000" w:themeColor="text1"/>
          <w:spacing w:val="3"/>
          <w:sz w:val="24"/>
          <w:szCs w:val="24"/>
        </w:rPr>
        <w:t>o</w:t>
      </w:r>
      <w:r w:rsidRPr="00CE79C2">
        <w:rPr>
          <w:rFonts w:eastAsia="Cambria"/>
          <w:color w:val="000000" w:themeColor="text1"/>
          <w:sz w:val="24"/>
          <w:szCs w:val="24"/>
        </w:rPr>
        <w:t>u</w:t>
      </w:r>
      <w:r w:rsidRPr="00CE79C2">
        <w:rPr>
          <w:rFonts w:eastAsia="Cambria"/>
          <w:color w:val="000000" w:themeColor="text1"/>
          <w:spacing w:val="16"/>
          <w:sz w:val="24"/>
          <w:szCs w:val="24"/>
        </w:rPr>
        <w:t xml:space="preserve"> </w:t>
      </w:r>
      <w:r w:rsidRPr="00CE79C2">
        <w:rPr>
          <w:rFonts w:eastAsia="Cambria"/>
          <w:color w:val="000000" w:themeColor="text1"/>
          <w:spacing w:val="3"/>
          <w:sz w:val="24"/>
          <w:szCs w:val="24"/>
        </w:rPr>
        <w:t>w</w:t>
      </w:r>
      <w:r w:rsidRPr="00CE79C2">
        <w:rPr>
          <w:rFonts w:eastAsia="Cambria"/>
          <w:color w:val="000000" w:themeColor="text1"/>
          <w:spacing w:val="-1"/>
          <w:sz w:val="24"/>
          <w:szCs w:val="24"/>
        </w:rPr>
        <w:t>i</w:t>
      </w:r>
      <w:r w:rsidRPr="00CE79C2">
        <w:rPr>
          <w:rFonts w:eastAsia="Cambria"/>
          <w:color w:val="000000" w:themeColor="text1"/>
          <w:sz w:val="24"/>
          <w:szCs w:val="24"/>
        </w:rPr>
        <w:t>ll</w:t>
      </w:r>
      <w:r w:rsidRPr="00CE79C2">
        <w:rPr>
          <w:rFonts w:eastAsia="Cambria"/>
          <w:color w:val="000000" w:themeColor="text1"/>
          <w:spacing w:val="11"/>
          <w:sz w:val="24"/>
          <w:szCs w:val="24"/>
        </w:rPr>
        <w:t xml:space="preserve"> </w:t>
      </w:r>
      <w:r w:rsidRPr="00CE79C2">
        <w:rPr>
          <w:rFonts w:eastAsia="Cambria"/>
          <w:color w:val="000000" w:themeColor="text1"/>
          <w:sz w:val="24"/>
          <w:szCs w:val="24"/>
        </w:rPr>
        <w:t>l</w:t>
      </w:r>
      <w:r w:rsidRPr="00CE79C2">
        <w:rPr>
          <w:rFonts w:eastAsia="Cambria"/>
          <w:color w:val="000000" w:themeColor="text1"/>
          <w:spacing w:val="7"/>
          <w:sz w:val="24"/>
          <w:szCs w:val="24"/>
        </w:rPr>
        <w:t>e</w:t>
      </w:r>
      <w:r w:rsidRPr="00CE79C2">
        <w:rPr>
          <w:rFonts w:eastAsia="Cambria"/>
          <w:color w:val="000000" w:themeColor="text1"/>
          <w:spacing w:val="-1"/>
          <w:sz w:val="24"/>
          <w:szCs w:val="24"/>
        </w:rPr>
        <w:t>a</w:t>
      </w:r>
      <w:r w:rsidRPr="00CE79C2">
        <w:rPr>
          <w:rFonts w:eastAsia="Cambria"/>
          <w:color w:val="000000" w:themeColor="text1"/>
          <w:spacing w:val="2"/>
          <w:sz w:val="24"/>
          <w:szCs w:val="24"/>
        </w:rPr>
        <w:t>r</w:t>
      </w:r>
      <w:r w:rsidRPr="00CE79C2">
        <w:rPr>
          <w:rFonts w:eastAsia="Cambria"/>
          <w:color w:val="000000" w:themeColor="text1"/>
          <w:sz w:val="24"/>
          <w:szCs w:val="24"/>
        </w:rPr>
        <w:t>n</w:t>
      </w:r>
      <w:r w:rsidRPr="00CE79C2">
        <w:rPr>
          <w:rFonts w:eastAsia="Cambria"/>
          <w:color w:val="000000" w:themeColor="text1"/>
          <w:spacing w:val="19"/>
          <w:sz w:val="24"/>
          <w:szCs w:val="24"/>
        </w:rPr>
        <w:t xml:space="preserve"> </w:t>
      </w:r>
      <w:r w:rsidRPr="00CE79C2">
        <w:rPr>
          <w:rFonts w:eastAsia="Cambria"/>
          <w:color w:val="000000" w:themeColor="text1"/>
          <w:spacing w:val="-1"/>
          <w:sz w:val="24"/>
          <w:szCs w:val="24"/>
        </w:rPr>
        <w:t>a</w:t>
      </w:r>
      <w:r w:rsidRPr="00CE79C2">
        <w:rPr>
          <w:rFonts w:eastAsia="Cambria"/>
          <w:color w:val="000000" w:themeColor="text1"/>
          <w:sz w:val="24"/>
          <w:szCs w:val="24"/>
        </w:rPr>
        <w:t>b</w:t>
      </w:r>
      <w:r w:rsidRPr="00CE79C2">
        <w:rPr>
          <w:rFonts w:eastAsia="Cambria"/>
          <w:color w:val="000000" w:themeColor="text1"/>
          <w:spacing w:val="3"/>
          <w:sz w:val="24"/>
          <w:szCs w:val="24"/>
        </w:rPr>
        <w:t>o</w:t>
      </w:r>
      <w:r w:rsidRPr="00CE79C2">
        <w:rPr>
          <w:rFonts w:eastAsia="Cambria"/>
          <w:color w:val="000000" w:themeColor="text1"/>
          <w:spacing w:val="-2"/>
          <w:sz w:val="24"/>
          <w:szCs w:val="24"/>
        </w:rPr>
        <w:t>u</w:t>
      </w:r>
      <w:r w:rsidRPr="00CE79C2">
        <w:rPr>
          <w:rFonts w:eastAsia="Cambria"/>
          <w:color w:val="000000" w:themeColor="text1"/>
          <w:sz w:val="24"/>
          <w:szCs w:val="24"/>
        </w:rPr>
        <w:t>t</w:t>
      </w:r>
      <w:r w:rsidRPr="00CE79C2">
        <w:rPr>
          <w:rFonts w:eastAsia="Cambria"/>
          <w:color w:val="000000" w:themeColor="text1"/>
          <w:spacing w:val="23"/>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pacing w:val="6"/>
          <w:sz w:val="24"/>
          <w:szCs w:val="24"/>
        </w:rPr>
        <w:t>h</w:t>
      </w:r>
      <w:r w:rsidRPr="00CE79C2">
        <w:rPr>
          <w:rFonts w:eastAsia="Cambria"/>
          <w:color w:val="000000" w:themeColor="text1"/>
          <w:sz w:val="24"/>
          <w:szCs w:val="24"/>
        </w:rPr>
        <w:t>e</w:t>
      </w:r>
      <w:r w:rsidRPr="00CE79C2">
        <w:rPr>
          <w:rFonts w:eastAsia="Cambria"/>
          <w:color w:val="000000" w:themeColor="text1"/>
          <w:spacing w:val="15"/>
          <w:sz w:val="24"/>
          <w:szCs w:val="24"/>
        </w:rPr>
        <w:t xml:space="preserve"> </w:t>
      </w:r>
      <w:r w:rsidRPr="00CE79C2">
        <w:rPr>
          <w:rFonts w:eastAsia="Cambria"/>
          <w:color w:val="000000" w:themeColor="text1"/>
          <w:spacing w:val="-3"/>
          <w:sz w:val="24"/>
          <w:szCs w:val="24"/>
        </w:rPr>
        <w:t>m</w:t>
      </w:r>
      <w:r w:rsidRPr="00CE79C2">
        <w:rPr>
          <w:rFonts w:eastAsia="Cambria"/>
          <w:color w:val="000000" w:themeColor="text1"/>
          <w:spacing w:val="-1"/>
          <w:sz w:val="24"/>
          <w:szCs w:val="24"/>
        </w:rPr>
        <w:t>e</w:t>
      </w:r>
      <w:r w:rsidRPr="00CE79C2">
        <w:rPr>
          <w:rFonts w:eastAsia="Cambria"/>
          <w:color w:val="000000" w:themeColor="text1"/>
          <w:spacing w:val="6"/>
          <w:sz w:val="24"/>
          <w:szCs w:val="24"/>
        </w:rPr>
        <w:t>t</w:t>
      </w:r>
      <w:r w:rsidRPr="00CE79C2">
        <w:rPr>
          <w:rFonts w:eastAsia="Cambria"/>
          <w:color w:val="000000" w:themeColor="text1"/>
          <w:spacing w:val="-2"/>
          <w:sz w:val="24"/>
          <w:szCs w:val="24"/>
        </w:rPr>
        <w:t>h</w:t>
      </w:r>
      <w:r w:rsidRPr="00CE79C2">
        <w:rPr>
          <w:rFonts w:eastAsia="Cambria"/>
          <w:color w:val="000000" w:themeColor="text1"/>
          <w:spacing w:val="3"/>
          <w:sz w:val="24"/>
          <w:szCs w:val="24"/>
        </w:rPr>
        <w:t>o</w:t>
      </w:r>
      <w:r w:rsidRPr="00CE79C2">
        <w:rPr>
          <w:rFonts w:eastAsia="Cambria"/>
          <w:color w:val="000000" w:themeColor="text1"/>
          <w:spacing w:val="-2"/>
          <w:sz w:val="24"/>
          <w:szCs w:val="24"/>
        </w:rPr>
        <w:t>d</w:t>
      </w:r>
      <w:r w:rsidRPr="00CE79C2">
        <w:rPr>
          <w:rFonts w:eastAsia="Cambria"/>
          <w:color w:val="000000" w:themeColor="text1"/>
          <w:sz w:val="24"/>
          <w:szCs w:val="24"/>
        </w:rPr>
        <w:t>s</w:t>
      </w:r>
      <w:r w:rsidRPr="00CE79C2">
        <w:rPr>
          <w:rFonts w:eastAsia="Cambria"/>
          <w:color w:val="000000" w:themeColor="text1"/>
          <w:spacing w:val="31"/>
          <w:sz w:val="24"/>
          <w:szCs w:val="24"/>
        </w:rPr>
        <w:t xml:space="preserve"> </w:t>
      </w:r>
      <w:r w:rsidRPr="00CE79C2">
        <w:rPr>
          <w:rFonts w:eastAsia="Cambria"/>
          <w:color w:val="000000" w:themeColor="text1"/>
          <w:spacing w:val="-1"/>
          <w:sz w:val="24"/>
          <w:szCs w:val="24"/>
        </w:rPr>
        <w:t>a</w:t>
      </w:r>
      <w:r w:rsidRPr="00CE79C2">
        <w:rPr>
          <w:rFonts w:eastAsia="Cambria"/>
          <w:color w:val="000000" w:themeColor="text1"/>
          <w:spacing w:val="4"/>
          <w:sz w:val="24"/>
          <w:szCs w:val="24"/>
        </w:rPr>
        <w:t>n</w:t>
      </w:r>
      <w:r w:rsidRPr="00CE79C2">
        <w:rPr>
          <w:rFonts w:eastAsia="Cambria"/>
          <w:color w:val="000000" w:themeColor="text1"/>
          <w:sz w:val="24"/>
          <w:szCs w:val="24"/>
        </w:rPr>
        <w:t>d</w:t>
      </w:r>
      <w:r w:rsidRPr="00CE79C2">
        <w:rPr>
          <w:rFonts w:eastAsia="Cambria"/>
          <w:color w:val="000000" w:themeColor="text1"/>
          <w:spacing w:val="15"/>
          <w:sz w:val="24"/>
          <w:szCs w:val="24"/>
        </w:rPr>
        <w:t xml:space="preserve"> </w:t>
      </w:r>
      <w:r w:rsidRPr="00CE79C2">
        <w:rPr>
          <w:rFonts w:eastAsia="Cambria"/>
          <w:color w:val="000000" w:themeColor="text1"/>
          <w:spacing w:val="-2"/>
          <w:sz w:val="24"/>
          <w:szCs w:val="24"/>
        </w:rPr>
        <w:t>d</w:t>
      </w:r>
      <w:r w:rsidRPr="00CE79C2">
        <w:rPr>
          <w:rFonts w:eastAsia="Cambria"/>
          <w:color w:val="000000" w:themeColor="text1"/>
          <w:spacing w:val="-1"/>
          <w:sz w:val="24"/>
          <w:szCs w:val="24"/>
        </w:rPr>
        <w:t>es</w:t>
      </w:r>
      <w:r w:rsidRPr="00CE79C2">
        <w:rPr>
          <w:rFonts w:eastAsia="Cambria"/>
          <w:color w:val="000000" w:themeColor="text1"/>
          <w:spacing w:val="6"/>
          <w:sz w:val="24"/>
          <w:szCs w:val="24"/>
        </w:rPr>
        <w:t>i</w:t>
      </w:r>
      <w:r w:rsidRPr="00CE79C2">
        <w:rPr>
          <w:rFonts w:eastAsia="Cambria"/>
          <w:color w:val="000000" w:themeColor="text1"/>
          <w:spacing w:val="-2"/>
          <w:sz w:val="24"/>
          <w:szCs w:val="24"/>
        </w:rPr>
        <w:t>g</w:t>
      </w:r>
      <w:r w:rsidRPr="00CE79C2">
        <w:rPr>
          <w:rFonts w:eastAsia="Cambria"/>
          <w:color w:val="000000" w:themeColor="text1"/>
          <w:sz w:val="24"/>
          <w:szCs w:val="24"/>
        </w:rPr>
        <w:t>n</w:t>
      </w:r>
      <w:r w:rsidRPr="00CE79C2">
        <w:rPr>
          <w:rFonts w:eastAsia="Cambria"/>
          <w:color w:val="000000" w:themeColor="text1"/>
          <w:spacing w:val="23"/>
          <w:sz w:val="24"/>
          <w:szCs w:val="24"/>
        </w:rPr>
        <w:t xml:space="preserve"> </w:t>
      </w:r>
      <w:r w:rsidRPr="00CE79C2">
        <w:rPr>
          <w:rFonts w:eastAsia="Cambria"/>
          <w:color w:val="000000" w:themeColor="text1"/>
          <w:spacing w:val="3"/>
          <w:sz w:val="24"/>
          <w:szCs w:val="24"/>
        </w:rPr>
        <w:t>o</w:t>
      </w:r>
      <w:r w:rsidRPr="00CE79C2">
        <w:rPr>
          <w:rFonts w:eastAsia="Cambria"/>
          <w:color w:val="000000" w:themeColor="text1"/>
          <w:sz w:val="24"/>
          <w:szCs w:val="24"/>
        </w:rPr>
        <w:t>f</w:t>
      </w:r>
      <w:r w:rsidRPr="00CE79C2">
        <w:rPr>
          <w:rFonts w:eastAsia="Cambria"/>
          <w:color w:val="000000" w:themeColor="text1"/>
          <w:spacing w:val="13"/>
          <w:sz w:val="24"/>
          <w:szCs w:val="24"/>
        </w:rPr>
        <w:t xml:space="preserve"> </w:t>
      </w:r>
      <w:r w:rsidRPr="00CE79C2">
        <w:rPr>
          <w:rFonts w:eastAsia="Cambria"/>
          <w:color w:val="000000" w:themeColor="text1"/>
          <w:spacing w:val="-3"/>
          <w:w w:val="103"/>
          <w:sz w:val="24"/>
          <w:szCs w:val="24"/>
        </w:rPr>
        <w:t>m</w:t>
      </w:r>
      <w:r w:rsidRPr="00CE79C2">
        <w:rPr>
          <w:rFonts w:eastAsia="Cambria"/>
          <w:color w:val="000000" w:themeColor="text1"/>
          <w:spacing w:val="3"/>
          <w:w w:val="103"/>
          <w:sz w:val="24"/>
          <w:szCs w:val="24"/>
        </w:rPr>
        <w:t>o</w:t>
      </w:r>
      <w:r w:rsidRPr="00CE79C2">
        <w:rPr>
          <w:rFonts w:eastAsia="Cambria"/>
          <w:color w:val="000000" w:themeColor="text1"/>
          <w:spacing w:val="-2"/>
          <w:w w:val="103"/>
          <w:sz w:val="24"/>
          <w:szCs w:val="24"/>
        </w:rPr>
        <w:t>d</w:t>
      </w:r>
      <w:r w:rsidRPr="00CE79C2">
        <w:rPr>
          <w:rFonts w:eastAsia="Cambria"/>
          <w:color w:val="000000" w:themeColor="text1"/>
          <w:spacing w:val="-1"/>
          <w:w w:val="103"/>
          <w:sz w:val="24"/>
          <w:szCs w:val="24"/>
        </w:rPr>
        <w:t>e</w:t>
      </w:r>
      <w:r w:rsidRPr="00CE79C2">
        <w:rPr>
          <w:rFonts w:eastAsia="Cambria"/>
          <w:color w:val="000000" w:themeColor="text1"/>
          <w:spacing w:val="2"/>
          <w:w w:val="103"/>
          <w:sz w:val="24"/>
          <w:szCs w:val="24"/>
        </w:rPr>
        <w:t>r</w:t>
      </w:r>
      <w:r w:rsidRPr="00CE79C2">
        <w:rPr>
          <w:rFonts w:eastAsia="Cambria"/>
          <w:color w:val="000000" w:themeColor="text1"/>
          <w:w w:val="103"/>
          <w:sz w:val="24"/>
          <w:szCs w:val="24"/>
        </w:rPr>
        <w:t xml:space="preserve">n </w:t>
      </w:r>
      <w:r w:rsidR="005B5A41">
        <w:rPr>
          <w:rFonts w:eastAsia="Cambria"/>
          <w:color w:val="000000" w:themeColor="text1"/>
          <w:spacing w:val="-3"/>
          <w:sz w:val="24"/>
          <w:szCs w:val="24"/>
        </w:rPr>
        <w:t xml:space="preserve">human computer interaction technologies. </w:t>
      </w:r>
    </w:p>
    <w:p w14:paraId="70951FEC" w14:textId="77777777" w:rsidR="00557578" w:rsidRDefault="00557578" w:rsidP="00E82803">
      <w:pPr>
        <w:spacing w:before="11" w:line="250" w:lineRule="auto"/>
        <w:rPr>
          <w:rFonts w:eastAsia="Cambria"/>
          <w:b/>
          <w:color w:val="000000" w:themeColor="text1"/>
          <w:w w:val="103"/>
          <w:sz w:val="24"/>
          <w:szCs w:val="24"/>
        </w:rPr>
      </w:pPr>
    </w:p>
    <w:p w14:paraId="4C717D4C" w14:textId="3A5AD30A" w:rsidR="005029F4" w:rsidRDefault="001A3E16" w:rsidP="00E82803">
      <w:pPr>
        <w:spacing w:before="11" w:line="250" w:lineRule="auto"/>
        <w:rPr>
          <w:rFonts w:eastAsia="Cambria"/>
          <w:b/>
          <w:color w:val="000000" w:themeColor="text1"/>
          <w:w w:val="103"/>
          <w:sz w:val="24"/>
          <w:szCs w:val="24"/>
        </w:rPr>
      </w:pPr>
      <w:r w:rsidRPr="00CE79C2">
        <w:rPr>
          <w:rFonts w:eastAsia="Cambria"/>
          <w:b/>
          <w:color w:val="000000" w:themeColor="text1"/>
          <w:w w:val="103"/>
          <w:sz w:val="24"/>
          <w:szCs w:val="24"/>
        </w:rPr>
        <w:t>C</w:t>
      </w:r>
      <w:r w:rsidRPr="00CE79C2">
        <w:rPr>
          <w:rFonts w:eastAsia="Cambria"/>
          <w:b/>
          <w:color w:val="000000" w:themeColor="text1"/>
          <w:spacing w:val="2"/>
          <w:w w:val="103"/>
          <w:sz w:val="24"/>
          <w:szCs w:val="24"/>
        </w:rPr>
        <w:t>o</w:t>
      </w:r>
      <w:r w:rsidRPr="00CE79C2">
        <w:rPr>
          <w:rFonts w:eastAsia="Cambria"/>
          <w:b/>
          <w:color w:val="000000" w:themeColor="text1"/>
          <w:w w:val="103"/>
          <w:sz w:val="24"/>
          <w:szCs w:val="24"/>
        </w:rPr>
        <w:t>n</w:t>
      </w:r>
      <w:r w:rsidRPr="00CE79C2">
        <w:rPr>
          <w:rFonts w:eastAsia="Cambria"/>
          <w:b/>
          <w:color w:val="000000" w:themeColor="text1"/>
          <w:spacing w:val="2"/>
          <w:w w:val="103"/>
          <w:sz w:val="24"/>
          <w:szCs w:val="24"/>
        </w:rPr>
        <w:t>f</w:t>
      </w:r>
      <w:r w:rsidRPr="00CE79C2">
        <w:rPr>
          <w:rFonts w:eastAsia="Cambria"/>
          <w:b/>
          <w:color w:val="000000" w:themeColor="text1"/>
          <w:spacing w:val="-3"/>
          <w:w w:val="103"/>
          <w:sz w:val="24"/>
          <w:szCs w:val="24"/>
        </w:rPr>
        <w:t>i</w:t>
      </w:r>
      <w:r w:rsidRPr="00CE79C2">
        <w:rPr>
          <w:rFonts w:eastAsia="Cambria"/>
          <w:b/>
          <w:color w:val="000000" w:themeColor="text1"/>
          <w:spacing w:val="2"/>
          <w:w w:val="103"/>
          <w:sz w:val="24"/>
          <w:szCs w:val="24"/>
        </w:rPr>
        <w:t>d</w:t>
      </w:r>
      <w:r w:rsidRPr="00CE79C2">
        <w:rPr>
          <w:rFonts w:eastAsia="Cambria"/>
          <w:b/>
          <w:color w:val="000000" w:themeColor="text1"/>
          <w:spacing w:val="5"/>
          <w:w w:val="103"/>
          <w:sz w:val="24"/>
          <w:szCs w:val="24"/>
        </w:rPr>
        <w:t>e</w:t>
      </w:r>
      <w:r w:rsidRPr="00CE79C2">
        <w:rPr>
          <w:rFonts w:eastAsia="Cambria"/>
          <w:b/>
          <w:color w:val="000000" w:themeColor="text1"/>
          <w:w w:val="103"/>
          <w:sz w:val="24"/>
          <w:szCs w:val="24"/>
        </w:rPr>
        <w:t>nt</w:t>
      </w:r>
      <w:r w:rsidRPr="00CE79C2">
        <w:rPr>
          <w:rFonts w:eastAsia="Cambria"/>
          <w:b/>
          <w:color w:val="000000" w:themeColor="text1"/>
          <w:spacing w:val="-2"/>
          <w:w w:val="103"/>
          <w:sz w:val="24"/>
          <w:szCs w:val="24"/>
        </w:rPr>
        <w:t>i</w:t>
      </w:r>
      <w:r w:rsidRPr="00CE79C2">
        <w:rPr>
          <w:rFonts w:eastAsia="Cambria"/>
          <w:b/>
          <w:color w:val="000000" w:themeColor="text1"/>
          <w:spacing w:val="2"/>
          <w:w w:val="103"/>
          <w:sz w:val="24"/>
          <w:szCs w:val="24"/>
        </w:rPr>
        <w:t>a</w:t>
      </w:r>
      <w:r w:rsidRPr="00CE79C2">
        <w:rPr>
          <w:rFonts w:eastAsia="Cambria"/>
          <w:b/>
          <w:color w:val="000000" w:themeColor="text1"/>
          <w:spacing w:val="-1"/>
          <w:w w:val="103"/>
          <w:sz w:val="24"/>
          <w:szCs w:val="24"/>
        </w:rPr>
        <w:t>l</w:t>
      </w:r>
      <w:r w:rsidRPr="00CE79C2">
        <w:rPr>
          <w:rFonts w:eastAsia="Cambria"/>
          <w:b/>
          <w:color w:val="000000" w:themeColor="text1"/>
          <w:spacing w:val="4"/>
          <w:w w:val="103"/>
          <w:sz w:val="24"/>
          <w:szCs w:val="24"/>
        </w:rPr>
        <w:t>i</w:t>
      </w:r>
      <w:r w:rsidRPr="00CE79C2">
        <w:rPr>
          <w:rFonts w:eastAsia="Cambria"/>
          <w:b/>
          <w:color w:val="000000" w:themeColor="text1"/>
          <w:w w:val="103"/>
          <w:sz w:val="24"/>
          <w:szCs w:val="24"/>
        </w:rPr>
        <w:t>ty</w:t>
      </w:r>
    </w:p>
    <w:p w14:paraId="495EF8FB" w14:textId="77777777" w:rsidR="005B5A41" w:rsidRPr="00E82803" w:rsidRDefault="005B5A41" w:rsidP="00E82803">
      <w:pPr>
        <w:spacing w:before="11" w:line="250" w:lineRule="auto"/>
        <w:rPr>
          <w:rFonts w:eastAsia="Cambria"/>
          <w:color w:val="000000" w:themeColor="text1"/>
          <w:sz w:val="24"/>
          <w:szCs w:val="24"/>
        </w:rPr>
      </w:pPr>
    </w:p>
    <w:p w14:paraId="6E7C689F" w14:textId="4FCD4641" w:rsidR="003A074F" w:rsidRDefault="005B5A41" w:rsidP="004750C0">
      <w:pPr>
        <w:jc w:val="both"/>
        <w:rPr>
          <w:rFonts w:eastAsia="Cambria"/>
          <w:color w:val="000000" w:themeColor="text1"/>
          <w:spacing w:val="1"/>
          <w:sz w:val="24"/>
          <w:szCs w:val="24"/>
        </w:rPr>
      </w:pPr>
      <w:r w:rsidRPr="005B5A41">
        <w:rPr>
          <w:rFonts w:eastAsia="Cambria"/>
          <w:color w:val="000000" w:themeColor="text1"/>
          <w:spacing w:val="1"/>
          <w:sz w:val="24"/>
          <w:szCs w:val="24"/>
        </w:rPr>
        <w:t>The identities of all people who participate will remain anonymous and will be kept confidential. Identifiable data will be stored securely in a locked metal filing cabinet or in a password protected computer account. All data from individual participants will be coded so that their anonymity will be protected in any reports, research papers, thesis documents, and presentations that result from this work.</w:t>
      </w:r>
    </w:p>
    <w:p w14:paraId="110CFD37" w14:textId="77777777" w:rsidR="005B5A41" w:rsidRPr="00CE79C2" w:rsidRDefault="005B5A41" w:rsidP="004750C0">
      <w:pPr>
        <w:jc w:val="both"/>
        <w:rPr>
          <w:rFonts w:eastAsia="Cambria"/>
          <w:color w:val="000000" w:themeColor="text1"/>
          <w:w w:val="103"/>
          <w:sz w:val="24"/>
          <w:szCs w:val="24"/>
        </w:rPr>
      </w:pPr>
    </w:p>
    <w:p w14:paraId="1A55F219" w14:textId="09A768BF" w:rsidR="00384FA0" w:rsidRDefault="00384FA0" w:rsidP="004750C0">
      <w:pPr>
        <w:jc w:val="both"/>
        <w:rPr>
          <w:rFonts w:eastAsia="Cambria"/>
          <w:b/>
          <w:color w:val="000000" w:themeColor="text1"/>
          <w:w w:val="103"/>
          <w:sz w:val="24"/>
          <w:szCs w:val="24"/>
        </w:rPr>
      </w:pPr>
      <w:r w:rsidRPr="00CE79C2">
        <w:rPr>
          <w:rFonts w:eastAsia="Cambria"/>
          <w:b/>
          <w:color w:val="000000" w:themeColor="text1"/>
          <w:spacing w:val="1"/>
          <w:w w:val="103"/>
          <w:sz w:val="24"/>
          <w:szCs w:val="24"/>
        </w:rPr>
        <w:t>R</w:t>
      </w:r>
      <w:r w:rsidRPr="00CE79C2">
        <w:rPr>
          <w:rFonts w:eastAsia="Cambria"/>
          <w:b/>
          <w:color w:val="000000" w:themeColor="text1"/>
          <w:spacing w:val="3"/>
          <w:w w:val="103"/>
          <w:sz w:val="24"/>
          <w:szCs w:val="24"/>
        </w:rPr>
        <w:t>e</w:t>
      </w:r>
      <w:r w:rsidRPr="00CE79C2">
        <w:rPr>
          <w:rFonts w:eastAsia="Cambria"/>
          <w:b/>
          <w:color w:val="000000" w:themeColor="text1"/>
          <w:spacing w:val="-3"/>
          <w:w w:val="103"/>
          <w:sz w:val="24"/>
          <w:szCs w:val="24"/>
        </w:rPr>
        <w:t>m</w:t>
      </w:r>
      <w:r w:rsidRPr="00CE79C2">
        <w:rPr>
          <w:rFonts w:eastAsia="Cambria"/>
          <w:b/>
          <w:color w:val="000000" w:themeColor="text1"/>
          <w:spacing w:val="2"/>
          <w:w w:val="103"/>
          <w:sz w:val="24"/>
          <w:szCs w:val="24"/>
        </w:rPr>
        <w:t>u</w:t>
      </w:r>
      <w:r w:rsidRPr="00CE79C2">
        <w:rPr>
          <w:rFonts w:eastAsia="Cambria"/>
          <w:b/>
          <w:color w:val="000000" w:themeColor="text1"/>
          <w:w w:val="103"/>
          <w:sz w:val="24"/>
          <w:szCs w:val="24"/>
        </w:rPr>
        <w:t>n</w:t>
      </w:r>
      <w:r w:rsidRPr="00CE79C2">
        <w:rPr>
          <w:rFonts w:eastAsia="Cambria"/>
          <w:b/>
          <w:color w:val="000000" w:themeColor="text1"/>
          <w:spacing w:val="4"/>
          <w:w w:val="103"/>
          <w:sz w:val="24"/>
          <w:szCs w:val="24"/>
        </w:rPr>
        <w:t>e</w:t>
      </w:r>
      <w:r w:rsidRPr="00CE79C2">
        <w:rPr>
          <w:rFonts w:eastAsia="Cambria"/>
          <w:b/>
          <w:color w:val="000000" w:themeColor="text1"/>
          <w:spacing w:val="-2"/>
          <w:w w:val="103"/>
          <w:sz w:val="24"/>
          <w:szCs w:val="24"/>
        </w:rPr>
        <w:t>r</w:t>
      </w:r>
      <w:r w:rsidRPr="00CE79C2">
        <w:rPr>
          <w:rFonts w:eastAsia="Cambria"/>
          <w:b/>
          <w:color w:val="000000" w:themeColor="text1"/>
          <w:spacing w:val="2"/>
          <w:w w:val="103"/>
          <w:sz w:val="24"/>
          <w:szCs w:val="24"/>
        </w:rPr>
        <w:t>a</w:t>
      </w:r>
      <w:r w:rsidRPr="00CE79C2">
        <w:rPr>
          <w:rFonts w:eastAsia="Cambria"/>
          <w:b/>
          <w:color w:val="000000" w:themeColor="text1"/>
          <w:w w:val="103"/>
          <w:sz w:val="24"/>
          <w:szCs w:val="24"/>
        </w:rPr>
        <w:t>t</w:t>
      </w:r>
      <w:r w:rsidRPr="00CE79C2">
        <w:rPr>
          <w:rFonts w:eastAsia="Cambria"/>
          <w:b/>
          <w:color w:val="000000" w:themeColor="text1"/>
          <w:spacing w:val="-3"/>
          <w:w w:val="103"/>
          <w:sz w:val="24"/>
          <w:szCs w:val="24"/>
        </w:rPr>
        <w:t>i</w:t>
      </w:r>
      <w:r w:rsidRPr="00CE79C2">
        <w:rPr>
          <w:rFonts w:eastAsia="Cambria"/>
          <w:b/>
          <w:color w:val="000000" w:themeColor="text1"/>
          <w:spacing w:val="1"/>
          <w:w w:val="103"/>
          <w:sz w:val="24"/>
          <w:szCs w:val="24"/>
        </w:rPr>
        <w:t>o</w:t>
      </w:r>
      <w:r w:rsidRPr="00CE79C2">
        <w:rPr>
          <w:rFonts w:eastAsia="Cambria"/>
          <w:b/>
          <w:color w:val="000000" w:themeColor="text1"/>
          <w:spacing w:val="3"/>
          <w:w w:val="103"/>
          <w:sz w:val="24"/>
          <w:szCs w:val="24"/>
        </w:rPr>
        <w:t>n</w:t>
      </w:r>
      <w:r w:rsidRPr="00CE79C2">
        <w:rPr>
          <w:rFonts w:eastAsia="Cambria"/>
          <w:b/>
          <w:color w:val="000000" w:themeColor="text1"/>
          <w:spacing w:val="2"/>
          <w:w w:val="103"/>
          <w:sz w:val="24"/>
          <w:szCs w:val="24"/>
        </w:rPr>
        <w:t>/</w:t>
      </w:r>
      <w:r w:rsidRPr="00CE79C2">
        <w:rPr>
          <w:rFonts w:eastAsia="Cambria"/>
          <w:b/>
          <w:color w:val="000000" w:themeColor="text1"/>
          <w:w w:val="103"/>
          <w:sz w:val="24"/>
          <w:szCs w:val="24"/>
        </w:rPr>
        <w:t>C</w:t>
      </w:r>
      <w:r w:rsidRPr="00CE79C2">
        <w:rPr>
          <w:rFonts w:eastAsia="Cambria"/>
          <w:b/>
          <w:color w:val="000000" w:themeColor="text1"/>
          <w:spacing w:val="9"/>
          <w:w w:val="103"/>
          <w:sz w:val="24"/>
          <w:szCs w:val="24"/>
        </w:rPr>
        <w:t>o</w:t>
      </w:r>
      <w:r w:rsidRPr="00CE79C2">
        <w:rPr>
          <w:rFonts w:eastAsia="Cambria"/>
          <w:b/>
          <w:color w:val="000000" w:themeColor="text1"/>
          <w:spacing w:val="-3"/>
          <w:w w:val="103"/>
          <w:sz w:val="24"/>
          <w:szCs w:val="24"/>
        </w:rPr>
        <w:t>m</w:t>
      </w:r>
      <w:r w:rsidRPr="00CE79C2">
        <w:rPr>
          <w:rFonts w:eastAsia="Cambria"/>
          <w:b/>
          <w:color w:val="000000" w:themeColor="text1"/>
          <w:spacing w:val="2"/>
          <w:w w:val="103"/>
          <w:sz w:val="24"/>
          <w:szCs w:val="24"/>
        </w:rPr>
        <w:t>p</w:t>
      </w:r>
      <w:r w:rsidRPr="00CE79C2">
        <w:rPr>
          <w:rFonts w:eastAsia="Cambria"/>
          <w:b/>
          <w:color w:val="000000" w:themeColor="text1"/>
          <w:spacing w:val="3"/>
          <w:w w:val="103"/>
          <w:sz w:val="24"/>
          <w:szCs w:val="24"/>
        </w:rPr>
        <w:t>e</w:t>
      </w:r>
      <w:r w:rsidRPr="00CE79C2">
        <w:rPr>
          <w:rFonts w:eastAsia="Cambria"/>
          <w:b/>
          <w:color w:val="000000" w:themeColor="text1"/>
          <w:w w:val="103"/>
          <w:sz w:val="24"/>
          <w:szCs w:val="24"/>
        </w:rPr>
        <w:t>ns</w:t>
      </w:r>
      <w:r w:rsidRPr="00CE79C2">
        <w:rPr>
          <w:rFonts w:eastAsia="Cambria"/>
          <w:b/>
          <w:color w:val="000000" w:themeColor="text1"/>
          <w:spacing w:val="2"/>
          <w:w w:val="103"/>
          <w:sz w:val="24"/>
          <w:szCs w:val="24"/>
        </w:rPr>
        <w:t>a</w:t>
      </w:r>
      <w:r w:rsidRPr="00CE79C2">
        <w:rPr>
          <w:rFonts w:eastAsia="Cambria"/>
          <w:b/>
          <w:color w:val="000000" w:themeColor="text1"/>
          <w:w w:val="103"/>
          <w:sz w:val="24"/>
          <w:szCs w:val="24"/>
        </w:rPr>
        <w:t>t</w:t>
      </w:r>
      <w:r w:rsidRPr="00CE79C2">
        <w:rPr>
          <w:rFonts w:eastAsia="Cambria"/>
          <w:b/>
          <w:color w:val="000000" w:themeColor="text1"/>
          <w:spacing w:val="-3"/>
          <w:w w:val="103"/>
          <w:sz w:val="24"/>
          <w:szCs w:val="24"/>
        </w:rPr>
        <w:t>i</w:t>
      </w:r>
      <w:r w:rsidR="004750C0" w:rsidRPr="00CE79C2">
        <w:rPr>
          <w:rFonts w:eastAsia="Cambria"/>
          <w:b/>
          <w:color w:val="000000" w:themeColor="text1"/>
          <w:spacing w:val="1"/>
          <w:w w:val="103"/>
          <w:sz w:val="24"/>
          <w:szCs w:val="24"/>
        </w:rPr>
        <w:t>o</w:t>
      </w:r>
      <w:r w:rsidRPr="00CE79C2">
        <w:rPr>
          <w:rFonts w:eastAsia="Cambria"/>
          <w:b/>
          <w:color w:val="000000" w:themeColor="text1"/>
          <w:w w:val="103"/>
          <w:sz w:val="24"/>
          <w:szCs w:val="24"/>
        </w:rPr>
        <w:t>n</w:t>
      </w:r>
    </w:p>
    <w:p w14:paraId="766A1F6E" w14:textId="77777777" w:rsidR="00CA58A7" w:rsidRPr="00CE79C2" w:rsidRDefault="00CA58A7" w:rsidP="004750C0">
      <w:pPr>
        <w:jc w:val="both"/>
        <w:rPr>
          <w:rFonts w:eastAsia="Cambria"/>
          <w:color w:val="000000" w:themeColor="text1"/>
          <w:sz w:val="24"/>
          <w:szCs w:val="24"/>
        </w:rPr>
      </w:pPr>
    </w:p>
    <w:p w14:paraId="6F353889" w14:textId="5BE5EFB0" w:rsidR="007E0AB5" w:rsidRDefault="00CA58A7" w:rsidP="00CA58A7">
      <w:pPr>
        <w:spacing w:before="11" w:line="249" w:lineRule="auto"/>
        <w:rPr>
          <w:rFonts w:eastAsia="Cambria"/>
          <w:color w:val="000000" w:themeColor="text1"/>
          <w:sz w:val="24"/>
          <w:szCs w:val="24"/>
        </w:rPr>
      </w:pPr>
      <w:r w:rsidRPr="00CA58A7">
        <w:rPr>
          <w:rFonts w:eastAsia="Cambria"/>
          <w:color w:val="000000" w:themeColor="text1"/>
          <w:sz w:val="24"/>
          <w:szCs w:val="24"/>
        </w:rPr>
        <w:t>We are very grateful for your participation. However, you will not receive compensation</w:t>
      </w:r>
      <w:r>
        <w:rPr>
          <w:rFonts w:eastAsia="Cambria"/>
          <w:color w:val="000000" w:themeColor="text1"/>
          <w:sz w:val="24"/>
          <w:szCs w:val="24"/>
        </w:rPr>
        <w:t xml:space="preserve"> </w:t>
      </w:r>
      <w:r w:rsidRPr="00CA58A7">
        <w:rPr>
          <w:rFonts w:eastAsia="Cambria"/>
          <w:color w:val="000000" w:themeColor="text1"/>
          <w:sz w:val="24"/>
          <w:szCs w:val="24"/>
        </w:rPr>
        <w:t>of any kind for participating in this project.</w:t>
      </w:r>
    </w:p>
    <w:p w14:paraId="1F292CC6" w14:textId="77777777" w:rsidR="00CA58A7" w:rsidRPr="00CE79C2" w:rsidRDefault="00CA58A7" w:rsidP="00CA58A7">
      <w:pPr>
        <w:spacing w:before="11" w:line="249" w:lineRule="auto"/>
        <w:rPr>
          <w:rFonts w:eastAsia="Cambria"/>
          <w:color w:val="000000" w:themeColor="text1"/>
          <w:sz w:val="24"/>
          <w:szCs w:val="24"/>
        </w:rPr>
      </w:pPr>
    </w:p>
    <w:p w14:paraId="6774ECDD" w14:textId="6044BA11" w:rsidR="00384FA0" w:rsidRDefault="00384FA0" w:rsidP="004750C0">
      <w:pPr>
        <w:jc w:val="both"/>
        <w:rPr>
          <w:rFonts w:eastAsia="Cambria"/>
          <w:b/>
          <w:color w:val="000000" w:themeColor="text1"/>
          <w:w w:val="103"/>
          <w:sz w:val="24"/>
          <w:szCs w:val="24"/>
        </w:rPr>
      </w:pPr>
      <w:r w:rsidRPr="00CE79C2">
        <w:rPr>
          <w:rFonts w:eastAsia="Cambria"/>
          <w:b/>
          <w:color w:val="000000" w:themeColor="text1"/>
          <w:sz w:val="24"/>
          <w:szCs w:val="24"/>
        </w:rPr>
        <w:t>C</w:t>
      </w:r>
      <w:r w:rsidRPr="00CE79C2">
        <w:rPr>
          <w:rFonts w:eastAsia="Cambria"/>
          <w:b/>
          <w:color w:val="000000" w:themeColor="text1"/>
          <w:spacing w:val="2"/>
          <w:sz w:val="24"/>
          <w:szCs w:val="24"/>
        </w:rPr>
        <w:t>o</w:t>
      </w:r>
      <w:r w:rsidRPr="00CE79C2">
        <w:rPr>
          <w:rFonts w:eastAsia="Cambria"/>
          <w:b/>
          <w:color w:val="000000" w:themeColor="text1"/>
          <w:sz w:val="24"/>
          <w:szCs w:val="24"/>
        </w:rPr>
        <w:t>nt</w:t>
      </w:r>
      <w:r w:rsidRPr="00CE79C2">
        <w:rPr>
          <w:rFonts w:eastAsia="Cambria"/>
          <w:b/>
          <w:color w:val="000000" w:themeColor="text1"/>
          <w:spacing w:val="2"/>
          <w:sz w:val="24"/>
          <w:szCs w:val="24"/>
        </w:rPr>
        <w:t>a</w:t>
      </w:r>
      <w:r w:rsidRPr="00CE79C2">
        <w:rPr>
          <w:rFonts w:eastAsia="Cambria"/>
          <w:b/>
          <w:color w:val="000000" w:themeColor="text1"/>
          <w:spacing w:val="-3"/>
          <w:sz w:val="24"/>
          <w:szCs w:val="24"/>
        </w:rPr>
        <w:t>c</w:t>
      </w:r>
      <w:r w:rsidRPr="00CE79C2">
        <w:rPr>
          <w:rFonts w:eastAsia="Cambria"/>
          <w:b/>
          <w:color w:val="000000" w:themeColor="text1"/>
          <w:sz w:val="24"/>
          <w:szCs w:val="24"/>
        </w:rPr>
        <w:t>t</w:t>
      </w:r>
      <w:r w:rsidRPr="00CE79C2">
        <w:rPr>
          <w:rFonts w:eastAsia="Cambria"/>
          <w:b/>
          <w:color w:val="000000" w:themeColor="text1"/>
          <w:spacing w:val="23"/>
          <w:sz w:val="24"/>
          <w:szCs w:val="24"/>
        </w:rPr>
        <w:t xml:space="preserve"> </w:t>
      </w:r>
      <w:r w:rsidRPr="00CE79C2">
        <w:rPr>
          <w:rFonts w:eastAsia="Cambria"/>
          <w:b/>
          <w:color w:val="000000" w:themeColor="text1"/>
          <w:spacing w:val="1"/>
          <w:sz w:val="24"/>
          <w:szCs w:val="24"/>
        </w:rPr>
        <w:t>f</w:t>
      </w:r>
      <w:r w:rsidRPr="00CE79C2">
        <w:rPr>
          <w:rFonts w:eastAsia="Cambria"/>
          <w:b/>
          <w:color w:val="000000" w:themeColor="text1"/>
          <w:spacing w:val="8"/>
          <w:sz w:val="24"/>
          <w:szCs w:val="24"/>
        </w:rPr>
        <w:t>o</w:t>
      </w:r>
      <w:r w:rsidRPr="00CE79C2">
        <w:rPr>
          <w:rFonts w:eastAsia="Cambria"/>
          <w:b/>
          <w:color w:val="000000" w:themeColor="text1"/>
          <w:sz w:val="24"/>
          <w:szCs w:val="24"/>
        </w:rPr>
        <w:t>r</w:t>
      </w:r>
      <w:r w:rsidRPr="00CE79C2">
        <w:rPr>
          <w:rFonts w:eastAsia="Cambria"/>
          <w:b/>
          <w:color w:val="000000" w:themeColor="text1"/>
          <w:spacing w:val="7"/>
          <w:sz w:val="24"/>
          <w:szCs w:val="24"/>
        </w:rPr>
        <w:t xml:space="preserve"> </w:t>
      </w:r>
      <w:r w:rsidRPr="00CE79C2">
        <w:rPr>
          <w:rFonts w:eastAsia="Cambria"/>
          <w:b/>
          <w:color w:val="000000" w:themeColor="text1"/>
          <w:spacing w:val="-3"/>
          <w:sz w:val="24"/>
          <w:szCs w:val="24"/>
        </w:rPr>
        <w:t>i</w:t>
      </w:r>
      <w:r w:rsidRPr="00CE79C2">
        <w:rPr>
          <w:rFonts w:eastAsia="Cambria"/>
          <w:b/>
          <w:color w:val="000000" w:themeColor="text1"/>
          <w:sz w:val="24"/>
          <w:szCs w:val="24"/>
        </w:rPr>
        <w:t>n</w:t>
      </w:r>
      <w:r w:rsidRPr="00CE79C2">
        <w:rPr>
          <w:rFonts w:eastAsia="Cambria"/>
          <w:b/>
          <w:color w:val="000000" w:themeColor="text1"/>
          <w:spacing w:val="2"/>
          <w:sz w:val="24"/>
          <w:szCs w:val="24"/>
        </w:rPr>
        <w:t>f</w:t>
      </w:r>
      <w:r w:rsidRPr="00CE79C2">
        <w:rPr>
          <w:rFonts w:eastAsia="Cambria"/>
          <w:b/>
          <w:color w:val="000000" w:themeColor="text1"/>
          <w:spacing w:val="8"/>
          <w:sz w:val="24"/>
          <w:szCs w:val="24"/>
        </w:rPr>
        <w:t>o</w:t>
      </w:r>
      <w:r w:rsidRPr="00CE79C2">
        <w:rPr>
          <w:rFonts w:eastAsia="Cambria"/>
          <w:b/>
          <w:color w:val="000000" w:themeColor="text1"/>
          <w:spacing w:val="-2"/>
          <w:sz w:val="24"/>
          <w:szCs w:val="24"/>
        </w:rPr>
        <w:t>r</w:t>
      </w:r>
      <w:r w:rsidRPr="00CE79C2">
        <w:rPr>
          <w:rFonts w:eastAsia="Cambria"/>
          <w:b/>
          <w:color w:val="000000" w:themeColor="text1"/>
          <w:spacing w:val="-3"/>
          <w:sz w:val="24"/>
          <w:szCs w:val="24"/>
        </w:rPr>
        <w:t>m</w:t>
      </w:r>
      <w:r w:rsidRPr="00CE79C2">
        <w:rPr>
          <w:rFonts w:eastAsia="Cambria"/>
          <w:b/>
          <w:color w:val="000000" w:themeColor="text1"/>
          <w:spacing w:val="2"/>
          <w:sz w:val="24"/>
          <w:szCs w:val="24"/>
        </w:rPr>
        <w:t>a</w:t>
      </w:r>
      <w:r w:rsidRPr="00CE79C2">
        <w:rPr>
          <w:rFonts w:eastAsia="Cambria"/>
          <w:b/>
          <w:color w:val="000000" w:themeColor="text1"/>
          <w:spacing w:val="7"/>
          <w:sz w:val="24"/>
          <w:szCs w:val="24"/>
        </w:rPr>
        <w:t>t</w:t>
      </w:r>
      <w:r w:rsidRPr="00CE79C2">
        <w:rPr>
          <w:rFonts w:eastAsia="Cambria"/>
          <w:b/>
          <w:color w:val="000000" w:themeColor="text1"/>
          <w:spacing w:val="-3"/>
          <w:sz w:val="24"/>
          <w:szCs w:val="24"/>
        </w:rPr>
        <w:t>i</w:t>
      </w:r>
      <w:r w:rsidRPr="00CE79C2">
        <w:rPr>
          <w:rFonts w:eastAsia="Cambria"/>
          <w:b/>
          <w:color w:val="000000" w:themeColor="text1"/>
          <w:spacing w:val="1"/>
          <w:sz w:val="24"/>
          <w:szCs w:val="24"/>
        </w:rPr>
        <w:t>o</w:t>
      </w:r>
      <w:r w:rsidRPr="00CE79C2">
        <w:rPr>
          <w:rFonts w:eastAsia="Cambria"/>
          <w:b/>
          <w:color w:val="000000" w:themeColor="text1"/>
          <w:sz w:val="24"/>
          <w:szCs w:val="24"/>
        </w:rPr>
        <w:t>n</w:t>
      </w:r>
      <w:r w:rsidRPr="00CE79C2">
        <w:rPr>
          <w:rFonts w:eastAsia="Cambria"/>
          <w:b/>
          <w:color w:val="000000" w:themeColor="text1"/>
          <w:spacing w:val="38"/>
          <w:sz w:val="24"/>
          <w:szCs w:val="24"/>
        </w:rPr>
        <w:t xml:space="preserve"> </w:t>
      </w:r>
      <w:r w:rsidRPr="00CE79C2">
        <w:rPr>
          <w:rFonts w:eastAsia="Cambria"/>
          <w:b/>
          <w:color w:val="000000" w:themeColor="text1"/>
          <w:spacing w:val="2"/>
          <w:sz w:val="24"/>
          <w:szCs w:val="24"/>
        </w:rPr>
        <w:t>a</w:t>
      </w:r>
      <w:r w:rsidRPr="00CE79C2">
        <w:rPr>
          <w:rFonts w:eastAsia="Cambria"/>
          <w:b/>
          <w:color w:val="000000" w:themeColor="text1"/>
          <w:spacing w:val="3"/>
          <w:sz w:val="24"/>
          <w:szCs w:val="24"/>
        </w:rPr>
        <w:t>b</w:t>
      </w:r>
      <w:r w:rsidRPr="00CE79C2">
        <w:rPr>
          <w:rFonts w:eastAsia="Cambria"/>
          <w:b/>
          <w:color w:val="000000" w:themeColor="text1"/>
          <w:spacing w:val="1"/>
          <w:sz w:val="24"/>
          <w:szCs w:val="24"/>
        </w:rPr>
        <w:t>o</w:t>
      </w:r>
      <w:r w:rsidRPr="00CE79C2">
        <w:rPr>
          <w:rFonts w:eastAsia="Cambria"/>
          <w:b/>
          <w:color w:val="000000" w:themeColor="text1"/>
          <w:spacing w:val="2"/>
          <w:sz w:val="24"/>
          <w:szCs w:val="24"/>
        </w:rPr>
        <w:t>u</w:t>
      </w:r>
      <w:r w:rsidRPr="00CE79C2">
        <w:rPr>
          <w:rFonts w:eastAsia="Cambria"/>
          <w:b/>
          <w:color w:val="000000" w:themeColor="text1"/>
          <w:sz w:val="24"/>
          <w:szCs w:val="24"/>
        </w:rPr>
        <w:t>t</w:t>
      </w:r>
      <w:r w:rsidRPr="00CE79C2">
        <w:rPr>
          <w:rFonts w:eastAsia="Cambria"/>
          <w:b/>
          <w:color w:val="000000" w:themeColor="text1"/>
          <w:spacing w:val="17"/>
          <w:sz w:val="24"/>
          <w:szCs w:val="24"/>
        </w:rPr>
        <w:t xml:space="preserve"> </w:t>
      </w:r>
      <w:r w:rsidRPr="00CE79C2">
        <w:rPr>
          <w:rFonts w:eastAsia="Cambria"/>
          <w:b/>
          <w:color w:val="000000" w:themeColor="text1"/>
          <w:sz w:val="24"/>
          <w:szCs w:val="24"/>
        </w:rPr>
        <w:t>t</w:t>
      </w:r>
      <w:r w:rsidRPr="00CE79C2">
        <w:rPr>
          <w:rFonts w:eastAsia="Cambria"/>
          <w:b/>
          <w:color w:val="000000" w:themeColor="text1"/>
          <w:spacing w:val="2"/>
          <w:sz w:val="24"/>
          <w:szCs w:val="24"/>
        </w:rPr>
        <w:t>h</w:t>
      </w:r>
      <w:r w:rsidRPr="00CE79C2">
        <w:rPr>
          <w:rFonts w:eastAsia="Cambria"/>
          <w:b/>
          <w:color w:val="000000" w:themeColor="text1"/>
          <w:sz w:val="24"/>
          <w:szCs w:val="24"/>
        </w:rPr>
        <w:t>e</w:t>
      </w:r>
      <w:r w:rsidRPr="00CE79C2">
        <w:rPr>
          <w:rFonts w:eastAsia="Cambria"/>
          <w:b/>
          <w:color w:val="000000" w:themeColor="text1"/>
          <w:spacing w:val="20"/>
          <w:sz w:val="24"/>
          <w:szCs w:val="24"/>
        </w:rPr>
        <w:t xml:space="preserve"> </w:t>
      </w:r>
      <w:proofErr w:type="gramStart"/>
      <w:r w:rsidRPr="00CE79C2">
        <w:rPr>
          <w:rFonts w:eastAsia="Cambria"/>
          <w:b/>
          <w:color w:val="000000" w:themeColor="text1"/>
          <w:spacing w:val="-1"/>
          <w:w w:val="103"/>
          <w:sz w:val="24"/>
          <w:szCs w:val="24"/>
        </w:rPr>
        <w:t>s</w:t>
      </w:r>
      <w:r w:rsidRPr="00CE79C2">
        <w:rPr>
          <w:rFonts w:eastAsia="Cambria"/>
          <w:b/>
          <w:color w:val="000000" w:themeColor="text1"/>
          <w:w w:val="103"/>
          <w:sz w:val="24"/>
          <w:szCs w:val="24"/>
        </w:rPr>
        <w:t>t</w:t>
      </w:r>
      <w:r w:rsidRPr="00CE79C2">
        <w:rPr>
          <w:rFonts w:eastAsia="Cambria"/>
          <w:b/>
          <w:color w:val="000000" w:themeColor="text1"/>
          <w:spacing w:val="2"/>
          <w:w w:val="103"/>
          <w:sz w:val="24"/>
          <w:szCs w:val="24"/>
        </w:rPr>
        <w:t>ud</w:t>
      </w:r>
      <w:r w:rsidRPr="00CE79C2">
        <w:rPr>
          <w:rFonts w:eastAsia="Cambria"/>
          <w:b/>
          <w:color w:val="000000" w:themeColor="text1"/>
          <w:w w:val="103"/>
          <w:sz w:val="24"/>
          <w:szCs w:val="24"/>
        </w:rPr>
        <w:t>y</w:t>
      </w:r>
      <w:proofErr w:type="gramEnd"/>
    </w:p>
    <w:p w14:paraId="47A308CC" w14:textId="77777777" w:rsidR="00CA58A7" w:rsidRPr="00CE79C2" w:rsidRDefault="00CA58A7" w:rsidP="004750C0">
      <w:pPr>
        <w:jc w:val="both"/>
        <w:rPr>
          <w:rFonts w:eastAsia="Cambria"/>
          <w:color w:val="000000" w:themeColor="text1"/>
          <w:sz w:val="24"/>
          <w:szCs w:val="24"/>
        </w:rPr>
      </w:pPr>
    </w:p>
    <w:p w14:paraId="0BAFCFED" w14:textId="4FA1A341" w:rsidR="004750C0" w:rsidRPr="00CE79C2" w:rsidRDefault="00384FA0" w:rsidP="00CE79C2">
      <w:pPr>
        <w:tabs>
          <w:tab w:val="left" w:pos="2835"/>
        </w:tabs>
        <w:rPr>
          <w:rFonts w:eastAsia="Cambria"/>
          <w:color w:val="000000" w:themeColor="text1"/>
          <w:w w:val="103"/>
          <w:sz w:val="24"/>
          <w:szCs w:val="24"/>
        </w:rPr>
      </w:pPr>
      <w:r w:rsidRPr="00CE79C2">
        <w:rPr>
          <w:rFonts w:eastAsia="Cambria"/>
          <w:color w:val="000000" w:themeColor="text1"/>
          <w:spacing w:val="2"/>
          <w:sz w:val="24"/>
          <w:szCs w:val="24"/>
        </w:rPr>
        <w:t>I</w:t>
      </w:r>
      <w:r w:rsidRPr="00CE79C2">
        <w:rPr>
          <w:rFonts w:eastAsia="Cambria"/>
          <w:color w:val="000000" w:themeColor="text1"/>
          <w:sz w:val="24"/>
          <w:szCs w:val="24"/>
        </w:rPr>
        <w:t>f</w:t>
      </w:r>
      <w:r w:rsidRPr="00CE79C2">
        <w:rPr>
          <w:rFonts w:eastAsia="Cambria"/>
          <w:color w:val="000000" w:themeColor="text1"/>
          <w:spacing w:val="4"/>
          <w:sz w:val="24"/>
          <w:szCs w:val="24"/>
        </w:rPr>
        <w:t xml:space="preserve"> </w:t>
      </w:r>
      <w:r w:rsidRPr="00CE79C2">
        <w:rPr>
          <w:rFonts w:eastAsia="Cambria"/>
          <w:color w:val="000000" w:themeColor="text1"/>
          <w:spacing w:val="2"/>
          <w:sz w:val="24"/>
          <w:szCs w:val="24"/>
        </w:rPr>
        <w:t>y</w:t>
      </w:r>
      <w:r w:rsidRPr="00CE79C2">
        <w:rPr>
          <w:rFonts w:eastAsia="Cambria"/>
          <w:color w:val="000000" w:themeColor="text1"/>
          <w:spacing w:val="3"/>
          <w:sz w:val="24"/>
          <w:szCs w:val="24"/>
        </w:rPr>
        <w:t>o</w:t>
      </w:r>
      <w:r w:rsidRPr="00CE79C2">
        <w:rPr>
          <w:rFonts w:eastAsia="Cambria"/>
          <w:color w:val="000000" w:themeColor="text1"/>
          <w:sz w:val="24"/>
          <w:szCs w:val="24"/>
        </w:rPr>
        <w:t>u</w:t>
      </w:r>
      <w:r w:rsidRPr="00CE79C2">
        <w:rPr>
          <w:rFonts w:eastAsia="Cambria"/>
          <w:color w:val="000000" w:themeColor="text1"/>
          <w:spacing w:val="9"/>
          <w:sz w:val="24"/>
          <w:szCs w:val="24"/>
        </w:rPr>
        <w:t xml:space="preserve"> </w:t>
      </w:r>
      <w:r w:rsidRPr="00CE79C2">
        <w:rPr>
          <w:rFonts w:eastAsia="Cambria"/>
          <w:color w:val="000000" w:themeColor="text1"/>
          <w:spacing w:val="-2"/>
          <w:sz w:val="24"/>
          <w:szCs w:val="24"/>
        </w:rPr>
        <w:t>h</w:t>
      </w:r>
      <w:r w:rsidRPr="00CE79C2">
        <w:rPr>
          <w:rFonts w:eastAsia="Cambria"/>
          <w:color w:val="000000" w:themeColor="text1"/>
          <w:spacing w:val="-1"/>
          <w:sz w:val="24"/>
          <w:szCs w:val="24"/>
        </w:rPr>
        <w:t>a</w:t>
      </w:r>
      <w:r w:rsidRPr="00CE79C2">
        <w:rPr>
          <w:rFonts w:eastAsia="Cambria"/>
          <w:color w:val="000000" w:themeColor="text1"/>
          <w:spacing w:val="2"/>
          <w:sz w:val="24"/>
          <w:szCs w:val="24"/>
        </w:rPr>
        <w:t>v</w:t>
      </w:r>
      <w:r w:rsidRPr="00CE79C2">
        <w:rPr>
          <w:rFonts w:eastAsia="Cambria"/>
          <w:color w:val="000000" w:themeColor="text1"/>
          <w:sz w:val="24"/>
          <w:szCs w:val="24"/>
        </w:rPr>
        <w:t>e</w:t>
      </w:r>
      <w:r w:rsidRPr="00CE79C2">
        <w:rPr>
          <w:rFonts w:eastAsia="Cambria"/>
          <w:color w:val="000000" w:themeColor="text1"/>
          <w:spacing w:val="20"/>
          <w:sz w:val="24"/>
          <w:szCs w:val="24"/>
        </w:rPr>
        <w:t xml:space="preserve"> </w:t>
      </w:r>
      <w:r w:rsidRPr="00CE79C2">
        <w:rPr>
          <w:rFonts w:eastAsia="Cambria"/>
          <w:color w:val="000000" w:themeColor="text1"/>
          <w:spacing w:val="-1"/>
          <w:sz w:val="24"/>
          <w:szCs w:val="24"/>
        </w:rPr>
        <w:t>a</w:t>
      </w:r>
      <w:r w:rsidRPr="00CE79C2">
        <w:rPr>
          <w:rFonts w:eastAsia="Cambria"/>
          <w:color w:val="000000" w:themeColor="text1"/>
          <w:spacing w:val="-3"/>
          <w:sz w:val="24"/>
          <w:szCs w:val="24"/>
        </w:rPr>
        <w:t>n</w:t>
      </w:r>
      <w:r w:rsidRPr="00CE79C2">
        <w:rPr>
          <w:rFonts w:eastAsia="Cambria"/>
          <w:color w:val="000000" w:themeColor="text1"/>
          <w:sz w:val="24"/>
          <w:szCs w:val="24"/>
        </w:rPr>
        <w:t>y</w:t>
      </w:r>
      <w:r w:rsidRPr="00CE79C2">
        <w:rPr>
          <w:rFonts w:eastAsia="Cambria"/>
          <w:color w:val="000000" w:themeColor="text1"/>
          <w:spacing w:val="20"/>
          <w:sz w:val="24"/>
          <w:szCs w:val="24"/>
        </w:rPr>
        <w:t xml:space="preserve"> </w:t>
      </w:r>
      <w:r w:rsidRPr="00CE79C2">
        <w:rPr>
          <w:rFonts w:eastAsia="Cambria"/>
          <w:color w:val="000000" w:themeColor="text1"/>
          <w:sz w:val="24"/>
          <w:szCs w:val="24"/>
        </w:rPr>
        <w:t>q</w:t>
      </w:r>
      <w:r w:rsidRPr="00CE79C2">
        <w:rPr>
          <w:rFonts w:eastAsia="Cambria"/>
          <w:color w:val="000000" w:themeColor="text1"/>
          <w:spacing w:val="-2"/>
          <w:sz w:val="24"/>
          <w:szCs w:val="24"/>
        </w:rPr>
        <w:t>u</w:t>
      </w:r>
      <w:r w:rsidRPr="00CE79C2">
        <w:rPr>
          <w:rFonts w:eastAsia="Cambria"/>
          <w:color w:val="000000" w:themeColor="text1"/>
          <w:spacing w:val="6"/>
          <w:sz w:val="24"/>
          <w:szCs w:val="24"/>
        </w:rPr>
        <w:t>e</w:t>
      </w:r>
      <w:r w:rsidRPr="00CE79C2">
        <w:rPr>
          <w:rFonts w:eastAsia="Cambria"/>
          <w:color w:val="000000" w:themeColor="text1"/>
          <w:spacing w:val="-1"/>
          <w:sz w:val="24"/>
          <w:szCs w:val="24"/>
        </w:rPr>
        <w:t>sti</w:t>
      </w:r>
      <w:r w:rsidRPr="00CE79C2">
        <w:rPr>
          <w:rFonts w:eastAsia="Cambria"/>
          <w:color w:val="000000" w:themeColor="text1"/>
          <w:spacing w:val="11"/>
          <w:sz w:val="24"/>
          <w:szCs w:val="24"/>
        </w:rPr>
        <w:t>o</w:t>
      </w:r>
      <w:r w:rsidRPr="00CE79C2">
        <w:rPr>
          <w:rFonts w:eastAsia="Cambria"/>
          <w:color w:val="000000" w:themeColor="text1"/>
          <w:spacing w:val="-3"/>
          <w:sz w:val="24"/>
          <w:szCs w:val="24"/>
        </w:rPr>
        <w:t>n</w:t>
      </w:r>
      <w:r w:rsidRPr="00CE79C2">
        <w:rPr>
          <w:rFonts w:eastAsia="Cambria"/>
          <w:color w:val="000000" w:themeColor="text1"/>
          <w:sz w:val="24"/>
          <w:szCs w:val="24"/>
        </w:rPr>
        <w:t>s</w:t>
      </w:r>
      <w:r w:rsidRPr="00CE79C2">
        <w:rPr>
          <w:rFonts w:eastAsia="Cambria"/>
          <w:color w:val="000000" w:themeColor="text1"/>
          <w:spacing w:val="27"/>
          <w:sz w:val="24"/>
          <w:szCs w:val="24"/>
        </w:rPr>
        <w:t xml:space="preserve"> </w:t>
      </w:r>
      <w:r w:rsidRPr="00CE79C2">
        <w:rPr>
          <w:rFonts w:eastAsia="Cambria"/>
          <w:color w:val="000000" w:themeColor="text1"/>
          <w:spacing w:val="3"/>
          <w:sz w:val="24"/>
          <w:szCs w:val="24"/>
        </w:rPr>
        <w:t>o</w:t>
      </w:r>
      <w:r w:rsidRPr="00CE79C2">
        <w:rPr>
          <w:rFonts w:eastAsia="Cambria"/>
          <w:color w:val="000000" w:themeColor="text1"/>
          <w:sz w:val="24"/>
          <w:szCs w:val="24"/>
        </w:rPr>
        <w:t>r</w:t>
      </w:r>
      <w:r w:rsidRPr="00CE79C2">
        <w:rPr>
          <w:rFonts w:eastAsia="Cambria"/>
          <w:color w:val="000000" w:themeColor="text1"/>
          <w:spacing w:val="15"/>
          <w:sz w:val="24"/>
          <w:szCs w:val="24"/>
        </w:rPr>
        <w:t xml:space="preserve"> </w:t>
      </w:r>
      <w:r w:rsidRPr="00CE79C2">
        <w:rPr>
          <w:rFonts w:eastAsia="Cambria"/>
          <w:color w:val="000000" w:themeColor="text1"/>
          <w:spacing w:val="-2"/>
          <w:sz w:val="24"/>
          <w:szCs w:val="24"/>
        </w:rPr>
        <w:t>d</w:t>
      </w:r>
      <w:r w:rsidRPr="00CE79C2">
        <w:rPr>
          <w:rFonts w:eastAsia="Cambria"/>
          <w:color w:val="000000" w:themeColor="text1"/>
          <w:spacing w:val="-1"/>
          <w:sz w:val="24"/>
          <w:szCs w:val="24"/>
        </w:rPr>
        <w:t>esi</w:t>
      </w:r>
      <w:r w:rsidRPr="00CE79C2">
        <w:rPr>
          <w:rFonts w:eastAsia="Cambria"/>
          <w:color w:val="000000" w:themeColor="text1"/>
          <w:spacing w:val="2"/>
          <w:sz w:val="24"/>
          <w:szCs w:val="24"/>
        </w:rPr>
        <w:t>r</w:t>
      </w:r>
      <w:r w:rsidRPr="00CE79C2">
        <w:rPr>
          <w:rFonts w:eastAsia="Cambria"/>
          <w:color w:val="000000" w:themeColor="text1"/>
          <w:sz w:val="24"/>
          <w:szCs w:val="24"/>
        </w:rPr>
        <w:t>e</w:t>
      </w:r>
      <w:r w:rsidRPr="00CE79C2">
        <w:rPr>
          <w:rFonts w:eastAsia="Cambria"/>
          <w:color w:val="000000" w:themeColor="text1"/>
          <w:spacing w:val="24"/>
          <w:sz w:val="24"/>
          <w:szCs w:val="24"/>
        </w:rPr>
        <w:t xml:space="preserve"> </w:t>
      </w:r>
      <w:r w:rsidRPr="00CE79C2">
        <w:rPr>
          <w:rFonts w:eastAsia="Cambria"/>
          <w:color w:val="000000" w:themeColor="text1"/>
          <w:sz w:val="24"/>
          <w:szCs w:val="24"/>
        </w:rPr>
        <w:t>f</w:t>
      </w:r>
      <w:r w:rsidRPr="00CE79C2">
        <w:rPr>
          <w:rFonts w:eastAsia="Cambria"/>
          <w:color w:val="000000" w:themeColor="text1"/>
          <w:spacing w:val="-2"/>
          <w:sz w:val="24"/>
          <w:szCs w:val="24"/>
        </w:rPr>
        <w:t>u</w:t>
      </w:r>
      <w:r w:rsidRPr="00CE79C2">
        <w:rPr>
          <w:rFonts w:eastAsia="Cambria"/>
          <w:color w:val="000000" w:themeColor="text1"/>
          <w:spacing w:val="2"/>
          <w:sz w:val="24"/>
          <w:szCs w:val="24"/>
        </w:rPr>
        <w:t>r</w:t>
      </w:r>
      <w:r w:rsidRPr="00CE79C2">
        <w:rPr>
          <w:rFonts w:eastAsia="Cambria"/>
          <w:color w:val="000000" w:themeColor="text1"/>
          <w:spacing w:val="6"/>
          <w:sz w:val="24"/>
          <w:szCs w:val="24"/>
        </w:rPr>
        <w:t>t</w:t>
      </w:r>
      <w:r w:rsidRPr="00CE79C2">
        <w:rPr>
          <w:rFonts w:eastAsia="Cambria"/>
          <w:color w:val="000000" w:themeColor="text1"/>
          <w:spacing w:val="-2"/>
          <w:sz w:val="24"/>
          <w:szCs w:val="24"/>
        </w:rPr>
        <w:t>h</w:t>
      </w:r>
      <w:r w:rsidRPr="00CE79C2">
        <w:rPr>
          <w:rFonts w:eastAsia="Cambria"/>
          <w:color w:val="000000" w:themeColor="text1"/>
          <w:spacing w:val="-1"/>
          <w:sz w:val="24"/>
          <w:szCs w:val="24"/>
        </w:rPr>
        <w:t>e</w:t>
      </w:r>
      <w:r w:rsidRPr="00CE79C2">
        <w:rPr>
          <w:rFonts w:eastAsia="Cambria"/>
          <w:color w:val="000000" w:themeColor="text1"/>
          <w:sz w:val="24"/>
          <w:szCs w:val="24"/>
        </w:rPr>
        <w:t>r</w:t>
      </w:r>
      <w:r w:rsidRPr="00CE79C2">
        <w:rPr>
          <w:rFonts w:eastAsia="Cambria"/>
          <w:color w:val="000000" w:themeColor="text1"/>
          <w:spacing w:val="23"/>
          <w:sz w:val="24"/>
          <w:szCs w:val="24"/>
        </w:rPr>
        <w:t xml:space="preserve"> </w:t>
      </w:r>
      <w:r w:rsidRPr="00CE79C2">
        <w:rPr>
          <w:rFonts w:eastAsia="Cambria"/>
          <w:color w:val="000000" w:themeColor="text1"/>
          <w:spacing w:val="6"/>
          <w:sz w:val="24"/>
          <w:szCs w:val="24"/>
        </w:rPr>
        <w:t>i</w:t>
      </w:r>
      <w:r w:rsidRPr="00CE79C2">
        <w:rPr>
          <w:rFonts w:eastAsia="Cambria"/>
          <w:color w:val="000000" w:themeColor="text1"/>
          <w:spacing w:val="-3"/>
          <w:sz w:val="24"/>
          <w:szCs w:val="24"/>
        </w:rPr>
        <w:t>n</w:t>
      </w:r>
      <w:r w:rsidRPr="00CE79C2">
        <w:rPr>
          <w:rFonts w:eastAsia="Cambria"/>
          <w:color w:val="000000" w:themeColor="text1"/>
          <w:sz w:val="24"/>
          <w:szCs w:val="24"/>
        </w:rPr>
        <w:t>f</w:t>
      </w:r>
      <w:r w:rsidRPr="00CE79C2">
        <w:rPr>
          <w:rFonts w:eastAsia="Cambria"/>
          <w:color w:val="000000" w:themeColor="text1"/>
          <w:spacing w:val="3"/>
          <w:sz w:val="24"/>
          <w:szCs w:val="24"/>
        </w:rPr>
        <w:t>o</w:t>
      </w:r>
      <w:r w:rsidRPr="00CE79C2">
        <w:rPr>
          <w:rFonts w:eastAsia="Cambria"/>
          <w:color w:val="000000" w:themeColor="text1"/>
          <w:spacing w:val="2"/>
          <w:sz w:val="24"/>
          <w:szCs w:val="24"/>
        </w:rPr>
        <w:t>r</w:t>
      </w:r>
      <w:r w:rsidRPr="00CE79C2">
        <w:rPr>
          <w:rFonts w:eastAsia="Cambria"/>
          <w:color w:val="000000" w:themeColor="text1"/>
          <w:spacing w:val="-3"/>
          <w:sz w:val="24"/>
          <w:szCs w:val="24"/>
        </w:rPr>
        <w:t>m</w:t>
      </w:r>
      <w:r w:rsidRPr="00CE79C2">
        <w:rPr>
          <w:rFonts w:eastAsia="Cambria"/>
          <w:color w:val="000000" w:themeColor="text1"/>
          <w:spacing w:val="6"/>
          <w:sz w:val="24"/>
          <w:szCs w:val="24"/>
        </w:rPr>
        <w:t>a</w:t>
      </w:r>
      <w:r w:rsidRPr="00CE79C2">
        <w:rPr>
          <w:rFonts w:eastAsia="Cambria"/>
          <w:color w:val="000000" w:themeColor="text1"/>
          <w:spacing w:val="-1"/>
          <w:sz w:val="24"/>
          <w:szCs w:val="24"/>
        </w:rPr>
        <w:t>ti</w:t>
      </w:r>
      <w:r w:rsidRPr="00CE79C2">
        <w:rPr>
          <w:rFonts w:eastAsia="Cambria"/>
          <w:color w:val="000000" w:themeColor="text1"/>
          <w:spacing w:val="3"/>
          <w:sz w:val="24"/>
          <w:szCs w:val="24"/>
        </w:rPr>
        <w:t>o</w:t>
      </w:r>
      <w:r w:rsidRPr="00CE79C2">
        <w:rPr>
          <w:rFonts w:eastAsia="Cambria"/>
          <w:color w:val="000000" w:themeColor="text1"/>
          <w:sz w:val="24"/>
          <w:szCs w:val="24"/>
        </w:rPr>
        <w:t>n</w:t>
      </w:r>
      <w:r w:rsidRPr="00CE79C2">
        <w:rPr>
          <w:rFonts w:eastAsia="Cambria"/>
          <w:color w:val="000000" w:themeColor="text1"/>
          <w:spacing w:val="39"/>
          <w:sz w:val="24"/>
          <w:szCs w:val="24"/>
        </w:rPr>
        <w:t xml:space="preserve"> </w:t>
      </w:r>
      <w:r w:rsidRPr="00CE79C2">
        <w:rPr>
          <w:rFonts w:eastAsia="Cambria"/>
          <w:color w:val="000000" w:themeColor="text1"/>
          <w:spacing w:val="3"/>
          <w:sz w:val="24"/>
          <w:szCs w:val="24"/>
        </w:rPr>
        <w:t>w</w:t>
      </w:r>
      <w:r w:rsidRPr="00CE79C2">
        <w:rPr>
          <w:rFonts w:eastAsia="Cambria"/>
          <w:color w:val="000000" w:themeColor="text1"/>
          <w:spacing w:val="-1"/>
          <w:sz w:val="24"/>
          <w:szCs w:val="24"/>
        </w:rPr>
        <w:t>it</w:t>
      </w:r>
      <w:r w:rsidRPr="00CE79C2">
        <w:rPr>
          <w:rFonts w:eastAsia="Cambria"/>
          <w:color w:val="000000" w:themeColor="text1"/>
          <w:sz w:val="24"/>
          <w:szCs w:val="24"/>
        </w:rPr>
        <w:t>h</w:t>
      </w:r>
      <w:r w:rsidRPr="00CE79C2">
        <w:rPr>
          <w:rFonts w:eastAsia="Cambria"/>
          <w:color w:val="000000" w:themeColor="text1"/>
          <w:spacing w:val="18"/>
          <w:sz w:val="24"/>
          <w:szCs w:val="24"/>
        </w:rPr>
        <w:t xml:space="preserve"> </w:t>
      </w:r>
      <w:r w:rsidRPr="00CE79C2">
        <w:rPr>
          <w:rFonts w:eastAsia="Cambria"/>
          <w:color w:val="000000" w:themeColor="text1"/>
          <w:spacing w:val="2"/>
          <w:sz w:val="24"/>
          <w:szCs w:val="24"/>
        </w:rPr>
        <w:t>r</w:t>
      </w:r>
      <w:r w:rsidRPr="00CE79C2">
        <w:rPr>
          <w:rFonts w:eastAsia="Cambria"/>
          <w:color w:val="000000" w:themeColor="text1"/>
          <w:spacing w:val="-1"/>
          <w:sz w:val="24"/>
          <w:szCs w:val="24"/>
        </w:rPr>
        <w:t>e</w:t>
      </w:r>
      <w:r w:rsidRPr="00CE79C2">
        <w:rPr>
          <w:rFonts w:eastAsia="Cambria"/>
          <w:color w:val="000000" w:themeColor="text1"/>
          <w:spacing w:val="6"/>
          <w:sz w:val="24"/>
          <w:szCs w:val="24"/>
        </w:rPr>
        <w:t>s</w:t>
      </w:r>
      <w:r w:rsidRPr="00CE79C2">
        <w:rPr>
          <w:rFonts w:eastAsia="Cambria"/>
          <w:color w:val="000000" w:themeColor="text1"/>
          <w:spacing w:val="-3"/>
          <w:sz w:val="24"/>
          <w:szCs w:val="24"/>
        </w:rPr>
        <w:t>p</w:t>
      </w:r>
      <w:r w:rsidRPr="00CE79C2">
        <w:rPr>
          <w:rFonts w:eastAsia="Cambria"/>
          <w:color w:val="000000" w:themeColor="text1"/>
          <w:spacing w:val="-1"/>
          <w:sz w:val="24"/>
          <w:szCs w:val="24"/>
        </w:rPr>
        <w:t>e</w:t>
      </w:r>
      <w:r w:rsidRPr="00CE79C2">
        <w:rPr>
          <w:rFonts w:eastAsia="Cambria"/>
          <w:color w:val="000000" w:themeColor="text1"/>
          <w:spacing w:val="3"/>
          <w:sz w:val="24"/>
          <w:szCs w:val="24"/>
        </w:rPr>
        <w:t>c</w:t>
      </w:r>
      <w:r w:rsidRPr="00CE79C2">
        <w:rPr>
          <w:rFonts w:eastAsia="Cambria"/>
          <w:color w:val="000000" w:themeColor="text1"/>
          <w:sz w:val="24"/>
          <w:szCs w:val="24"/>
        </w:rPr>
        <w:t>t</w:t>
      </w:r>
      <w:r w:rsidRPr="00CE79C2">
        <w:rPr>
          <w:rFonts w:eastAsia="Cambria"/>
          <w:color w:val="000000" w:themeColor="text1"/>
          <w:spacing w:val="20"/>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z w:val="24"/>
          <w:szCs w:val="24"/>
        </w:rPr>
        <w:t>o</w:t>
      </w:r>
      <w:r w:rsidRPr="00CE79C2">
        <w:rPr>
          <w:rFonts w:eastAsia="Cambria"/>
          <w:color w:val="000000" w:themeColor="text1"/>
          <w:spacing w:val="16"/>
          <w:sz w:val="24"/>
          <w:szCs w:val="24"/>
        </w:rPr>
        <w:t xml:space="preserve"> </w:t>
      </w:r>
      <w:r w:rsidRPr="00CE79C2">
        <w:rPr>
          <w:rFonts w:eastAsia="Cambria"/>
          <w:color w:val="000000" w:themeColor="text1"/>
          <w:spacing w:val="6"/>
          <w:sz w:val="24"/>
          <w:szCs w:val="24"/>
        </w:rPr>
        <w:t>t</w:t>
      </w:r>
      <w:r w:rsidRPr="00CE79C2">
        <w:rPr>
          <w:rFonts w:eastAsia="Cambria"/>
          <w:color w:val="000000" w:themeColor="text1"/>
          <w:spacing w:val="-2"/>
          <w:sz w:val="24"/>
          <w:szCs w:val="24"/>
        </w:rPr>
        <w:t>h</w:t>
      </w:r>
      <w:r w:rsidRPr="00CE79C2">
        <w:rPr>
          <w:rFonts w:eastAsia="Cambria"/>
          <w:color w:val="000000" w:themeColor="text1"/>
          <w:spacing w:val="-1"/>
          <w:sz w:val="24"/>
          <w:szCs w:val="24"/>
        </w:rPr>
        <w:t>i</w:t>
      </w:r>
      <w:r w:rsidRPr="00CE79C2">
        <w:rPr>
          <w:rFonts w:eastAsia="Cambria"/>
          <w:color w:val="000000" w:themeColor="text1"/>
          <w:sz w:val="24"/>
          <w:szCs w:val="24"/>
        </w:rPr>
        <w:t>s</w:t>
      </w:r>
      <w:r w:rsidRPr="00CE79C2">
        <w:rPr>
          <w:rFonts w:eastAsia="Cambria"/>
          <w:color w:val="000000" w:themeColor="text1"/>
          <w:spacing w:val="16"/>
          <w:sz w:val="24"/>
          <w:szCs w:val="24"/>
        </w:rPr>
        <w:t xml:space="preserve"> </w:t>
      </w:r>
      <w:r w:rsidRPr="00CE79C2">
        <w:rPr>
          <w:rFonts w:eastAsia="Cambria"/>
          <w:color w:val="000000" w:themeColor="text1"/>
          <w:spacing w:val="-1"/>
          <w:sz w:val="24"/>
          <w:szCs w:val="24"/>
        </w:rPr>
        <w:t>st</w:t>
      </w:r>
      <w:r w:rsidRPr="00CE79C2">
        <w:rPr>
          <w:rFonts w:eastAsia="Cambria"/>
          <w:color w:val="000000" w:themeColor="text1"/>
          <w:spacing w:val="5"/>
          <w:sz w:val="24"/>
          <w:szCs w:val="24"/>
        </w:rPr>
        <w:t>u</w:t>
      </w:r>
      <w:r w:rsidRPr="00CE79C2">
        <w:rPr>
          <w:rFonts w:eastAsia="Cambria"/>
          <w:color w:val="000000" w:themeColor="text1"/>
          <w:spacing w:val="-2"/>
          <w:sz w:val="24"/>
          <w:szCs w:val="24"/>
        </w:rPr>
        <w:t>d</w:t>
      </w:r>
      <w:r w:rsidRPr="00CE79C2">
        <w:rPr>
          <w:rFonts w:eastAsia="Cambria"/>
          <w:color w:val="000000" w:themeColor="text1"/>
          <w:spacing w:val="2"/>
          <w:sz w:val="24"/>
          <w:szCs w:val="24"/>
        </w:rPr>
        <w:t>y</w:t>
      </w:r>
      <w:r w:rsidRPr="00CE79C2">
        <w:rPr>
          <w:rFonts w:eastAsia="Cambria"/>
          <w:color w:val="000000" w:themeColor="text1"/>
          <w:sz w:val="24"/>
          <w:szCs w:val="24"/>
        </w:rPr>
        <w:t>,</w:t>
      </w:r>
      <w:r w:rsidRPr="00CE79C2">
        <w:rPr>
          <w:rFonts w:eastAsia="Cambria"/>
          <w:color w:val="000000" w:themeColor="text1"/>
          <w:spacing w:val="19"/>
          <w:sz w:val="24"/>
          <w:szCs w:val="24"/>
        </w:rPr>
        <w:t xml:space="preserve"> </w:t>
      </w:r>
      <w:r w:rsidRPr="00CE79C2">
        <w:rPr>
          <w:rFonts w:eastAsia="Cambria"/>
          <w:color w:val="000000" w:themeColor="text1"/>
          <w:spacing w:val="2"/>
          <w:sz w:val="24"/>
          <w:szCs w:val="24"/>
        </w:rPr>
        <w:t>y</w:t>
      </w:r>
      <w:r w:rsidRPr="00CE79C2">
        <w:rPr>
          <w:rFonts w:eastAsia="Cambria"/>
          <w:color w:val="000000" w:themeColor="text1"/>
          <w:spacing w:val="3"/>
          <w:sz w:val="24"/>
          <w:szCs w:val="24"/>
        </w:rPr>
        <w:t>o</w:t>
      </w:r>
      <w:r w:rsidRPr="00CE79C2">
        <w:rPr>
          <w:rFonts w:eastAsia="Cambria"/>
          <w:color w:val="000000" w:themeColor="text1"/>
          <w:sz w:val="24"/>
          <w:szCs w:val="24"/>
        </w:rPr>
        <w:t>u</w:t>
      </w:r>
      <w:r w:rsidRPr="00CE79C2">
        <w:rPr>
          <w:rFonts w:eastAsia="Cambria"/>
          <w:color w:val="000000" w:themeColor="text1"/>
          <w:spacing w:val="16"/>
          <w:sz w:val="24"/>
          <w:szCs w:val="24"/>
        </w:rPr>
        <w:t xml:space="preserve"> </w:t>
      </w:r>
      <w:r w:rsidRPr="00CE79C2">
        <w:rPr>
          <w:rFonts w:eastAsia="Cambria"/>
          <w:color w:val="000000" w:themeColor="text1"/>
          <w:spacing w:val="-3"/>
          <w:w w:val="103"/>
          <w:sz w:val="24"/>
          <w:szCs w:val="24"/>
        </w:rPr>
        <w:t>m</w:t>
      </w:r>
      <w:r w:rsidRPr="00CE79C2">
        <w:rPr>
          <w:rFonts w:eastAsia="Cambria"/>
          <w:color w:val="000000" w:themeColor="text1"/>
          <w:spacing w:val="-1"/>
          <w:w w:val="103"/>
          <w:sz w:val="24"/>
          <w:szCs w:val="24"/>
        </w:rPr>
        <w:t>a</w:t>
      </w:r>
      <w:r w:rsidRPr="00CE79C2">
        <w:rPr>
          <w:rFonts w:eastAsia="Cambria"/>
          <w:color w:val="000000" w:themeColor="text1"/>
          <w:w w:val="103"/>
          <w:sz w:val="24"/>
          <w:szCs w:val="24"/>
        </w:rPr>
        <w:t xml:space="preserve">y </w:t>
      </w:r>
      <w:r w:rsidRPr="00CE79C2">
        <w:rPr>
          <w:rFonts w:eastAsia="Cambria"/>
          <w:color w:val="000000" w:themeColor="text1"/>
          <w:spacing w:val="3"/>
          <w:sz w:val="24"/>
          <w:szCs w:val="24"/>
        </w:rPr>
        <w:t>co</w:t>
      </w:r>
      <w:r w:rsidRPr="00CE79C2">
        <w:rPr>
          <w:rFonts w:eastAsia="Cambria"/>
          <w:color w:val="000000" w:themeColor="text1"/>
          <w:spacing w:val="-3"/>
          <w:sz w:val="24"/>
          <w:szCs w:val="24"/>
        </w:rPr>
        <w:t>n</w:t>
      </w:r>
      <w:r w:rsidRPr="00CE79C2">
        <w:rPr>
          <w:rFonts w:eastAsia="Cambria"/>
          <w:color w:val="000000" w:themeColor="text1"/>
          <w:spacing w:val="-1"/>
          <w:sz w:val="24"/>
          <w:szCs w:val="24"/>
        </w:rPr>
        <w:t>ta</w:t>
      </w:r>
      <w:r w:rsidRPr="00CE79C2">
        <w:rPr>
          <w:rFonts w:eastAsia="Cambria"/>
          <w:color w:val="000000" w:themeColor="text1"/>
          <w:spacing w:val="3"/>
          <w:sz w:val="24"/>
          <w:szCs w:val="24"/>
        </w:rPr>
        <w:t>c</w:t>
      </w:r>
      <w:r w:rsidRPr="00CE79C2">
        <w:rPr>
          <w:rFonts w:eastAsia="Cambria"/>
          <w:color w:val="000000" w:themeColor="text1"/>
          <w:sz w:val="24"/>
          <w:szCs w:val="24"/>
        </w:rPr>
        <w:t>t</w:t>
      </w:r>
      <w:r w:rsidR="00AD5BFF" w:rsidRPr="00CE79C2">
        <w:rPr>
          <w:rFonts w:eastAsia="Cambria"/>
          <w:color w:val="000000" w:themeColor="text1"/>
          <w:sz w:val="24"/>
          <w:szCs w:val="24"/>
        </w:rPr>
        <w:t xml:space="preserve"> </w:t>
      </w:r>
      <w:r w:rsidR="00CA58A7" w:rsidRPr="00CA58A7">
        <w:rPr>
          <w:rFonts w:eastAsia="Cambria"/>
          <w:color w:val="000000" w:themeColor="text1"/>
          <w:sz w:val="24"/>
          <w:szCs w:val="24"/>
        </w:rPr>
        <w:t>Dr. Sidney Fels - Phone: (604) 822-5338, Email: ssfels@ece.ubc.ca</w:t>
      </w:r>
      <w:r w:rsidR="00CA58A7">
        <w:rPr>
          <w:rFonts w:eastAsia="Cambria"/>
          <w:color w:val="000000" w:themeColor="text1"/>
          <w:sz w:val="24"/>
          <w:szCs w:val="24"/>
        </w:rPr>
        <w:t xml:space="preserve"> </w:t>
      </w:r>
    </w:p>
    <w:p w14:paraId="72C87150" w14:textId="77777777" w:rsidR="004750C0" w:rsidRPr="00CE79C2" w:rsidRDefault="004750C0" w:rsidP="004750C0">
      <w:pPr>
        <w:spacing w:before="11" w:line="249" w:lineRule="auto"/>
        <w:rPr>
          <w:rFonts w:eastAsia="Cambria"/>
          <w:color w:val="000000" w:themeColor="text1"/>
          <w:sz w:val="24"/>
          <w:szCs w:val="24"/>
        </w:rPr>
      </w:pPr>
    </w:p>
    <w:p w14:paraId="0EB00F70" w14:textId="4891E2EC" w:rsidR="004750C0" w:rsidRDefault="00384FA0" w:rsidP="004750C0">
      <w:pPr>
        <w:spacing w:before="11" w:line="249" w:lineRule="auto"/>
        <w:rPr>
          <w:rFonts w:eastAsia="Cambria"/>
          <w:b/>
          <w:color w:val="000000" w:themeColor="text1"/>
          <w:spacing w:val="-1"/>
          <w:w w:val="103"/>
          <w:sz w:val="24"/>
          <w:szCs w:val="24"/>
        </w:rPr>
      </w:pPr>
      <w:r w:rsidRPr="00CE79C2">
        <w:rPr>
          <w:rFonts w:eastAsia="Cambria"/>
          <w:b/>
          <w:color w:val="000000" w:themeColor="text1"/>
          <w:sz w:val="24"/>
          <w:szCs w:val="24"/>
        </w:rPr>
        <w:t>C</w:t>
      </w:r>
      <w:r w:rsidRPr="00CE79C2">
        <w:rPr>
          <w:rFonts w:eastAsia="Cambria"/>
          <w:b/>
          <w:color w:val="000000" w:themeColor="text1"/>
          <w:spacing w:val="2"/>
          <w:sz w:val="24"/>
          <w:szCs w:val="24"/>
        </w:rPr>
        <w:t>o</w:t>
      </w:r>
      <w:r w:rsidRPr="00CE79C2">
        <w:rPr>
          <w:rFonts w:eastAsia="Cambria"/>
          <w:b/>
          <w:color w:val="000000" w:themeColor="text1"/>
          <w:sz w:val="24"/>
          <w:szCs w:val="24"/>
        </w:rPr>
        <w:t>nt</w:t>
      </w:r>
      <w:r w:rsidRPr="00CE79C2">
        <w:rPr>
          <w:rFonts w:eastAsia="Cambria"/>
          <w:b/>
          <w:color w:val="000000" w:themeColor="text1"/>
          <w:spacing w:val="2"/>
          <w:sz w:val="24"/>
          <w:szCs w:val="24"/>
        </w:rPr>
        <w:t>a</w:t>
      </w:r>
      <w:r w:rsidRPr="00CE79C2">
        <w:rPr>
          <w:rFonts w:eastAsia="Cambria"/>
          <w:b/>
          <w:color w:val="000000" w:themeColor="text1"/>
          <w:spacing w:val="-3"/>
          <w:sz w:val="24"/>
          <w:szCs w:val="24"/>
        </w:rPr>
        <w:t>c</w:t>
      </w:r>
      <w:r w:rsidRPr="00CE79C2">
        <w:rPr>
          <w:rFonts w:eastAsia="Cambria"/>
          <w:b/>
          <w:color w:val="000000" w:themeColor="text1"/>
          <w:sz w:val="24"/>
          <w:szCs w:val="24"/>
        </w:rPr>
        <w:t>t</w:t>
      </w:r>
      <w:r w:rsidRPr="00CE79C2">
        <w:rPr>
          <w:rFonts w:eastAsia="Cambria"/>
          <w:b/>
          <w:color w:val="000000" w:themeColor="text1"/>
          <w:spacing w:val="23"/>
          <w:sz w:val="24"/>
          <w:szCs w:val="24"/>
        </w:rPr>
        <w:t xml:space="preserve"> </w:t>
      </w:r>
      <w:r w:rsidRPr="00CE79C2">
        <w:rPr>
          <w:rFonts w:eastAsia="Cambria"/>
          <w:b/>
          <w:color w:val="000000" w:themeColor="text1"/>
          <w:spacing w:val="1"/>
          <w:sz w:val="24"/>
          <w:szCs w:val="24"/>
        </w:rPr>
        <w:t>f</w:t>
      </w:r>
      <w:r w:rsidRPr="00CE79C2">
        <w:rPr>
          <w:rFonts w:eastAsia="Cambria"/>
          <w:b/>
          <w:color w:val="000000" w:themeColor="text1"/>
          <w:spacing w:val="8"/>
          <w:sz w:val="24"/>
          <w:szCs w:val="24"/>
        </w:rPr>
        <w:t>o</w:t>
      </w:r>
      <w:r w:rsidRPr="00CE79C2">
        <w:rPr>
          <w:rFonts w:eastAsia="Cambria"/>
          <w:b/>
          <w:color w:val="000000" w:themeColor="text1"/>
          <w:sz w:val="24"/>
          <w:szCs w:val="24"/>
        </w:rPr>
        <w:t>r</w:t>
      </w:r>
      <w:r w:rsidRPr="00CE79C2">
        <w:rPr>
          <w:rFonts w:eastAsia="Cambria"/>
          <w:b/>
          <w:color w:val="000000" w:themeColor="text1"/>
          <w:spacing w:val="14"/>
          <w:sz w:val="24"/>
          <w:szCs w:val="24"/>
        </w:rPr>
        <w:t xml:space="preserve"> </w:t>
      </w:r>
      <w:r w:rsidRPr="00CE79C2">
        <w:rPr>
          <w:rFonts w:eastAsia="Cambria"/>
          <w:b/>
          <w:color w:val="000000" w:themeColor="text1"/>
          <w:spacing w:val="-3"/>
          <w:sz w:val="24"/>
          <w:szCs w:val="24"/>
        </w:rPr>
        <w:t>c</w:t>
      </w:r>
      <w:r w:rsidRPr="00CE79C2">
        <w:rPr>
          <w:rFonts w:eastAsia="Cambria"/>
          <w:b/>
          <w:color w:val="000000" w:themeColor="text1"/>
          <w:spacing w:val="1"/>
          <w:sz w:val="24"/>
          <w:szCs w:val="24"/>
        </w:rPr>
        <w:t>o</w:t>
      </w:r>
      <w:r w:rsidRPr="00CE79C2">
        <w:rPr>
          <w:rFonts w:eastAsia="Cambria"/>
          <w:b/>
          <w:color w:val="000000" w:themeColor="text1"/>
          <w:sz w:val="24"/>
          <w:szCs w:val="24"/>
        </w:rPr>
        <w:t>n</w:t>
      </w:r>
      <w:r w:rsidRPr="00CE79C2">
        <w:rPr>
          <w:rFonts w:eastAsia="Cambria"/>
          <w:b/>
          <w:color w:val="000000" w:themeColor="text1"/>
          <w:spacing w:val="-3"/>
          <w:sz w:val="24"/>
          <w:szCs w:val="24"/>
        </w:rPr>
        <w:t>c</w:t>
      </w:r>
      <w:r w:rsidRPr="00CE79C2">
        <w:rPr>
          <w:rFonts w:eastAsia="Cambria"/>
          <w:b/>
          <w:color w:val="000000" w:themeColor="text1"/>
          <w:spacing w:val="3"/>
          <w:sz w:val="24"/>
          <w:szCs w:val="24"/>
        </w:rPr>
        <w:t>e</w:t>
      </w:r>
      <w:r w:rsidRPr="00CE79C2">
        <w:rPr>
          <w:rFonts w:eastAsia="Cambria"/>
          <w:b/>
          <w:color w:val="000000" w:themeColor="text1"/>
          <w:spacing w:val="-2"/>
          <w:sz w:val="24"/>
          <w:szCs w:val="24"/>
        </w:rPr>
        <w:t>r</w:t>
      </w:r>
      <w:r w:rsidRPr="00CE79C2">
        <w:rPr>
          <w:rFonts w:eastAsia="Cambria"/>
          <w:b/>
          <w:color w:val="000000" w:themeColor="text1"/>
          <w:spacing w:val="7"/>
          <w:sz w:val="24"/>
          <w:szCs w:val="24"/>
        </w:rPr>
        <w:t>n</w:t>
      </w:r>
      <w:r w:rsidRPr="00CE79C2">
        <w:rPr>
          <w:rFonts w:eastAsia="Cambria"/>
          <w:b/>
          <w:color w:val="000000" w:themeColor="text1"/>
          <w:sz w:val="24"/>
          <w:szCs w:val="24"/>
        </w:rPr>
        <w:t>s</w:t>
      </w:r>
      <w:r w:rsidRPr="00CE79C2">
        <w:rPr>
          <w:rFonts w:eastAsia="Cambria"/>
          <w:b/>
          <w:color w:val="000000" w:themeColor="text1"/>
          <w:spacing w:val="28"/>
          <w:sz w:val="24"/>
          <w:szCs w:val="24"/>
        </w:rPr>
        <w:t xml:space="preserve"> </w:t>
      </w:r>
      <w:r w:rsidRPr="00CE79C2">
        <w:rPr>
          <w:rFonts w:eastAsia="Cambria"/>
          <w:b/>
          <w:color w:val="000000" w:themeColor="text1"/>
          <w:spacing w:val="2"/>
          <w:sz w:val="24"/>
          <w:szCs w:val="24"/>
        </w:rPr>
        <w:t>a</w:t>
      </w:r>
      <w:r w:rsidRPr="00CE79C2">
        <w:rPr>
          <w:rFonts w:eastAsia="Cambria"/>
          <w:b/>
          <w:color w:val="000000" w:themeColor="text1"/>
          <w:spacing w:val="3"/>
          <w:sz w:val="24"/>
          <w:szCs w:val="24"/>
        </w:rPr>
        <w:t>b</w:t>
      </w:r>
      <w:r w:rsidRPr="00CE79C2">
        <w:rPr>
          <w:rFonts w:eastAsia="Cambria"/>
          <w:b/>
          <w:color w:val="000000" w:themeColor="text1"/>
          <w:spacing w:val="1"/>
          <w:sz w:val="24"/>
          <w:szCs w:val="24"/>
        </w:rPr>
        <w:t>o</w:t>
      </w:r>
      <w:r w:rsidRPr="00CE79C2">
        <w:rPr>
          <w:rFonts w:eastAsia="Cambria"/>
          <w:b/>
          <w:color w:val="000000" w:themeColor="text1"/>
          <w:spacing w:val="2"/>
          <w:sz w:val="24"/>
          <w:szCs w:val="24"/>
        </w:rPr>
        <w:t>u</w:t>
      </w:r>
      <w:r w:rsidRPr="00CE79C2">
        <w:rPr>
          <w:rFonts w:eastAsia="Cambria"/>
          <w:b/>
          <w:color w:val="000000" w:themeColor="text1"/>
          <w:sz w:val="24"/>
          <w:szCs w:val="24"/>
        </w:rPr>
        <w:t>t</w:t>
      </w:r>
      <w:r w:rsidRPr="00CE79C2">
        <w:rPr>
          <w:rFonts w:eastAsia="Cambria"/>
          <w:b/>
          <w:color w:val="000000" w:themeColor="text1"/>
          <w:spacing w:val="17"/>
          <w:sz w:val="24"/>
          <w:szCs w:val="24"/>
        </w:rPr>
        <w:t xml:space="preserve"> </w:t>
      </w:r>
      <w:r w:rsidRPr="00CE79C2">
        <w:rPr>
          <w:rFonts w:eastAsia="Cambria"/>
          <w:b/>
          <w:color w:val="000000" w:themeColor="text1"/>
          <w:sz w:val="24"/>
          <w:szCs w:val="24"/>
        </w:rPr>
        <w:t>t</w:t>
      </w:r>
      <w:r w:rsidRPr="00CE79C2">
        <w:rPr>
          <w:rFonts w:eastAsia="Cambria"/>
          <w:b/>
          <w:color w:val="000000" w:themeColor="text1"/>
          <w:spacing w:val="2"/>
          <w:sz w:val="24"/>
          <w:szCs w:val="24"/>
        </w:rPr>
        <w:t>h</w:t>
      </w:r>
      <w:r w:rsidRPr="00CE79C2">
        <w:rPr>
          <w:rFonts w:eastAsia="Cambria"/>
          <w:b/>
          <w:color w:val="000000" w:themeColor="text1"/>
          <w:sz w:val="24"/>
          <w:szCs w:val="24"/>
        </w:rPr>
        <w:t>e</w:t>
      </w:r>
      <w:r w:rsidRPr="00CE79C2">
        <w:rPr>
          <w:rFonts w:eastAsia="Cambria"/>
          <w:b/>
          <w:color w:val="000000" w:themeColor="text1"/>
          <w:spacing w:val="13"/>
          <w:sz w:val="24"/>
          <w:szCs w:val="24"/>
        </w:rPr>
        <w:t xml:space="preserve"> </w:t>
      </w:r>
      <w:r w:rsidRPr="00CE79C2">
        <w:rPr>
          <w:rFonts w:eastAsia="Cambria"/>
          <w:b/>
          <w:color w:val="000000" w:themeColor="text1"/>
          <w:spacing w:val="11"/>
          <w:sz w:val="24"/>
          <w:szCs w:val="24"/>
        </w:rPr>
        <w:t>r</w:t>
      </w:r>
      <w:r w:rsidRPr="00CE79C2">
        <w:rPr>
          <w:rFonts w:eastAsia="Cambria"/>
          <w:b/>
          <w:color w:val="000000" w:themeColor="text1"/>
          <w:spacing w:val="-3"/>
          <w:sz w:val="24"/>
          <w:szCs w:val="24"/>
        </w:rPr>
        <w:t>i</w:t>
      </w:r>
      <w:r w:rsidRPr="00CE79C2">
        <w:rPr>
          <w:rFonts w:eastAsia="Cambria"/>
          <w:b/>
          <w:color w:val="000000" w:themeColor="text1"/>
          <w:spacing w:val="-1"/>
          <w:sz w:val="24"/>
          <w:szCs w:val="24"/>
        </w:rPr>
        <w:t>g</w:t>
      </w:r>
      <w:r w:rsidRPr="00CE79C2">
        <w:rPr>
          <w:rFonts w:eastAsia="Cambria"/>
          <w:b/>
          <w:color w:val="000000" w:themeColor="text1"/>
          <w:spacing w:val="2"/>
          <w:sz w:val="24"/>
          <w:szCs w:val="24"/>
        </w:rPr>
        <w:t>h</w:t>
      </w:r>
      <w:r w:rsidRPr="00CE79C2">
        <w:rPr>
          <w:rFonts w:eastAsia="Cambria"/>
          <w:b/>
          <w:color w:val="000000" w:themeColor="text1"/>
          <w:spacing w:val="7"/>
          <w:sz w:val="24"/>
          <w:szCs w:val="24"/>
        </w:rPr>
        <w:t>t</w:t>
      </w:r>
      <w:r w:rsidRPr="00CE79C2">
        <w:rPr>
          <w:rFonts w:eastAsia="Cambria"/>
          <w:b/>
          <w:color w:val="000000" w:themeColor="text1"/>
          <w:sz w:val="24"/>
          <w:szCs w:val="24"/>
        </w:rPr>
        <w:t>s</w:t>
      </w:r>
      <w:r w:rsidRPr="00CE79C2">
        <w:rPr>
          <w:rFonts w:eastAsia="Cambria"/>
          <w:b/>
          <w:color w:val="000000" w:themeColor="text1"/>
          <w:spacing w:val="18"/>
          <w:sz w:val="24"/>
          <w:szCs w:val="24"/>
        </w:rPr>
        <w:t xml:space="preserve"> </w:t>
      </w:r>
      <w:r w:rsidRPr="00CE79C2">
        <w:rPr>
          <w:rFonts w:eastAsia="Cambria"/>
          <w:b/>
          <w:color w:val="000000" w:themeColor="text1"/>
          <w:spacing w:val="1"/>
          <w:sz w:val="24"/>
          <w:szCs w:val="24"/>
        </w:rPr>
        <w:t>o</w:t>
      </w:r>
      <w:r w:rsidRPr="00CE79C2">
        <w:rPr>
          <w:rFonts w:eastAsia="Cambria"/>
          <w:b/>
          <w:color w:val="000000" w:themeColor="text1"/>
          <w:sz w:val="24"/>
          <w:szCs w:val="24"/>
        </w:rPr>
        <w:t>f</w:t>
      </w:r>
      <w:r w:rsidRPr="00CE79C2">
        <w:rPr>
          <w:rFonts w:eastAsia="Cambria"/>
          <w:b/>
          <w:color w:val="000000" w:themeColor="text1"/>
          <w:spacing w:val="14"/>
          <w:sz w:val="24"/>
          <w:szCs w:val="24"/>
        </w:rPr>
        <w:t xml:space="preserve"> </w:t>
      </w:r>
      <w:r w:rsidRPr="00CE79C2">
        <w:rPr>
          <w:rFonts w:eastAsia="Cambria"/>
          <w:b/>
          <w:color w:val="000000" w:themeColor="text1"/>
          <w:spacing w:val="-2"/>
          <w:sz w:val="24"/>
          <w:szCs w:val="24"/>
        </w:rPr>
        <w:t>r</w:t>
      </w:r>
      <w:r w:rsidRPr="00CE79C2">
        <w:rPr>
          <w:rFonts w:eastAsia="Cambria"/>
          <w:b/>
          <w:color w:val="000000" w:themeColor="text1"/>
          <w:spacing w:val="3"/>
          <w:sz w:val="24"/>
          <w:szCs w:val="24"/>
        </w:rPr>
        <w:t>e</w:t>
      </w:r>
      <w:r w:rsidRPr="00CE79C2">
        <w:rPr>
          <w:rFonts w:eastAsia="Cambria"/>
          <w:b/>
          <w:color w:val="000000" w:themeColor="text1"/>
          <w:spacing w:val="-1"/>
          <w:sz w:val="24"/>
          <w:szCs w:val="24"/>
        </w:rPr>
        <w:t>s</w:t>
      </w:r>
      <w:r w:rsidRPr="00CE79C2">
        <w:rPr>
          <w:rFonts w:eastAsia="Cambria"/>
          <w:b/>
          <w:color w:val="000000" w:themeColor="text1"/>
          <w:spacing w:val="3"/>
          <w:sz w:val="24"/>
          <w:szCs w:val="24"/>
        </w:rPr>
        <w:t>e</w:t>
      </w:r>
      <w:r w:rsidRPr="00CE79C2">
        <w:rPr>
          <w:rFonts w:eastAsia="Cambria"/>
          <w:b/>
          <w:color w:val="000000" w:themeColor="text1"/>
          <w:spacing w:val="2"/>
          <w:sz w:val="24"/>
          <w:szCs w:val="24"/>
        </w:rPr>
        <w:t>a</w:t>
      </w:r>
      <w:r w:rsidRPr="00CE79C2">
        <w:rPr>
          <w:rFonts w:eastAsia="Cambria"/>
          <w:b/>
          <w:color w:val="000000" w:themeColor="text1"/>
          <w:spacing w:val="-2"/>
          <w:sz w:val="24"/>
          <w:szCs w:val="24"/>
        </w:rPr>
        <w:t>r</w:t>
      </w:r>
      <w:r w:rsidRPr="00CE79C2">
        <w:rPr>
          <w:rFonts w:eastAsia="Cambria"/>
          <w:b/>
          <w:color w:val="000000" w:themeColor="text1"/>
          <w:spacing w:val="-3"/>
          <w:sz w:val="24"/>
          <w:szCs w:val="24"/>
        </w:rPr>
        <w:t>c</w:t>
      </w:r>
      <w:r w:rsidRPr="00CE79C2">
        <w:rPr>
          <w:rFonts w:eastAsia="Cambria"/>
          <w:b/>
          <w:color w:val="000000" w:themeColor="text1"/>
          <w:sz w:val="24"/>
          <w:szCs w:val="24"/>
        </w:rPr>
        <w:t>h</w:t>
      </w:r>
      <w:r w:rsidRPr="00CE79C2">
        <w:rPr>
          <w:rFonts w:eastAsia="Cambria"/>
          <w:b/>
          <w:color w:val="000000" w:themeColor="text1"/>
          <w:spacing w:val="37"/>
          <w:sz w:val="24"/>
          <w:szCs w:val="24"/>
        </w:rPr>
        <w:t xml:space="preserve"> </w:t>
      </w:r>
      <w:proofErr w:type="gramStart"/>
      <w:r w:rsidR="00CA58A7">
        <w:rPr>
          <w:rFonts w:eastAsia="Cambria"/>
          <w:b/>
          <w:color w:val="000000" w:themeColor="text1"/>
          <w:spacing w:val="-1"/>
          <w:w w:val="103"/>
          <w:sz w:val="24"/>
          <w:szCs w:val="24"/>
        </w:rPr>
        <w:t>subjects</w:t>
      </w:r>
      <w:proofErr w:type="gramEnd"/>
    </w:p>
    <w:p w14:paraId="702FF23B" w14:textId="77777777" w:rsidR="00CA58A7" w:rsidRPr="00CE79C2" w:rsidRDefault="00CA58A7" w:rsidP="004750C0">
      <w:pPr>
        <w:spacing w:before="11" w:line="249" w:lineRule="auto"/>
        <w:rPr>
          <w:rFonts w:eastAsia="Cambria"/>
          <w:color w:val="000000" w:themeColor="text1"/>
          <w:sz w:val="24"/>
          <w:szCs w:val="24"/>
        </w:rPr>
      </w:pPr>
    </w:p>
    <w:p w14:paraId="57A503F1" w14:textId="75CAE7AF" w:rsidR="00557578" w:rsidRDefault="00CA58A7" w:rsidP="00CA58A7">
      <w:pPr>
        <w:spacing w:before="11" w:line="249" w:lineRule="auto"/>
        <w:jc w:val="both"/>
        <w:rPr>
          <w:color w:val="000000" w:themeColor="text1"/>
          <w:sz w:val="24"/>
          <w:szCs w:val="24"/>
          <w:lang w:val="en-CA"/>
        </w:rPr>
      </w:pPr>
      <w:r w:rsidRPr="00CA58A7">
        <w:rPr>
          <w:color w:val="000000" w:themeColor="text1"/>
          <w:sz w:val="24"/>
          <w:szCs w:val="24"/>
          <w:lang w:val="en-CA"/>
        </w:rPr>
        <w:t>If you have any concerns about your treatment or rights as a research subject, you may</w:t>
      </w:r>
      <w:r>
        <w:rPr>
          <w:color w:val="000000" w:themeColor="text1"/>
          <w:sz w:val="24"/>
          <w:szCs w:val="24"/>
          <w:lang w:val="en-CA"/>
        </w:rPr>
        <w:t xml:space="preserve"> </w:t>
      </w:r>
      <w:r w:rsidRPr="00CA58A7">
        <w:rPr>
          <w:color w:val="000000" w:themeColor="text1"/>
          <w:sz w:val="24"/>
          <w:szCs w:val="24"/>
          <w:lang w:val="en-CA"/>
        </w:rPr>
        <w:t>contact the</w:t>
      </w:r>
      <w:r>
        <w:rPr>
          <w:color w:val="000000" w:themeColor="text1"/>
          <w:sz w:val="24"/>
          <w:szCs w:val="24"/>
          <w:lang w:val="en-CA"/>
        </w:rPr>
        <w:t xml:space="preserve"> </w:t>
      </w:r>
      <w:r w:rsidRPr="00CA58A7">
        <w:rPr>
          <w:color w:val="000000" w:themeColor="text1"/>
          <w:sz w:val="24"/>
          <w:szCs w:val="24"/>
          <w:lang w:val="en-CA"/>
        </w:rPr>
        <w:t>Research Subject Information Line in the UBC Office of Research Services at</w:t>
      </w:r>
      <w:r>
        <w:rPr>
          <w:color w:val="000000" w:themeColor="text1"/>
          <w:sz w:val="24"/>
          <w:szCs w:val="24"/>
          <w:lang w:val="en-CA"/>
        </w:rPr>
        <w:t xml:space="preserve"> </w:t>
      </w:r>
      <w:r w:rsidRPr="00CA58A7">
        <w:rPr>
          <w:color w:val="000000" w:themeColor="text1"/>
          <w:sz w:val="24"/>
          <w:szCs w:val="24"/>
          <w:lang w:val="en-CA"/>
        </w:rPr>
        <w:t>604-822-8598.</w:t>
      </w:r>
    </w:p>
    <w:p w14:paraId="042712CC" w14:textId="77777777" w:rsidR="00CA58A7" w:rsidRPr="00CA58A7" w:rsidRDefault="00CA58A7" w:rsidP="00CA58A7">
      <w:pPr>
        <w:spacing w:before="11" w:line="249" w:lineRule="auto"/>
        <w:jc w:val="both"/>
        <w:rPr>
          <w:color w:val="000000" w:themeColor="text1"/>
          <w:sz w:val="24"/>
          <w:szCs w:val="24"/>
          <w:lang w:val="en-CA"/>
        </w:rPr>
      </w:pPr>
    </w:p>
    <w:p w14:paraId="31402CEC" w14:textId="3E4B415F" w:rsidR="004750C0" w:rsidRDefault="00384FA0" w:rsidP="004750C0">
      <w:pPr>
        <w:spacing w:before="11" w:line="249" w:lineRule="auto"/>
        <w:rPr>
          <w:rFonts w:eastAsia="Cambria"/>
          <w:b/>
          <w:color w:val="000000" w:themeColor="text1"/>
          <w:w w:val="103"/>
          <w:sz w:val="24"/>
          <w:szCs w:val="24"/>
        </w:rPr>
      </w:pPr>
      <w:r w:rsidRPr="00CE79C2">
        <w:rPr>
          <w:rFonts w:eastAsia="Cambria"/>
          <w:b/>
          <w:color w:val="000000" w:themeColor="text1"/>
          <w:w w:val="103"/>
          <w:sz w:val="24"/>
          <w:szCs w:val="24"/>
        </w:rPr>
        <w:t>C</w:t>
      </w:r>
      <w:r w:rsidRPr="00CE79C2">
        <w:rPr>
          <w:rFonts w:eastAsia="Cambria"/>
          <w:b/>
          <w:color w:val="000000" w:themeColor="text1"/>
          <w:spacing w:val="2"/>
          <w:w w:val="103"/>
          <w:sz w:val="24"/>
          <w:szCs w:val="24"/>
        </w:rPr>
        <w:t>o</w:t>
      </w:r>
      <w:r w:rsidRPr="00CE79C2">
        <w:rPr>
          <w:rFonts w:eastAsia="Cambria"/>
          <w:b/>
          <w:color w:val="000000" w:themeColor="text1"/>
          <w:w w:val="103"/>
          <w:sz w:val="24"/>
          <w:szCs w:val="24"/>
        </w:rPr>
        <w:t>ns</w:t>
      </w:r>
      <w:r w:rsidRPr="00CE79C2">
        <w:rPr>
          <w:rFonts w:eastAsia="Cambria"/>
          <w:b/>
          <w:color w:val="000000" w:themeColor="text1"/>
          <w:spacing w:val="3"/>
          <w:w w:val="103"/>
          <w:sz w:val="24"/>
          <w:szCs w:val="24"/>
        </w:rPr>
        <w:t>e</w:t>
      </w:r>
      <w:r w:rsidRPr="00CE79C2">
        <w:rPr>
          <w:rFonts w:eastAsia="Cambria"/>
          <w:b/>
          <w:color w:val="000000" w:themeColor="text1"/>
          <w:w w:val="103"/>
          <w:sz w:val="24"/>
          <w:szCs w:val="24"/>
        </w:rPr>
        <w:t>nt</w:t>
      </w:r>
    </w:p>
    <w:p w14:paraId="6817A08B" w14:textId="77777777" w:rsidR="00CA58A7" w:rsidRPr="00CE79C2" w:rsidRDefault="00CA58A7" w:rsidP="004750C0">
      <w:pPr>
        <w:spacing w:before="11" w:line="249" w:lineRule="auto"/>
        <w:rPr>
          <w:rFonts w:eastAsia="Cambria"/>
          <w:color w:val="000000" w:themeColor="text1"/>
          <w:sz w:val="24"/>
          <w:szCs w:val="24"/>
        </w:rPr>
      </w:pPr>
    </w:p>
    <w:p w14:paraId="3DFA37F2" w14:textId="21E05B0A" w:rsidR="00BE01F8" w:rsidRPr="00CA58A7" w:rsidRDefault="00CA58A7" w:rsidP="00CA58A7">
      <w:pPr>
        <w:spacing w:line="260" w:lineRule="exact"/>
        <w:jc w:val="both"/>
        <w:rPr>
          <w:rFonts w:eastAsia="Cambria"/>
          <w:color w:val="000000" w:themeColor="text1"/>
          <w:spacing w:val="1"/>
          <w:sz w:val="24"/>
          <w:szCs w:val="24"/>
        </w:rPr>
      </w:pPr>
      <w:r w:rsidRPr="00CA58A7">
        <w:rPr>
          <w:rFonts w:eastAsia="Cambria"/>
          <w:color w:val="000000" w:themeColor="text1"/>
          <w:spacing w:val="1"/>
          <w:sz w:val="24"/>
          <w:szCs w:val="24"/>
        </w:rPr>
        <w:t>We intend for your participation in this project to be pleasant and stress-free. Your</w:t>
      </w:r>
      <w:r>
        <w:rPr>
          <w:rFonts w:eastAsia="Cambria"/>
          <w:color w:val="000000" w:themeColor="text1"/>
          <w:spacing w:val="1"/>
          <w:sz w:val="24"/>
          <w:szCs w:val="24"/>
        </w:rPr>
        <w:t xml:space="preserve"> </w:t>
      </w:r>
      <w:r w:rsidRPr="00CA58A7">
        <w:rPr>
          <w:rFonts w:eastAsia="Cambria"/>
          <w:color w:val="000000" w:themeColor="text1"/>
          <w:spacing w:val="1"/>
          <w:sz w:val="24"/>
          <w:szCs w:val="24"/>
        </w:rPr>
        <w:t>participation is entirely voluntary, and you may refuse to participate or withdraw from the</w:t>
      </w:r>
      <w:r>
        <w:rPr>
          <w:rFonts w:eastAsia="Cambria"/>
          <w:color w:val="000000" w:themeColor="text1"/>
          <w:spacing w:val="1"/>
          <w:sz w:val="24"/>
          <w:szCs w:val="24"/>
        </w:rPr>
        <w:t xml:space="preserve"> </w:t>
      </w:r>
      <w:r w:rsidRPr="00CA58A7">
        <w:rPr>
          <w:rFonts w:eastAsia="Cambria"/>
          <w:color w:val="000000" w:themeColor="text1"/>
          <w:spacing w:val="1"/>
          <w:sz w:val="24"/>
          <w:szCs w:val="24"/>
        </w:rPr>
        <w:t>study at any time.</w:t>
      </w:r>
      <w:r>
        <w:rPr>
          <w:rFonts w:eastAsia="Cambria"/>
          <w:color w:val="000000" w:themeColor="text1"/>
          <w:spacing w:val="1"/>
          <w:sz w:val="24"/>
          <w:szCs w:val="24"/>
        </w:rPr>
        <w:t xml:space="preserve"> </w:t>
      </w:r>
      <w:r w:rsidRPr="00CA58A7">
        <w:rPr>
          <w:rFonts w:eastAsia="Cambria"/>
          <w:color w:val="000000" w:themeColor="text1"/>
          <w:spacing w:val="1"/>
          <w:sz w:val="24"/>
          <w:szCs w:val="24"/>
        </w:rPr>
        <w:t>Your consent to participate in this project is assumed once you have completed the</w:t>
      </w:r>
      <w:r>
        <w:rPr>
          <w:rFonts w:eastAsia="Cambria"/>
          <w:color w:val="000000" w:themeColor="text1"/>
          <w:spacing w:val="1"/>
          <w:sz w:val="24"/>
          <w:szCs w:val="24"/>
        </w:rPr>
        <w:t xml:space="preserve"> </w:t>
      </w:r>
      <w:r w:rsidRPr="00CA58A7">
        <w:rPr>
          <w:rFonts w:eastAsia="Cambria"/>
          <w:color w:val="000000" w:themeColor="text1"/>
          <w:spacing w:val="1"/>
          <w:sz w:val="24"/>
          <w:szCs w:val="24"/>
        </w:rPr>
        <w:t>questionnaire.</w:t>
      </w:r>
    </w:p>
    <w:p w14:paraId="43410366" w14:textId="371157B0" w:rsidR="00BE01F8" w:rsidRDefault="00BE01F8" w:rsidP="00E82803">
      <w:pPr>
        <w:spacing w:line="260" w:lineRule="exact"/>
        <w:jc w:val="both"/>
        <w:rPr>
          <w:rFonts w:eastAsia="Cambria"/>
          <w:color w:val="000000" w:themeColor="text1"/>
          <w:spacing w:val="1"/>
          <w:position w:val="-1"/>
          <w:sz w:val="24"/>
          <w:szCs w:val="24"/>
        </w:rPr>
      </w:pPr>
    </w:p>
    <w:p w14:paraId="2F5DD899" w14:textId="77777777" w:rsidR="00CA58A7" w:rsidRDefault="00CA58A7" w:rsidP="00E82803">
      <w:pPr>
        <w:spacing w:line="260" w:lineRule="exact"/>
        <w:jc w:val="both"/>
        <w:rPr>
          <w:rFonts w:eastAsia="Cambria"/>
          <w:color w:val="000000" w:themeColor="text1"/>
          <w:spacing w:val="1"/>
          <w:position w:val="-1"/>
          <w:sz w:val="24"/>
          <w:szCs w:val="24"/>
        </w:rPr>
      </w:pPr>
    </w:p>
    <w:p w14:paraId="121E48FC" w14:textId="77777777" w:rsidR="00384FA0" w:rsidRPr="00CE79C2" w:rsidRDefault="00384FA0" w:rsidP="00E82803">
      <w:pPr>
        <w:spacing w:line="260" w:lineRule="exact"/>
        <w:jc w:val="both"/>
        <w:rPr>
          <w:rFonts w:eastAsia="Cambria"/>
          <w:color w:val="000000" w:themeColor="text1"/>
          <w:sz w:val="24"/>
          <w:szCs w:val="24"/>
        </w:rPr>
      </w:pPr>
      <w:r w:rsidRPr="00CE79C2">
        <w:rPr>
          <w:rFonts w:eastAsia="Cambria"/>
          <w:color w:val="000000" w:themeColor="text1"/>
          <w:spacing w:val="1"/>
          <w:position w:val="-1"/>
          <w:sz w:val="24"/>
          <w:szCs w:val="24"/>
        </w:rPr>
        <w:t>Y</w:t>
      </w:r>
      <w:r w:rsidRPr="00CE79C2">
        <w:rPr>
          <w:rFonts w:eastAsia="Cambria"/>
          <w:color w:val="000000" w:themeColor="text1"/>
          <w:spacing w:val="3"/>
          <w:position w:val="-1"/>
          <w:sz w:val="24"/>
          <w:szCs w:val="24"/>
        </w:rPr>
        <w:t>o</w:t>
      </w:r>
      <w:r w:rsidRPr="00CE79C2">
        <w:rPr>
          <w:rFonts w:eastAsia="Cambria"/>
          <w:color w:val="000000" w:themeColor="text1"/>
          <w:spacing w:val="-2"/>
          <w:position w:val="-1"/>
          <w:sz w:val="24"/>
          <w:szCs w:val="24"/>
        </w:rPr>
        <w:t>u</w:t>
      </w:r>
      <w:r w:rsidRPr="00CE79C2">
        <w:rPr>
          <w:rFonts w:eastAsia="Cambria"/>
          <w:color w:val="000000" w:themeColor="text1"/>
          <w:position w:val="-1"/>
          <w:sz w:val="24"/>
          <w:szCs w:val="24"/>
        </w:rPr>
        <w:t>r</w:t>
      </w:r>
      <w:r w:rsidRPr="00CE79C2">
        <w:rPr>
          <w:rFonts w:eastAsia="Cambria"/>
          <w:color w:val="000000" w:themeColor="text1"/>
          <w:spacing w:val="16"/>
          <w:position w:val="-1"/>
          <w:sz w:val="24"/>
          <w:szCs w:val="24"/>
        </w:rPr>
        <w:t xml:space="preserve"> </w:t>
      </w:r>
      <w:r w:rsidRPr="00CE79C2">
        <w:rPr>
          <w:rFonts w:eastAsia="Cambria"/>
          <w:color w:val="000000" w:themeColor="text1"/>
          <w:spacing w:val="-1"/>
          <w:position w:val="-1"/>
          <w:sz w:val="24"/>
          <w:szCs w:val="24"/>
        </w:rPr>
        <w:t>si</w:t>
      </w:r>
      <w:r w:rsidRPr="00CE79C2">
        <w:rPr>
          <w:rFonts w:eastAsia="Cambria"/>
          <w:color w:val="000000" w:themeColor="text1"/>
          <w:spacing w:val="5"/>
          <w:position w:val="-1"/>
          <w:sz w:val="24"/>
          <w:szCs w:val="24"/>
        </w:rPr>
        <w:t>g</w:t>
      </w:r>
      <w:r w:rsidRPr="00CE79C2">
        <w:rPr>
          <w:rFonts w:eastAsia="Cambria"/>
          <w:color w:val="000000" w:themeColor="text1"/>
          <w:spacing w:val="-3"/>
          <w:position w:val="-1"/>
          <w:sz w:val="24"/>
          <w:szCs w:val="24"/>
        </w:rPr>
        <w:t>n</w:t>
      </w:r>
      <w:r w:rsidRPr="00CE79C2">
        <w:rPr>
          <w:rFonts w:eastAsia="Cambria"/>
          <w:color w:val="000000" w:themeColor="text1"/>
          <w:spacing w:val="-1"/>
          <w:position w:val="-1"/>
          <w:sz w:val="24"/>
          <w:szCs w:val="24"/>
        </w:rPr>
        <w:t>a</w:t>
      </w:r>
      <w:r w:rsidRPr="00CE79C2">
        <w:rPr>
          <w:rFonts w:eastAsia="Cambria"/>
          <w:color w:val="000000" w:themeColor="text1"/>
          <w:spacing w:val="6"/>
          <w:position w:val="-1"/>
          <w:sz w:val="24"/>
          <w:szCs w:val="24"/>
        </w:rPr>
        <w:t>t</w:t>
      </w:r>
      <w:r w:rsidRPr="00CE79C2">
        <w:rPr>
          <w:rFonts w:eastAsia="Cambria"/>
          <w:color w:val="000000" w:themeColor="text1"/>
          <w:spacing w:val="-2"/>
          <w:position w:val="-1"/>
          <w:sz w:val="24"/>
          <w:szCs w:val="24"/>
        </w:rPr>
        <w:t>u</w:t>
      </w:r>
      <w:r w:rsidRPr="00CE79C2">
        <w:rPr>
          <w:rFonts w:eastAsia="Cambria"/>
          <w:color w:val="000000" w:themeColor="text1"/>
          <w:spacing w:val="2"/>
          <w:position w:val="-1"/>
          <w:sz w:val="24"/>
          <w:szCs w:val="24"/>
        </w:rPr>
        <w:t>r</w:t>
      </w:r>
      <w:r w:rsidRPr="00CE79C2">
        <w:rPr>
          <w:rFonts w:eastAsia="Cambria"/>
          <w:color w:val="000000" w:themeColor="text1"/>
          <w:position w:val="-1"/>
          <w:sz w:val="24"/>
          <w:szCs w:val="24"/>
        </w:rPr>
        <w:t>e</w:t>
      </w:r>
      <w:r w:rsidRPr="00CE79C2">
        <w:rPr>
          <w:rFonts w:eastAsia="Cambria"/>
          <w:color w:val="000000" w:themeColor="text1"/>
          <w:spacing w:val="27"/>
          <w:position w:val="-1"/>
          <w:sz w:val="24"/>
          <w:szCs w:val="24"/>
        </w:rPr>
        <w:t xml:space="preserve"> </w:t>
      </w:r>
      <w:r w:rsidRPr="00CE79C2">
        <w:rPr>
          <w:rFonts w:eastAsia="Cambria"/>
          <w:color w:val="000000" w:themeColor="text1"/>
          <w:spacing w:val="6"/>
          <w:position w:val="-1"/>
          <w:sz w:val="24"/>
          <w:szCs w:val="24"/>
        </w:rPr>
        <w:t>i</w:t>
      </w:r>
      <w:r w:rsidRPr="00CE79C2">
        <w:rPr>
          <w:rFonts w:eastAsia="Cambria"/>
          <w:color w:val="000000" w:themeColor="text1"/>
          <w:spacing w:val="4"/>
          <w:position w:val="-1"/>
          <w:sz w:val="24"/>
          <w:szCs w:val="24"/>
        </w:rPr>
        <w:t>n</w:t>
      </w:r>
      <w:r w:rsidRPr="00CE79C2">
        <w:rPr>
          <w:rFonts w:eastAsia="Cambria"/>
          <w:color w:val="000000" w:themeColor="text1"/>
          <w:spacing w:val="-2"/>
          <w:position w:val="-1"/>
          <w:sz w:val="24"/>
          <w:szCs w:val="24"/>
        </w:rPr>
        <w:t>d</w:t>
      </w:r>
      <w:r w:rsidRPr="00CE79C2">
        <w:rPr>
          <w:rFonts w:eastAsia="Cambria"/>
          <w:color w:val="000000" w:themeColor="text1"/>
          <w:spacing w:val="-1"/>
          <w:position w:val="-1"/>
          <w:sz w:val="24"/>
          <w:szCs w:val="24"/>
        </w:rPr>
        <w:t>i</w:t>
      </w:r>
      <w:r w:rsidRPr="00CE79C2">
        <w:rPr>
          <w:rFonts w:eastAsia="Cambria"/>
          <w:color w:val="000000" w:themeColor="text1"/>
          <w:spacing w:val="3"/>
          <w:position w:val="-1"/>
          <w:sz w:val="24"/>
          <w:szCs w:val="24"/>
        </w:rPr>
        <w:t>c</w:t>
      </w:r>
      <w:r w:rsidRPr="00CE79C2">
        <w:rPr>
          <w:rFonts w:eastAsia="Cambria"/>
          <w:color w:val="000000" w:themeColor="text1"/>
          <w:spacing w:val="-1"/>
          <w:position w:val="-1"/>
          <w:sz w:val="24"/>
          <w:szCs w:val="24"/>
        </w:rPr>
        <w:t>at</w:t>
      </w:r>
      <w:r w:rsidRPr="00CE79C2">
        <w:rPr>
          <w:rFonts w:eastAsia="Cambria"/>
          <w:color w:val="000000" w:themeColor="text1"/>
          <w:spacing w:val="6"/>
          <w:position w:val="-1"/>
          <w:sz w:val="24"/>
          <w:szCs w:val="24"/>
        </w:rPr>
        <w:t>e</w:t>
      </w:r>
      <w:r w:rsidRPr="00CE79C2">
        <w:rPr>
          <w:rFonts w:eastAsia="Cambria"/>
          <w:color w:val="000000" w:themeColor="text1"/>
          <w:position w:val="-1"/>
          <w:sz w:val="24"/>
          <w:szCs w:val="24"/>
        </w:rPr>
        <w:t>s</w:t>
      </w:r>
      <w:r w:rsidRPr="00CE79C2">
        <w:rPr>
          <w:rFonts w:eastAsia="Cambria"/>
          <w:color w:val="000000" w:themeColor="text1"/>
          <w:spacing w:val="25"/>
          <w:position w:val="-1"/>
          <w:sz w:val="24"/>
          <w:szCs w:val="24"/>
        </w:rPr>
        <w:t xml:space="preserve"> </w:t>
      </w:r>
      <w:r w:rsidRPr="00CE79C2">
        <w:rPr>
          <w:rFonts w:eastAsia="Cambria"/>
          <w:color w:val="000000" w:themeColor="text1"/>
          <w:spacing w:val="6"/>
          <w:position w:val="-1"/>
          <w:sz w:val="24"/>
          <w:szCs w:val="24"/>
        </w:rPr>
        <w:t>t</w:t>
      </w:r>
      <w:r w:rsidRPr="00CE79C2">
        <w:rPr>
          <w:rFonts w:eastAsia="Cambria"/>
          <w:color w:val="000000" w:themeColor="text1"/>
          <w:spacing w:val="-2"/>
          <w:position w:val="-1"/>
          <w:sz w:val="24"/>
          <w:szCs w:val="24"/>
        </w:rPr>
        <w:t>h</w:t>
      </w:r>
      <w:r w:rsidRPr="00CE79C2">
        <w:rPr>
          <w:rFonts w:eastAsia="Cambria"/>
          <w:color w:val="000000" w:themeColor="text1"/>
          <w:spacing w:val="-1"/>
          <w:position w:val="-1"/>
          <w:sz w:val="24"/>
          <w:szCs w:val="24"/>
        </w:rPr>
        <w:t>a</w:t>
      </w:r>
      <w:r w:rsidRPr="00CE79C2">
        <w:rPr>
          <w:rFonts w:eastAsia="Cambria"/>
          <w:color w:val="000000" w:themeColor="text1"/>
          <w:position w:val="-1"/>
          <w:sz w:val="24"/>
          <w:szCs w:val="24"/>
        </w:rPr>
        <w:t>t</w:t>
      </w:r>
      <w:r w:rsidRPr="00CE79C2">
        <w:rPr>
          <w:rFonts w:eastAsia="Cambria"/>
          <w:color w:val="000000" w:themeColor="text1"/>
          <w:spacing w:val="18"/>
          <w:position w:val="-1"/>
          <w:sz w:val="24"/>
          <w:szCs w:val="24"/>
        </w:rPr>
        <w:t xml:space="preserve"> </w:t>
      </w:r>
      <w:r w:rsidRPr="00CE79C2">
        <w:rPr>
          <w:rFonts w:eastAsia="Cambria"/>
          <w:color w:val="000000" w:themeColor="text1"/>
          <w:spacing w:val="2"/>
          <w:position w:val="-1"/>
          <w:sz w:val="24"/>
          <w:szCs w:val="24"/>
        </w:rPr>
        <w:t>y</w:t>
      </w:r>
      <w:r w:rsidRPr="00CE79C2">
        <w:rPr>
          <w:rFonts w:eastAsia="Cambria"/>
          <w:color w:val="000000" w:themeColor="text1"/>
          <w:spacing w:val="3"/>
          <w:position w:val="-1"/>
          <w:sz w:val="24"/>
          <w:szCs w:val="24"/>
        </w:rPr>
        <w:t>o</w:t>
      </w:r>
      <w:r w:rsidRPr="00CE79C2">
        <w:rPr>
          <w:rFonts w:eastAsia="Cambria"/>
          <w:color w:val="000000" w:themeColor="text1"/>
          <w:position w:val="-1"/>
          <w:sz w:val="24"/>
          <w:szCs w:val="24"/>
        </w:rPr>
        <w:t>u</w:t>
      </w:r>
      <w:r w:rsidRPr="00CE79C2">
        <w:rPr>
          <w:rFonts w:eastAsia="Cambria"/>
          <w:color w:val="000000" w:themeColor="text1"/>
          <w:spacing w:val="9"/>
          <w:position w:val="-1"/>
          <w:sz w:val="24"/>
          <w:szCs w:val="24"/>
        </w:rPr>
        <w:t xml:space="preserve"> </w:t>
      </w:r>
      <w:r w:rsidRPr="00CE79C2">
        <w:rPr>
          <w:rFonts w:eastAsia="Cambria"/>
          <w:color w:val="000000" w:themeColor="text1"/>
          <w:spacing w:val="3"/>
          <w:position w:val="-1"/>
          <w:sz w:val="24"/>
          <w:szCs w:val="24"/>
        </w:rPr>
        <w:t>co</w:t>
      </w:r>
      <w:r w:rsidRPr="00CE79C2">
        <w:rPr>
          <w:rFonts w:eastAsia="Cambria"/>
          <w:color w:val="000000" w:themeColor="text1"/>
          <w:spacing w:val="-3"/>
          <w:position w:val="-1"/>
          <w:sz w:val="24"/>
          <w:szCs w:val="24"/>
        </w:rPr>
        <w:t>n</w:t>
      </w:r>
      <w:r w:rsidRPr="00CE79C2">
        <w:rPr>
          <w:rFonts w:eastAsia="Cambria"/>
          <w:color w:val="000000" w:themeColor="text1"/>
          <w:spacing w:val="-1"/>
          <w:position w:val="-1"/>
          <w:sz w:val="24"/>
          <w:szCs w:val="24"/>
        </w:rPr>
        <w:t>s</w:t>
      </w:r>
      <w:r w:rsidRPr="00CE79C2">
        <w:rPr>
          <w:rFonts w:eastAsia="Cambria"/>
          <w:color w:val="000000" w:themeColor="text1"/>
          <w:spacing w:val="6"/>
          <w:position w:val="-1"/>
          <w:sz w:val="24"/>
          <w:szCs w:val="24"/>
        </w:rPr>
        <w:t>e</w:t>
      </w:r>
      <w:r w:rsidRPr="00CE79C2">
        <w:rPr>
          <w:rFonts w:eastAsia="Cambria"/>
          <w:color w:val="000000" w:themeColor="text1"/>
          <w:spacing w:val="-3"/>
          <w:position w:val="-1"/>
          <w:sz w:val="24"/>
          <w:szCs w:val="24"/>
        </w:rPr>
        <w:t>n</w:t>
      </w:r>
      <w:r w:rsidRPr="00CE79C2">
        <w:rPr>
          <w:rFonts w:eastAsia="Cambria"/>
          <w:color w:val="000000" w:themeColor="text1"/>
          <w:position w:val="-1"/>
          <w:sz w:val="24"/>
          <w:szCs w:val="24"/>
        </w:rPr>
        <w:t>t</w:t>
      </w:r>
      <w:r w:rsidRPr="00CE79C2">
        <w:rPr>
          <w:rFonts w:eastAsia="Cambria"/>
          <w:color w:val="000000" w:themeColor="text1"/>
          <w:spacing w:val="29"/>
          <w:position w:val="-1"/>
          <w:sz w:val="24"/>
          <w:szCs w:val="24"/>
        </w:rPr>
        <w:t xml:space="preserve"> </w:t>
      </w:r>
      <w:r w:rsidRPr="00CE79C2">
        <w:rPr>
          <w:rFonts w:eastAsia="Cambria"/>
          <w:color w:val="000000" w:themeColor="text1"/>
          <w:spacing w:val="-1"/>
          <w:position w:val="-1"/>
          <w:sz w:val="24"/>
          <w:szCs w:val="24"/>
        </w:rPr>
        <w:t>t</w:t>
      </w:r>
      <w:r w:rsidRPr="00CE79C2">
        <w:rPr>
          <w:rFonts w:eastAsia="Cambria"/>
          <w:color w:val="000000" w:themeColor="text1"/>
          <w:position w:val="-1"/>
          <w:sz w:val="24"/>
          <w:szCs w:val="24"/>
        </w:rPr>
        <w:t>o</w:t>
      </w:r>
      <w:r w:rsidRPr="00CE79C2">
        <w:rPr>
          <w:rFonts w:eastAsia="Cambria"/>
          <w:color w:val="000000" w:themeColor="text1"/>
          <w:spacing w:val="9"/>
          <w:position w:val="-1"/>
          <w:sz w:val="24"/>
          <w:szCs w:val="24"/>
        </w:rPr>
        <w:t xml:space="preserve"> </w:t>
      </w:r>
      <w:r w:rsidRPr="00CE79C2">
        <w:rPr>
          <w:rFonts w:eastAsia="Cambria"/>
          <w:color w:val="000000" w:themeColor="text1"/>
          <w:spacing w:val="4"/>
          <w:position w:val="-1"/>
          <w:sz w:val="24"/>
          <w:szCs w:val="24"/>
        </w:rPr>
        <w:t>p</w:t>
      </w:r>
      <w:r w:rsidRPr="00CE79C2">
        <w:rPr>
          <w:rFonts w:eastAsia="Cambria"/>
          <w:color w:val="000000" w:themeColor="text1"/>
          <w:spacing w:val="-1"/>
          <w:position w:val="-1"/>
          <w:sz w:val="24"/>
          <w:szCs w:val="24"/>
        </w:rPr>
        <w:t>a</w:t>
      </w:r>
      <w:r w:rsidRPr="00CE79C2">
        <w:rPr>
          <w:rFonts w:eastAsia="Cambria"/>
          <w:color w:val="000000" w:themeColor="text1"/>
          <w:spacing w:val="2"/>
          <w:position w:val="-1"/>
          <w:sz w:val="24"/>
          <w:szCs w:val="24"/>
        </w:rPr>
        <w:t>r</w:t>
      </w:r>
      <w:r w:rsidRPr="00CE79C2">
        <w:rPr>
          <w:rFonts w:eastAsia="Cambria"/>
          <w:color w:val="000000" w:themeColor="text1"/>
          <w:spacing w:val="-1"/>
          <w:position w:val="-1"/>
          <w:sz w:val="24"/>
          <w:szCs w:val="24"/>
        </w:rPr>
        <w:t>ti</w:t>
      </w:r>
      <w:r w:rsidRPr="00CE79C2">
        <w:rPr>
          <w:rFonts w:eastAsia="Cambria"/>
          <w:color w:val="000000" w:themeColor="text1"/>
          <w:spacing w:val="3"/>
          <w:position w:val="-1"/>
          <w:sz w:val="24"/>
          <w:szCs w:val="24"/>
        </w:rPr>
        <w:t>c</w:t>
      </w:r>
      <w:r w:rsidRPr="00CE79C2">
        <w:rPr>
          <w:rFonts w:eastAsia="Cambria"/>
          <w:color w:val="000000" w:themeColor="text1"/>
          <w:spacing w:val="-1"/>
          <w:position w:val="-1"/>
          <w:sz w:val="24"/>
          <w:szCs w:val="24"/>
        </w:rPr>
        <w:t>i</w:t>
      </w:r>
      <w:r w:rsidRPr="00CE79C2">
        <w:rPr>
          <w:rFonts w:eastAsia="Cambria"/>
          <w:color w:val="000000" w:themeColor="text1"/>
          <w:spacing w:val="4"/>
          <w:position w:val="-1"/>
          <w:sz w:val="24"/>
          <w:szCs w:val="24"/>
        </w:rPr>
        <w:t>p</w:t>
      </w:r>
      <w:r w:rsidRPr="00CE79C2">
        <w:rPr>
          <w:rFonts w:eastAsia="Cambria"/>
          <w:color w:val="000000" w:themeColor="text1"/>
          <w:spacing w:val="-1"/>
          <w:position w:val="-1"/>
          <w:sz w:val="24"/>
          <w:szCs w:val="24"/>
        </w:rPr>
        <w:t>at</w:t>
      </w:r>
      <w:r w:rsidRPr="00CE79C2">
        <w:rPr>
          <w:rFonts w:eastAsia="Cambria"/>
          <w:color w:val="000000" w:themeColor="text1"/>
          <w:position w:val="-1"/>
          <w:sz w:val="24"/>
          <w:szCs w:val="24"/>
        </w:rPr>
        <w:t>e</w:t>
      </w:r>
      <w:r w:rsidRPr="00CE79C2">
        <w:rPr>
          <w:rFonts w:eastAsia="Cambria"/>
          <w:color w:val="000000" w:themeColor="text1"/>
          <w:spacing w:val="38"/>
          <w:position w:val="-1"/>
          <w:sz w:val="24"/>
          <w:szCs w:val="24"/>
        </w:rPr>
        <w:t xml:space="preserve"> </w:t>
      </w:r>
      <w:r w:rsidRPr="00CE79C2">
        <w:rPr>
          <w:rFonts w:eastAsia="Cambria"/>
          <w:color w:val="000000" w:themeColor="text1"/>
          <w:spacing w:val="-1"/>
          <w:position w:val="-1"/>
          <w:sz w:val="24"/>
          <w:szCs w:val="24"/>
        </w:rPr>
        <w:t>i</w:t>
      </w:r>
      <w:r w:rsidRPr="00CE79C2">
        <w:rPr>
          <w:rFonts w:eastAsia="Cambria"/>
          <w:color w:val="000000" w:themeColor="text1"/>
          <w:position w:val="-1"/>
          <w:sz w:val="24"/>
          <w:szCs w:val="24"/>
        </w:rPr>
        <w:t>n</w:t>
      </w:r>
      <w:r w:rsidRPr="00CE79C2">
        <w:rPr>
          <w:rFonts w:eastAsia="Cambria"/>
          <w:color w:val="000000" w:themeColor="text1"/>
          <w:spacing w:val="10"/>
          <w:position w:val="-1"/>
          <w:sz w:val="24"/>
          <w:szCs w:val="24"/>
        </w:rPr>
        <w:t xml:space="preserve"> </w:t>
      </w:r>
      <w:r w:rsidRPr="00CE79C2">
        <w:rPr>
          <w:rFonts w:eastAsia="Cambria"/>
          <w:color w:val="000000" w:themeColor="text1"/>
          <w:spacing w:val="-1"/>
          <w:position w:val="-1"/>
          <w:sz w:val="24"/>
          <w:szCs w:val="24"/>
        </w:rPr>
        <w:t>t</w:t>
      </w:r>
      <w:r w:rsidRPr="00CE79C2">
        <w:rPr>
          <w:rFonts w:eastAsia="Cambria"/>
          <w:color w:val="000000" w:themeColor="text1"/>
          <w:spacing w:val="6"/>
          <w:position w:val="-1"/>
          <w:sz w:val="24"/>
          <w:szCs w:val="24"/>
        </w:rPr>
        <w:t>h</w:t>
      </w:r>
      <w:r w:rsidRPr="00CE79C2">
        <w:rPr>
          <w:rFonts w:eastAsia="Cambria"/>
          <w:color w:val="000000" w:themeColor="text1"/>
          <w:spacing w:val="-1"/>
          <w:position w:val="-1"/>
          <w:sz w:val="24"/>
          <w:szCs w:val="24"/>
        </w:rPr>
        <w:t>i</w:t>
      </w:r>
      <w:r w:rsidRPr="00CE79C2">
        <w:rPr>
          <w:rFonts w:eastAsia="Cambria"/>
          <w:color w:val="000000" w:themeColor="text1"/>
          <w:position w:val="-1"/>
          <w:sz w:val="24"/>
          <w:szCs w:val="24"/>
        </w:rPr>
        <w:t>s</w:t>
      </w:r>
      <w:r w:rsidRPr="00CE79C2">
        <w:rPr>
          <w:rFonts w:eastAsia="Cambria"/>
          <w:color w:val="000000" w:themeColor="text1"/>
          <w:spacing w:val="16"/>
          <w:position w:val="-1"/>
          <w:sz w:val="24"/>
          <w:szCs w:val="24"/>
        </w:rPr>
        <w:t xml:space="preserve"> </w:t>
      </w:r>
      <w:r w:rsidRPr="00CE79C2">
        <w:rPr>
          <w:rFonts w:eastAsia="Cambria"/>
          <w:color w:val="000000" w:themeColor="text1"/>
          <w:spacing w:val="-1"/>
          <w:w w:val="103"/>
          <w:position w:val="-1"/>
          <w:sz w:val="24"/>
          <w:szCs w:val="24"/>
        </w:rPr>
        <w:t>st</w:t>
      </w:r>
      <w:r w:rsidRPr="00CE79C2">
        <w:rPr>
          <w:rFonts w:eastAsia="Cambria"/>
          <w:color w:val="000000" w:themeColor="text1"/>
          <w:spacing w:val="5"/>
          <w:w w:val="103"/>
          <w:position w:val="-1"/>
          <w:sz w:val="24"/>
          <w:szCs w:val="24"/>
        </w:rPr>
        <w:t>u</w:t>
      </w:r>
      <w:r w:rsidRPr="00CE79C2">
        <w:rPr>
          <w:rFonts w:eastAsia="Cambria"/>
          <w:color w:val="000000" w:themeColor="text1"/>
          <w:spacing w:val="-2"/>
          <w:w w:val="103"/>
          <w:position w:val="-1"/>
          <w:sz w:val="24"/>
          <w:szCs w:val="24"/>
        </w:rPr>
        <w:t>d</w:t>
      </w:r>
      <w:r w:rsidRPr="00CE79C2">
        <w:rPr>
          <w:rFonts w:eastAsia="Cambria"/>
          <w:color w:val="000000" w:themeColor="text1"/>
          <w:spacing w:val="2"/>
          <w:w w:val="103"/>
          <w:position w:val="-1"/>
          <w:sz w:val="24"/>
          <w:szCs w:val="24"/>
        </w:rPr>
        <w:t>y</w:t>
      </w:r>
      <w:r w:rsidRPr="00CE79C2">
        <w:rPr>
          <w:rFonts w:eastAsia="Cambria"/>
          <w:color w:val="000000" w:themeColor="text1"/>
          <w:w w:val="103"/>
          <w:position w:val="-1"/>
          <w:sz w:val="24"/>
          <w:szCs w:val="24"/>
        </w:rPr>
        <w:t>.</w:t>
      </w:r>
    </w:p>
    <w:p w14:paraId="4865AA8E" w14:textId="77777777" w:rsidR="00BC19A3" w:rsidRPr="00CE79C2" w:rsidRDefault="00BC19A3" w:rsidP="004750C0">
      <w:pPr>
        <w:spacing w:line="200" w:lineRule="exact"/>
        <w:ind w:right="49"/>
        <w:rPr>
          <w:color w:val="000000" w:themeColor="text1"/>
          <w:sz w:val="24"/>
          <w:szCs w:val="24"/>
        </w:rPr>
      </w:pPr>
    </w:p>
    <w:p w14:paraId="7F4CF4CE" w14:textId="77777777" w:rsidR="00AF5801" w:rsidRPr="00CE79C2" w:rsidRDefault="00AF5801" w:rsidP="004750C0">
      <w:pPr>
        <w:spacing w:line="200" w:lineRule="exact"/>
        <w:ind w:right="49"/>
        <w:rPr>
          <w:color w:val="000000" w:themeColor="text1"/>
          <w:sz w:val="24"/>
          <w:szCs w:val="24"/>
        </w:rPr>
      </w:pPr>
    </w:p>
    <w:p w14:paraId="46588044" w14:textId="77777777" w:rsidR="00BC19A3" w:rsidRPr="00CE79C2" w:rsidRDefault="00BC19A3" w:rsidP="004750C0">
      <w:pPr>
        <w:spacing w:line="200" w:lineRule="exact"/>
        <w:ind w:right="49"/>
        <w:rPr>
          <w:color w:val="000000" w:themeColor="text1"/>
          <w:sz w:val="24"/>
          <w:szCs w:val="24"/>
        </w:rPr>
      </w:pPr>
    </w:p>
    <w:p w14:paraId="4C3D8D3D" w14:textId="77777777" w:rsidR="00BC19A3" w:rsidRPr="00CE79C2" w:rsidRDefault="00BC19A3" w:rsidP="004750C0">
      <w:pPr>
        <w:spacing w:line="200" w:lineRule="exact"/>
        <w:ind w:right="49"/>
        <w:rPr>
          <w:color w:val="000000" w:themeColor="text1"/>
          <w:sz w:val="24"/>
          <w:szCs w:val="24"/>
        </w:rPr>
      </w:pPr>
    </w:p>
    <w:p w14:paraId="70604382" w14:textId="77777777" w:rsidR="00384FA0" w:rsidRPr="00CE79C2" w:rsidRDefault="00BC19A3" w:rsidP="00BC19A3">
      <w:pPr>
        <w:tabs>
          <w:tab w:val="left" w:pos="4320"/>
        </w:tabs>
        <w:spacing w:before="9" w:line="260" w:lineRule="exact"/>
        <w:ind w:right="49"/>
        <w:rPr>
          <w:color w:val="000000" w:themeColor="text1"/>
          <w:sz w:val="24"/>
          <w:szCs w:val="24"/>
        </w:rPr>
      </w:pPr>
      <w:r w:rsidRPr="00CE79C2">
        <w:rPr>
          <w:color w:val="000000" w:themeColor="text1"/>
          <w:sz w:val="24"/>
          <w:szCs w:val="24"/>
        </w:rPr>
        <w:t>____________________________</w:t>
      </w:r>
      <w:r w:rsidRPr="00CE79C2">
        <w:rPr>
          <w:color w:val="000000" w:themeColor="text1"/>
          <w:sz w:val="24"/>
          <w:szCs w:val="24"/>
        </w:rPr>
        <w:tab/>
        <w:t>____________________________</w:t>
      </w:r>
    </w:p>
    <w:p w14:paraId="380AD713" w14:textId="500FE0CE" w:rsidR="00384FA0" w:rsidRPr="00CE79C2" w:rsidRDefault="00A20418" w:rsidP="00BC19A3">
      <w:pPr>
        <w:tabs>
          <w:tab w:val="left" w:pos="4320"/>
        </w:tabs>
        <w:spacing w:before="34" w:line="260" w:lineRule="exact"/>
        <w:ind w:right="49"/>
        <w:rPr>
          <w:rFonts w:eastAsia="Cambria"/>
          <w:color w:val="000000" w:themeColor="text1"/>
          <w:w w:val="103"/>
          <w:position w:val="-1"/>
          <w:sz w:val="24"/>
          <w:szCs w:val="24"/>
        </w:rPr>
      </w:pPr>
      <w:r w:rsidRPr="00CE79C2">
        <w:rPr>
          <w:noProof/>
          <w:color w:val="000000" w:themeColor="text1"/>
          <w:sz w:val="24"/>
          <w:szCs w:val="24"/>
        </w:rPr>
        <mc:AlternateContent>
          <mc:Choice Requires="wpg">
            <w:drawing>
              <wp:anchor distT="0" distB="0" distL="114300" distR="114300" simplePos="0" relativeHeight="251668480" behindDoc="1" locked="0" layoutInCell="1" allowOverlap="1" wp14:anchorId="4E6D33EE" wp14:editId="4E6E0468">
                <wp:simplePos x="0" y="0"/>
                <wp:positionH relativeFrom="page">
                  <wp:posOffset>3930015</wp:posOffset>
                </wp:positionH>
                <wp:positionV relativeFrom="paragraph">
                  <wp:posOffset>709295</wp:posOffset>
                </wp:positionV>
                <wp:extent cx="2939415" cy="8255"/>
                <wp:effectExtent l="0" t="0" r="33503870" b="3575050"/>
                <wp:wrapNone/>
                <wp:docPr id="78"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9415" cy="8255"/>
                          <a:chOff x="6189" y="1117"/>
                          <a:chExt cx="4629" cy="13"/>
                        </a:xfrm>
                      </wpg:grpSpPr>
                      <wpg:grpSp>
                        <wpg:cNvPr id="79" name="Group 447"/>
                        <wpg:cNvGrpSpPr>
                          <a:grpSpLocks/>
                        </wpg:cNvGrpSpPr>
                        <wpg:grpSpPr bwMode="auto">
                          <a:xfrm>
                            <a:off x="6196" y="1124"/>
                            <a:ext cx="348" cy="0"/>
                            <a:chOff x="6196" y="1124"/>
                            <a:chExt cx="348" cy="0"/>
                          </a:xfrm>
                        </wpg:grpSpPr>
                        <wps:wsp>
                          <wps:cNvPr id="80" name="Freeform 448"/>
                          <wps:cNvSpPr>
                            <a:spLocks noEditPoints="1"/>
                          </wps:cNvSpPr>
                          <wps:spPr bwMode="auto">
                            <a:xfrm>
                              <a:off x="30980" y="5620"/>
                              <a:ext cx="348" cy="0"/>
                            </a:xfrm>
                            <a:custGeom>
                              <a:avLst/>
                              <a:gdLst>
                                <a:gd name="T0" fmla="*/ 0 w 348"/>
                                <a:gd name="T1" fmla="*/ 348 w 348"/>
                                <a:gd name="T2" fmla="*/ 0 60000 65536"/>
                                <a:gd name="T3" fmla="*/ 0 60000 65536"/>
                              </a:gdLst>
                              <a:ahLst/>
                              <a:cxnLst>
                                <a:cxn ang="T2">
                                  <a:pos x="T0" y="0"/>
                                </a:cxn>
                                <a:cxn ang="T3">
                                  <a:pos x="T1" y="0"/>
                                </a:cxn>
                              </a:cxnLst>
                              <a:rect l="0" t="0" r="r" b="b"/>
                              <a:pathLst>
                                <a:path w="348">
                                  <a:moveTo>
                                    <a:pt x="0" y="0"/>
                                  </a:moveTo>
                                  <a:lnTo>
                                    <a:pt x="348"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81" name="Group 449"/>
                          <wpg:cNvGrpSpPr>
                            <a:grpSpLocks/>
                          </wpg:cNvGrpSpPr>
                          <wpg:grpSpPr bwMode="auto">
                            <a:xfrm>
                              <a:off x="6549" y="1124"/>
                              <a:ext cx="261" cy="0"/>
                              <a:chOff x="6549" y="1124"/>
                              <a:chExt cx="261" cy="0"/>
                            </a:xfrm>
                          </wpg:grpSpPr>
                          <wps:wsp>
                            <wps:cNvPr id="82" name="Freeform 450"/>
                            <wps:cNvSpPr>
                              <a:spLocks noEditPoints="1"/>
                            </wps:cNvSpPr>
                            <wps:spPr bwMode="auto">
                              <a:xfrm>
                                <a:off x="39294"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83" name="Group 451"/>
                            <wpg:cNvGrpSpPr>
                              <a:grpSpLocks/>
                            </wpg:cNvGrpSpPr>
                            <wpg:grpSpPr bwMode="auto">
                              <a:xfrm>
                                <a:off x="6815" y="1124"/>
                                <a:ext cx="175" cy="0"/>
                                <a:chOff x="6815" y="1124"/>
                                <a:chExt cx="175" cy="0"/>
                              </a:xfrm>
                            </wpg:grpSpPr>
                            <wps:wsp>
                              <wps:cNvPr id="84" name="Freeform 452"/>
                              <wps:cNvSpPr>
                                <a:spLocks noEditPoints="1"/>
                              </wps:cNvSpPr>
                              <wps:spPr bwMode="auto">
                                <a:xfrm>
                                  <a:off x="40890" y="6744"/>
                                  <a:ext cx="175" cy="0"/>
                                </a:xfrm>
                                <a:custGeom>
                                  <a:avLst/>
                                  <a:gdLst>
                                    <a:gd name="T0" fmla="*/ 0 w 175"/>
                                    <a:gd name="T1" fmla="*/ 175 w 175"/>
                                    <a:gd name="T2" fmla="*/ 0 60000 65536"/>
                                    <a:gd name="T3" fmla="*/ 0 60000 65536"/>
                                  </a:gdLst>
                                  <a:ahLst/>
                                  <a:cxnLst>
                                    <a:cxn ang="T2">
                                      <a:pos x="T0" y="0"/>
                                    </a:cxn>
                                    <a:cxn ang="T3">
                                      <a:pos x="T1" y="0"/>
                                    </a:cxn>
                                  </a:cxnLst>
                                  <a:rect l="0" t="0" r="r" b="b"/>
                                  <a:pathLst>
                                    <a:path w="175">
                                      <a:moveTo>
                                        <a:pt x="0" y="0"/>
                                      </a:moveTo>
                                      <a:lnTo>
                                        <a:pt x="175"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85" name="Group 453"/>
                              <wpg:cNvGrpSpPr>
                                <a:grpSpLocks/>
                              </wpg:cNvGrpSpPr>
                              <wpg:grpSpPr bwMode="auto">
                                <a:xfrm>
                                  <a:off x="6995" y="1124"/>
                                  <a:ext cx="261" cy="0"/>
                                  <a:chOff x="6995" y="1124"/>
                                  <a:chExt cx="261" cy="0"/>
                                </a:xfrm>
                              </wpg:grpSpPr>
                              <wps:wsp>
                                <wps:cNvPr id="86" name="Freeform 454"/>
                                <wps:cNvSpPr>
                                  <a:spLocks noEditPoints="1"/>
                                </wps:cNvSpPr>
                                <wps:spPr bwMode="auto">
                                  <a:xfrm>
                                    <a:off x="41970"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87" name="Group 455"/>
                                <wpg:cNvGrpSpPr>
                                  <a:grpSpLocks/>
                                </wpg:cNvGrpSpPr>
                                <wpg:grpSpPr bwMode="auto">
                                  <a:xfrm>
                                    <a:off x="7261" y="1124"/>
                                    <a:ext cx="261" cy="0"/>
                                    <a:chOff x="7261" y="1124"/>
                                    <a:chExt cx="261" cy="0"/>
                                  </a:xfrm>
                                </wpg:grpSpPr>
                                <wps:wsp>
                                  <wps:cNvPr id="88" name="Freeform 456"/>
                                  <wps:cNvSpPr>
                                    <a:spLocks noEditPoints="1"/>
                                  </wps:cNvSpPr>
                                  <wps:spPr bwMode="auto">
                                    <a:xfrm>
                                      <a:off x="43566"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89" name="Group 457"/>
                                  <wpg:cNvGrpSpPr>
                                    <a:grpSpLocks/>
                                  </wpg:cNvGrpSpPr>
                                  <wpg:grpSpPr bwMode="auto">
                                    <a:xfrm>
                                      <a:off x="7528" y="1124"/>
                                      <a:ext cx="261" cy="0"/>
                                      <a:chOff x="7528" y="1124"/>
                                      <a:chExt cx="261" cy="0"/>
                                    </a:xfrm>
                                  </wpg:grpSpPr>
                                  <wps:wsp>
                                    <wps:cNvPr id="90" name="Freeform 458"/>
                                    <wps:cNvSpPr>
                                      <a:spLocks noEditPoints="1"/>
                                    </wps:cNvSpPr>
                                    <wps:spPr bwMode="auto">
                                      <a:xfrm>
                                        <a:off x="45168"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91" name="Group 459"/>
                                    <wpg:cNvGrpSpPr>
                                      <a:grpSpLocks/>
                                    </wpg:cNvGrpSpPr>
                                    <wpg:grpSpPr bwMode="auto">
                                      <a:xfrm>
                                        <a:off x="7794" y="1124"/>
                                        <a:ext cx="261" cy="0"/>
                                        <a:chOff x="7794" y="1124"/>
                                        <a:chExt cx="261" cy="0"/>
                                      </a:xfrm>
                                    </wpg:grpSpPr>
                                    <wps:wsp>
                                      <wps:cNvPr id="92" name="Freeform 460"/>
                                      <wps:cNvSpPr>
                                        <a:spLocks noEditPoints="1"/>
                                      </wps:cNvSpPr>
                                      <wps:spPr bwMode="auto">
                                        <a:xfrm>
                                          <a:off x="46764"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93" name="Group 461"/>
                                      <wpg:cNvGrpSpPr>
                                        <a:grpSpLocks/>
                                      </wpg:cNvGrpSpPr>
                                      <wpg:grpSpPr bwMode="auto">
                                        <a:xfrm>
                                          <a:off x="8060" y="1124"/>
                                          <a:ext cx="261" cy="0"/>
                                          <a:chOff x="8060" y="1124"/>
                                          <a:chExt cx="261" cy="0"/>
                                        </a:xfrm>
                                      </wpg:grpSpPr>
                                      <wps:wsp>
                                        <wps:cNvPr id="94" name="Freeform 462"/>
                                        <wps:cNvSpPr>
                                          <a:spLocks noEditPoints="1"/>
                                        </wps:cNvSpPr>
                                        <wps:spPr bwMode="auto">
                                          <a:xfrm>
                                            <a:off x="48360"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95" name="Group 463"/>
                                        <wpg:cNvGrpSpPr>
                                          <a:grpSpLocks/>
                                        </wpg:cNvGrpSpPr>
                                        <wpg:grpSpPr bwMode="auto">
                                          <a:xfrm>
                                            <a:off x="8327" y="1124"/>
                                            <a:ext cx="261" cy="0"/>
                                            <a:chOff x="8327" y="1124"/>
                                            <a:chExt cx="261" cy="0"/>
                                          </a:xfrm>
                                        </wpg:grpSpPr>
                                        <wps:wsp>
                                          <wps:cNvPr id="96" name="Freeform 464"/>
                                          <wps:cNvSpPr>
                                            <a:spLocks noEditPoints="1"/>
                                          </wps:cNvSpPr>
                                          <wps:spPr bwMode="auto">
                                            <a:xfrm>
                                              <a:off x="49962"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97" name="Group 465"/>
                                          <wpg:cNvGrpSpPr>
                                            <a:grpSpLocks/>
                                          </wpg:cNvGrpSpPr>
                                          <wpg:grpSpPr bwMode="auto">
                                            <a:xfrm>
                                              <a:off x="8593" y="1124"/>
                                              <a:ext cx="175" cy="0"/>
                                              <a:chOff x="8593" y="1124"/>
                                              <a:chExt cx="175" cy="0"/>
                                            </a:xfrm>
                                          </wpg:grpSpPr>
                                          <wps:wsp>
                                            <wps:cNvPr id="98" name="Freeform 466"/>
                                            <wps:cNvSpPr>
                                              <a:spLocks noEditPoints="1"/>
                                            </wps:cNvSpPr>
                                            <wps:spPr bwMode="auto">
                                              <a:xfrm>
                                                <a:off x="42965" y="5620"/>
                                                <a:ext cx="175" cy="0"/>
                                              </a:xfrm>
                                              <a:custGeom>
                                                <a:avLst/>
                                                <a:gdLst>
                                                  <a:gd name="T0" fmla="*/ 0 w 175"/>
                                                  <a:gd name="T1" fmla="*/ 175 w 175"/>
                                                  <a:gd name="T2" fmla="*/ 0 60000 65536"/>
                                                  <a:gd name="T3" fmla="*/ 0 60000 65536"/>
                                                </a:gdLst>
                                                <a:ahLst/>
                                                <a:cxnLst>
                                                  <a:cxn ang="T2">
                                                    <a:pos x="T0" y="0"/>
                                                  </a:cxn>
                                                  <a:cxn ang="T3">
                                                    <a:pos x="T1" y="0"/>
                                                  </a:cxn>
                                                </a:cxnLst>
                                                <a:rect l="0" t="0" r="r" b="b"/>
                                                <a:pathLst>
                                                  <a:path w="175">
                                                    <a:moveTo>
                                                      <a:pt x="0" y="0"/>
                                                    </a:moveTo>
                                                    <a:lnTo>
                                                      <a:pt x="175"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99" name="Group 467"/>
                                            <wpg:cNvGrpSpPr>
                                              <a:grpSpLocks/>
                                            </wpg:cNvGrpSpPr>
                                            <wpg:grpSpPr bwMode="auto">
                                              <a:xfrm>
                                                <a:off x="8773" y="1124"/>
                                                <a:ext cx="261" cy="0"/>
                                                <a:chOff x="8773" y="1124"/>
                                                <a:chExt cx="261" cy="0"/>
                                              </a:xfrm>
                                            </wpg:grpSpPr>
                                            <wps:wsp>
                                              <wps:cNvPr id="100" name="Freeform 468"/>
                                              <wps:cNvSpPr>
                                                <a:spLocks noEditPoints="1"/>
                                              </wps:cNvSpPr>
                                              <wps:spPr bwMode="auto">
                                                <a:xfrm>
                                                  <a:off x="52638"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01" name="Group 469"/>
                                              <wpg:cNvGrpSpPr>
                                                <a:grpSpLocks/>
                                              </wpg:cNvGrpSpPr>
                                              <wpg:grpSpPr bwMode="auto">
                                                <a:xfrm>
                                                  <a:off x="9039" y="1124"/>
                                                  <a:ext cx="261" cy="0"/>
                                                  <a:chOff x="9039" y="1124"/>
                                                  <a:chExt cx="261" cy="0"/>
                                                </a:xfrm>
                                              </wpg:grpSpPr>
                                              <wps:wsp>
                                                <wps:cNvPr id="102" name="Freeform 470"/>
                                                <wps:cNvSpPr>
                                                  <a:spLocks noEditPoints="1"/>
                                                </wps:cNvSpPr>
                                                <wps:spPr bwMode="auto">
                                                  <a:xfrm>
                                                    <a:off x="54234"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03" name="Group 471"/>
                                                <wpg:cNvGrpSpPr>
                                                  <a:grpSpLocks/>
                                                </wpg:cNvGrpSpPr>
                                                <wpg:grpSpPr bwMode="auto">
                                                  <a:xfrm>
                                                    <a:off x="9306" y="1124"/>
                                                    <a:ext cx="261" cy="0"/>
                                                    <a:chOff x="9306" y="1124"/>
                                                    <a:chExt cx="261" cy="0"/>
                                                  </a:xfrm>
                                                </wpg:grpSpPr>
                                                <wps:wsp>
                                                  <wps:cNvPr id="104" name="Freeform 472"/>
                                                  <wps:cNvSpPr>
                                                    <a:spLocks noEditPoints="1"/>
                                                  </wps:cNvSpPr>
                                                  <wps:spPr bwMode="auto">
                                                    <a:xfrm>
                                                      <a:off x="55836"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05" name="Group 473"/>
                                                  <wpg:cNvGrpSpPr>
                                                    <a:grpSpLocks/>
                                                  </wpg:cNvGrpSpPr>
                                                  <wpg:grpSpPr bwMode="auto">
                                                    <a:xfrm>
                                                      <a:off x="9572" y="1124"/>
                                                      <a:ext cx="261" cy="0"/>
                                                      <a:chOff x="9572" y="1124"/>
                                                      <a:chExt cx="261" cy="0"/>
                                                    </a:xfrm>
                                                  </wpg:grpSpPr>
                                                  <wps:wsp>
                                                    <wps:cNvPr id="106" name="Freeform 474"/>
                                                    <wps:cNvSpPr>
                                                      <a:spLocks noEditPoints="1"/>
                                                    </wps:cNvSpPr>
                                                    <wps:spPr bwMode="auto">
                                                      <a:xfrm>
                                                        <a:off x="57432"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07" name="Group 475"/>
                                                    <wpg:cNvGrpSpPr>
                                                      <a:grpSpLocks/>
                                                    </wpg:cNvGrpSpPr>
                                                    <wpg:grpSpPr bwMode="auto">
                                                      <a:xfrm>
                                                        <a:off x="9838" y="1124"/>
                                                        <a:ext cx="261" cy="0"/>
                                                        <a:chOff x="9838" y="1124"/>
                                                        <a:chExt cx="261" cy="0"/>
                                                      </a:xfrm>
                                                    </wpg:grpSpPr>
                                                    <wps:wsp>
                                                      <wps:cNvPr id="108" name="Freeform 476"/>
                                                      <wps:cNvSpPr>
                                                        <a:spLocks noEditPoints="1"/>
                                                      </wps:cNvSpPr>
                                                      <wps:spPr bwMode="auto">
                                                        <a:xfrm>
                                                          <a:off x="59028"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09" name="Group 477"/>
                                                      <wpg:cNvGrpSpPr>
                                                        <a:grpSpLocks/>
                                                      </wpg:cNvGrpSpPr>
                                                      <wpg:grpSpPr bwMode="auto">
                                                        <a:xfrm>
                                                          <a:off x="10105" y="1124"/>
                                                          <a:ext cx="175" cy="0"/>
                                                          <a:chOff x="10105" y="1124"/>
                                                          <a:chExt cx="175" cy="0"/>
                                                        </a:xfrm>
                                                      </wpg:grpSpPr>
                                                      <wps:wsp>
                                                        <wps:cNvPr id="110" name="Freeform 478"/>
                                                        <wps:cNvSpPr>
                                                          <a:spLocks noEditPoints="1"/>
                                                        </wps:cNvSpPr>
                                                        <wps:spPr bwMode="auto">
                                                          <a:xfrm>
                                                            <a:off x="50525" y="5620"/>
                                                            <a:ext cx="175" cy="0"/>
                                                          </a:xfrm>
                                                          <a:custGeom>
                                                            <a:avLst/>
                                                            <a:gdLst>
                                                              <a:gd name="T0" fmla="*/ 0 w 175"/>
                                                              <a:gd name="T1" fmla="*/ 175 w 175"/>
                                                              <a:gd name="T2" fmla="*/ 0 60000 65536"/>
                                                              <a:gd name="T3" fmla="*/ 0 60000 65536"/>
                                                            </a:gdLst>
                                                            <a:ahLst/>
                                                            <a:cxnLst>
                                                              <a:cxn ang="T2">
                                                                <a:pos x="T0" y="0"/>
                                                              </a:cxn>
                                                              <a:cxn ang="T3">
                                                                <a:pos x="T1" y="0"/>
                                                              </a:cxn>
                                                            </a:cxnLst>
                                                            <a:rect l="0" t="0" r="r" b="b"/>
                                                            <a:pathLst>
                                                              <a:path w="175">
                                                                <a:moveTo>
                                                                  <a:pt x="0" y="0"/>
                                                                </a:moveTo>
                                                                <a:lnTo>
                                                                  <a:pt x="175"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11" name="Group 479"/>
                                                        <wpg:cNvGrpSpPr>
                                                          <a:grpSpLocks/>
                                                        </wpg:cNvGrpSpPr>
                                                        <wpg:grpSpPr bwMode="auto">
                                                          <a:xfrm>
                                                            <a:off x="10284" y="1124"/>
                                                            <a:ext cx="261" cy="0"/>
                                                            <a:chOff x="10284" y="1124"/>
                                                            <a:chExt cx="261" cy="0"/>
                                                          </a:xfrm>
                                                        </wpg:grpSpPr>
                                                        <wps:wsp>
                                                          <wps:cNvPr id="112" name="Freeform 480"/>
                                                          <wps:cNvSpPr>
                                                            <a:spLocks noEditPoints="1"/>
                                                          </wps:cNvSpPr>
                                                          <wps:spPr bwMode="auto">
                                                            <a:xfrm>
                                                              <a:off x="61704"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cNvPr id="113" name="Group 481"/>
                                                          <wpg:cNvGrpSpPr>
                                                            <a:grpSpLocks/>
                                                          </wpg:cNvGrpSpPr>
                                                          <wpg:grpSpPr bwMode="auto">
                                                            <a:xfrm>
                                                              <a:off x="10551" y="1124"/>
                                                              <a:ext cx="261" cy="0"/>
                                                              <a:chOff x="10551" y="1124"/>
                                                              <a:chExt cx="261" cy="0"/>
                                                            </a:xfrm>
                                                          </wpg:grpSpPr>
                                                          <wps:wsp>
                                                            <wps:cNvPr id="114" name="Freeform 482"/>
                                                            <wps:cNvSpPr>
                                                              <a:spLocks noEditPoints="1"/>
                                                            </wps:cNvSpPr>
                                                            <wps:spPr bwMode="auto">
                                                              <a:xfrm>
                                                                <a:off x="63306" y="6744"/>
                                                                <a:ext cx="261" cy="0"/>
                                                              </a:xfrm>
                                                              <a:custGeom>
                                                                <a:avLst/>
                                                                <a:gdLst>
                                                                  <a:gd name="T0" fmla="*/ 0 w 261"/>
                                                                  <a:gd name="T1" fmla="*/ 261 w 261"/>
                                                                  <a:gd name="T2" fmla="*/ 0 60000 65536"/>
                                                                  <a:gd name="T3" fmla="*/ 0 60000 65536"/>
                                                                </a:gdLst>
                                                                <a:ahLst/>
                                                                <a:cxnLst>
                                                                  <a:cxn ang="T2">
                                                                    <a:pos x="T0" y="0"/>
                                                                  </a:cxn>
                                                                  <a:cxn ang="T3">
                                                                    <a:pos x="T1" y="0"/>
                                                                  </a:cxn>
                                                                </a:cxnLst>
                                                                <a:rect l="0" t="0" r="r" b="b"/>
                                                                <a:pathLst>
                                                                  <a:path w="261">
                                                                    <a:moveTo>
                                                                      <a:pt x="0" y="0"/>
                                                                    </a:moveTo>
                                                                    <a:lnTo>
                                                                      <a:pt x="261" y="0"/>
                                                                    </a:lnTo>
                                                                  </a:path>
                                                                </a:pathLst>
                                                              </a:custGeom>
                                                              <a:noFill/>
                                                              <a:ln w="8546">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51010D5B" id="Group 446" o:spid="_x0000_s1026" style="position:absolute;margin-left:309.45pt;margin-top:55.85pt;width:231.45pt;height:.65pt;z-index:-251648000;mso-position-horizontal-relative:page" coordorigin="6189,1117" coordsize="462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">
                <v:group id="Group 447" o:spid="_x0000_s1027" style="position:absolute;left:6196;top:1124;width:348;height:0" coordorigin="6196,1124" coordsize="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">
                  <v:shape id="Freeform 448" o:spid="_x0000_s1028" style="position:absolute;left:30980;top:5620;width:348;height:0;visibility:visible;mso-wrap-style:square;v-text-anchor:top" coordsize="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" path="m,l348,e" filled="f" strokeweight=".23739mm">
                    <v:path arrowok="t" o:connecttype="custom" o:connectlocs="0,0;348,0" o:connectangles="0,0"/>
                    <o:lock v:ext="edit" verticies="t"/>
                  </v:shape>
                  <v:group id="Group 449" o:spid="_x0000_s1029" style="position:absolute;left:6549;top:1124;width:261;height:0" coordorigin="6549,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">
                    <v:shape id="Freeform 450" o:spid="_x0000_s1030" style="position:absolute;left:39294;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" path="m,l261,e" filled="f" strokeweight=".23739mm">
                      <v:path arrowok="t" o:connecttype="custom" o:connectlocs="0,0;261,0" o:connectangles="0,0"/>
                      <o:lock v:ext="edit" verticies="t"/>
                    </v:shape>
                    <v:group id="Group 451" o:spid="_x0000_s1031" style="position:absolute;left:6815;top:1124;width:175;height:0" coordorigin="6815,1124"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">
                      <v:shape id="Freeform 452" o:spid="_x0000_s1032" style="position:absolute;left:40890;top:6744;width:175;height:0;visibility:visible;mso-wrap-style:square;v-text-anchor:top"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" path="m,l175,e" filled="f" strokeweight=".23739mm">
                        <v:path arrowok="t" o:connecttype="custom" o:connectlocs="0,0;175,0" o:connectangles="0,0"/>
                        <o:lock v:ext="edit" verticies="t"/>
                      </v:shape>
                      <v:group id="Group 453" o:spid="_x0000_s1033" style="position:absolute;left:6995;top:1124;width:261;height:0" coordorigin="6995,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shape id="Freeform 454" o:spid="_x0000_s1034" style="position:absolute;left:41970;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" path="m,l261,e" filled="f" strokeweight=".23739mm">
                          <v:path arrowok="t" o:connecttype="custom" o:connectlocs="0,0;261,0" o:connectangles="0,0"/>
                          <o:lock v:ext="edit" verticies="t"/>
                        </v:shape>
                        <v:group id="Group 455" o:spid="_x0000_s1035" style="position:absolute;left:7261;top:1124;width:261;height:0" coordorigin="7261,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Rm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">
                          <v:shape id="Freeform 456" o:spid="_x0000_s1036" style="position:absolute;left:43566;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" path="m,l261,e" filled="f" strokeweight=".23739mm">
                            <v:path arrowok="t" o:connecttype="custom" o:connectlocs="0,0;261,0" o:connectangles="0,0"/>
                            <o:lock v:ext="edit" verticies="t"/>
                          </v:shape>
                          <v:group id="Group 457" o:spid="_x0000_s1037" style="position:absolute;left:7528;top:1124;width:261;height:0" coordorigin="7528,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WP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">
                            <v:shape id="Freeform 458" o:spid="_x0000_s1038" style="position:absolute;left:45168;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" path="m,l261,e" filled="f" strokeweight=".23739mm">
                              <v:path arrowok="t" o:connecttype="custom" o:connectlocs="0,0;261,0" o:connectangles="0,0"/>
                              <o:lock v:ext="edit" verticies="t"/>
                            </v:shape>
                            <v:group id="Group 459" o:spid="_x0000_s1039" style="position:absolute;left:7794;top:1124;width:261;height:0" coordorigin="7794,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">
                              <v:shape id="Freeform 460" o:spid="_x0000_s1040" style="position:absolute;left:46764;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" path="m,l261,e" filled="f" strokeweight=".23739mm">
                                <v:path arrowok="t" o:connecttype="custom" o:connectlocs="0,0;261,0" o:connectangles="0,0"/>
                                <o:lock v:ext="edit" verticies="t"/>
                              </v:shape>
                              <v:group id="Group 461" o:spid="_x0000_s1041" style="position:absolute;left:8060;top:1124;width:261;height:0" coordorigin="8060,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">
                                <v:shape id="Freeform 462" o:spid="_x0000_s1042" style="position:absolute;left:48360;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" path="m,l261,e" filled="f" strokeweight=".23739mm">
                                  <v:path arrowok="t" o:connecttype="custom" o:connectlocs="0,0;261,0" o:connectangles="0,0"/>
                                  <o:lock v:ext="edit" verticies="t"/>
                                </v:shape>
                                <v:group id="Group 463" o:spid="_x0000_s1043" style="position:absolute;left:8327;top:1124;width:261;height:0" coordorigin="8327,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">
                                  <v:shape id="Freeform 464" o:spid="_x0000_s1044" style="position:absolute;left:49962;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" path="m,l261,e" filled="f" strokeweight=".23739mm">
                                    <v:path arrowok="t" o:connecttype="custom" o:connectlocs="0,0;261,0" o:connectangles="0,0"/>
                                    <o:lock v:ext="edit" verticies="t"/>
                                  </v:shape>
                                  <v:group id="Group 465" o:spid="_x0000_s1045" style="position:absolute;left:8593;top:1124;width:175;height:0" coordorigin="8593,1124"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shape id="Freeform 466" o:spid="_x0000_s1046" style="position:absolute;left:42965;top:5620;width:175;height:0;visibility:visible;mso-wrap-style:square;v-text-anchor:top"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" path="m,l175,e" filled="f" strokeweight=".23739mm">
                                      <v:path arrowok="t" o:connecttype="custom" o:connectlocs="0,0;175,0" o:connectangles="0,0"/>
                                      <o:lock v:ext="edit" verticies="t"/>
                                    </v:shape>
                                    <v:group id="Group 467" o:spid="_x0000_s1047" style="position:absolute;left:8773;top:1124;width:261;height:0" coordorigin="8773,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0NS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">
                                      <v:shape id="Freeform 468" o:spid="_x0000_s1048" style="position:absolute;left:52638;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" path="m,l261,e" filled="f" strokeweight=".23739mm">
                                        <v:path arrowok="t" o:connecttype="custom" o:connectlocs="0,0;261,0" o:connectangles="0,0"/>
                                        <o:lock v:ext="edit" verticies="t"/>
                                      </v:shape>
                                      <v:group id="Group 469" o:spid="_x0000_s1049" style="position:absolute;left:9039;top:1124;width:261;height:0" coordorigin="9039,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">
                                        <v:shape id="Freeform 470" o:spid="_x0000_s1050" style="position:absolute;left:54234;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" path="m,l261,e" filled="f" strokeweight=".23739mm">
                                          <v:path arrowok="t" o:connecttype="custom" o:connectlocs="0,0;261,0" o:connectangles="0,0"/>
                                          <o:lock v:ext="edit" verticies="t"/>
                                        </v:shape>
                                        <v:group id="Group 471" o:spid="_x0000_s1051" style="position:absolute;left:9306;top:1124;width:261;height:0" coordorigin="9306,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m2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">
                                          <v:shape id="Freeform 472" o:spid="_x0000_s1052" style="position:absolute;left:55836;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" path="m,l261,e" filled="f" strokeweight=".23739mm">
                                            <v:path arrowok="t" o:connecttype="custom" o:connectlocs="0,0;261,0" o:connectangles="0,0"/>
                                            <o:lock v:ext="edit" verticies="t"/>
                                          </v:shape>
                                          <v:group id="Group 473" o:spid="_x0000_s1053" style="position:absolute;left:9572;top:1124;width:261;height:0" coordorigin="9572,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RZ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">
                                            <v:shape id="Freeform 474" o:spid="_x0000_s1054" style="position:absolute;left:57432;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" path="m,l261,e" filled="f" strokeweight=".23739mm">
                                              <v:path arrowok="t" o:connecttype="custom" o:connectlocs="0,0;261,0" o:connectangles="0,0"/>
                                              <o:lock v:ext="edit" verticies="t"/>
                                            </v:shape>
                                            <v:group id="Group 475" o:spid="_x0000_s1055" style="position:absolute;left:9838;top:1124;width:261;height:0" coordorigin="9838,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">
                                              <v:shape id="Freeform 476" o:spid="_x0000_s1056" style="position:absolute;left:59028;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" path="m,l261,e" filled="f" strokeweight=".23739mm">
                                                <v:path arrowok="t" o:connecttype="custom" o:connectlocs="0,0;261,0" o:connectangles="0,0"/>
                                                <o:lock v:ext="edit" verticies="t"/>
                                              </v:shape>
                                              <v:group id="Group 477" o:spid="_x0000_s1057" style="position:absolute;left:10105;top:1124;width:175;height:0" coordorigin="10105,1124"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shape id="Freeform 478" o:spid="_x0000_s1058" style="position:absolute;left:50525;top:5620;width:175;height:0;visibility:visible;mso-wrap-style:square;v-text-anchor:top" coordsize="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" path="m,l175,e" filled="f" strokeweight=".23739mm">
                                                  <v:path arrowok="t" o:connecttype="custom" o:connectlocs="0,0;175,0" o:connectangles="0,0"/>
                                                  <o:lock v:ext="edit" verticies="t"/>
                                                </v:shape>
                                                <v:group id="Group 479" o:spid="_x0000_s1059" style="position:absolute;left:10284;top:1124;width:261;height:0" coordorigin="10284,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">
                                                  <v:shape id="Freeform 480" o:spid="_x0000_s1060" style="position:absolute;left:61704;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" path="m,l261,e" filled="f" strokeweight=".23739mm">
                                                    <v:path arrowok="t" o:connecttype="custom" o:connectlocs="0,0;261,0" o:connectangles="0,0"/>
                                                    <o:lock v:ext="edit" verticies="t"/>
                                                  </v:shape>
                                                  <v:group id="Group 481" o:spid="_x0000_s1061" style="position:absolute;left:10551;top:1124;width:261;height:0" coordorigin="10551,1124"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89r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">
                                                    <v:shape id="Freeform 482" o:spid="_x0000_s1062" style="position:absolute;left:63306;top:6744;width:261;height: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" path="m,l261,e" filled="f" strokeweight=".23739mm">
                                                      <v:path arrowok="t" o:connecttype="custom" o:connectlocs="0,0;261,0" o:connectangles="0,0"/>
                                                      <o:lock v:ext="edit" verticies="t"/>
                                                    </v:shape>
                                                  </v:group>
                                                </v:group>
                                              </v:group>
                                            </v:group>
                                          </v:group>
                                        </v:group>
                                      </v:group>
                                    </v:group>
                                  </v:group>
                                </v:group>
                              </v:group>
                            </v:group>
                          </v:group>
                        </v:group>
                      </v:group>
                    </v:group>
                  </v:group>
                </v:group>
                <w10:wrap anchorx="page"/>
              </v:group>
            </w:pict>
          </mc:Fallback>
        </mc:AlternateContent>
      </w:r>
      <w:r w:rsidRPr="00CE79C2">
        <w:rPr>
          <w:rFonts w:eastAsia="Cambria"/>
          <w:color w:val="000000" w:themeColor="text1"/>
          <w:spacing w:val="-3"/>
          <w:position w:val="-1"/>
          <w:sz w:val="24"/>
          <w:szCs w:val="24"/>
        </w:rPr>
        <w:t>Participant</w:t>
      </w:r>
      <w:r w:rsidRPr="00CE79C2">
        <w:rPr>
          <w:rFonts w:eastAsia="Cambria"/>
          <w:color w:val="000000" w:themeColor="text1"/>
          <w:spacing w:val="28"/>
          <w:position w:val="-1"/>
          <w:sz w:val="24"/>
          <w:szCs w:val="24"/>
        </w:rPr>
        <w:t xml:space="preserve"> </w:t>
      </w:r>
      <w:r w:rsidR="00384FA0" w:rsidRPr="00CE79C2">
        <w:rPr>
          <w:rFonts w:eastAsia="Cambria"/>
          <w:color w:val="000000" w:themeColor="text1"/>
          <w:spacing w:val="-3"/>
          <w:position w:val="-1"/>
          <w:sz w:val="24"/>
          <w:szCs w:val="24"/>
        </w:rPr>
        <w:t>S</w:t>
      </w:r>
      <w:r w:rsidR="00384FA0" w:rsidRPr="00CE79C2">
        <w:rPr>
          <w:rFonts w:eastAsia="Cambria"/>
          <w:color w:val="000000" w:themeColor="text1"/>
          <w:spacing w:val="6"/>
          <w:position w:val="-1"/>
          <w:sz w:val="24"/>
          <w:szCs w:val="24"/>
        </w:rPr>
        <w:t>i</w:t>
      </w:r>
      <w:r w:rsidR="00384FA0" w:rsidRPr="00CE79C2">
        <w:rPr>
          <w:rFonts w:eastAsia="Cambria"/>
          <w:color w:val="000000" w:themeColor="text1"/>
          <w:spacing w:val="-2"/>
          <w:position w:val="-1"/>
          <w:sz w:val="24"/>
          <w:szCs w:val="24"/>
        </w:rPr>
        <w:t>g</w:t>
      </w:r>
      <w:r w:rsidR="00384FA0" w:rsidRPr="00CE79C2">
        <w:rPr>
          <w:rFonts w:eastAsia="Cambria"/>
          <w:color w:val="000000" w:themeColor="text1"/>
          <w:spacing w:val="4"/>
          <w:position w:val="-1"/>
          <w:sz w:val="24"/>
          <w:szCs w:val="24"/>
        </w:rPr>
        <w:t>n</w:t>
      </w:r>
      <w:r w:rsidR="00384FA0" w:rsidRPr="00CE79C2">
        <w:rPr>
          <w:rFonts w:eastAsia="Cambria"/>
          <w:color w:val="000000" w:themeColor="text1"/>
          <w:spacing w:val="-1"/>
          <w:position w:val="-1"/>
          <w:sz w:val="24"/>
          <w:szCs w:val="24"/>
        </w:rPr>
        <w:t>at</w:t>
      </w:r>
      <w:r w:rsidR="00384FA0" w:rsidRPr="00CE79C2">
        <w:rPr>
          <w:rFonts w:eastAsia="Cambria"/>
          <w:color w:val="000000" w:themeColor="text1"/>
          <w:spacing w:val="-2"/>
          <w:position w:val="-1"/>
          <w:sz w:val="24"/>
          <w:szCs w:val="24"/>
        </w:rPr>
        <w:t>u</w:t>
      </w:r>
      <w:r w:rsidR="00384FA0" w:rsidRPr="00CE79C2">
        <w:rPr>
          <w:rFonts w:eastAsia="Cambria"/>
          <w:color w:val="000000" w:themeColor="text1"/>
          <w:spacing w:val="2"/>
          <w:position w:val="-1"/>
          <w:sz w:val="24"/>
          <w:szCs w:val="24"/>
        </w:rPr>
        <w:t>r</w:t>
      </w:r>
      <w:r w:rsidR="00BC19A3" w:rsidRPr="00CE79C2">
        <w:rPr>
          <w:rFonts w:eastAsia="Cambria"/>
          <w:color w:val="000000" w:themeColor="text1"/>
          <w:position w:val="-1"/>
          <w:sz w:val="24"/>
          <w:szCs w:val="24"/>
        </w:rPr>
        <w:t>e</w:t>
      </w:r>
      <w:r w:rsidR="00BC19A3" w:rsidRPr="00CE79C2">
        <w:rPr>
          <w:rFonts w:eastAsia="Cambria"/>
          <w:color w:val="000000" w:themeColor="text1"/>
          <w:position w:val="-1"/>
          <w:sz w:val="24"/>
          <w:szCs w:val="24"/>
        </w:rPr>
        <w:tab/>
      </w:r>
      <w:r w:rsidR="00384FA0" w:rsidRPr="00CE79C2">
        <w:rPr>
          <w:rFonts w:eastAsia="Cambria"/>
          <w:color w:val="000000" w:themeColor="text1"/>
          <w:position w:val="-1"/>
          <w:sz w:val="24"/>
          <w:szCs w:val="24"/>
        </w:rPr>
        <w:t>E</w:t>
      </w:r>
      <w:r w:rsidR="00384FA0" w:rsidRPr="00CE79C2">
        <w:rPr>
          <w:rFonts w:eastAsia="Cambria"/>
          <w:color w:val="000000" w:themeColor="text1"/>
          <w:spacing w:val="-3"/>
          <w:position w:val="-1"/>
          <w:sz w:val="24"/>
          <w:szCs w:val="24"/>
        </w:rPr>
        <w:t>m</w:t>
      </w:r>
      <w:r w:rsidR="00384FA0" w:rsidRPr="00CE79C2">
        <w:rPr>
          <w:rFonts w:eastAsia="Cambria"/>
          <w:color w:val="000000" w:themeColor="text1"/>
          <w:spacing w:val="-1"/>
          <w:position w:val="-1"/>
          <w:sz w:val="24"/>
          <w:szCs w:val="24"/>
        </w:rPr>
        <w:t>ai</w:t>
      </w:r>
      <w:r w:rsidR="00384FA0" w:rsidRPr="00CE79C2">
        <w:rPr>
          <w:rFonts w:eastAsia="Cambria"/>
          <w:color w:val="000000" w:themeColor="text1"/>
          <w:position w:val="-1"/>
          <w:sz w:val="24"/>
          <w:szCs w:val="24"/>
        </w:rPr>
        <w:t>l</w:t>
      </w:r>
      <w:r w:rsidR="00384FA0" w:rsidRPr="00CE79C2">
        <w:rPr>
          <w:rFonts w:eastAsia="Cambria"/>
          <w:color w:val="000000" w:themeColor="text1"/>
          <w:spacing w:val="24"/>
          <w:position w:val="-1"/>
          <w:sz w:val="24"/>
          <w:szCs w:val="24"/>
        </w:rPr>
        <w:t xml:space="preserve"> </w:t>
      </w:r>
      <w:r w:rsidR="00384FA0" w:rsidRPr="00CE79C2">
        <w:rPr>
          <w:rFonts w:eastAsia="Cambria"/>
          <w:color w:val="000000" w:themeColor="text1"/>
          <w:spacing w:val="3"/>
          <w:w w:val="103"/>
          <w:position w:val="-1"/>
          <w:sz w:val="24"/>
          <w:szCs w:val="24"/>
        </w:rPr>
        <w:t>A</w:t>
      </w:r>
      <w:r w:rsidR="00384FA0" w:rsidRPr="00CE79C2">
        <w:rPr>
          <w:rFonts w:eastAsia="Cambria"/>
          <w:color w:val="000000" w:themeColor="text1"/>
          <w:spacing w:val="5"/>
          <w:w w:val="103"/>
          <w:position w:val="-1"/>
          <w:sz w:val="24"/>
          <w:szCs w:val="24"/>
        </w:rPr>
        <w:t>d</w:t>
      </w:r>
      <w:r w:rsidR="00384FA0" w:rsidRPr="00CE79C2">
        <w:rPr>
          <w:rFonts w:eastAsia="Cambria"/>
          <w:color w:val="000000" w:themeColor="text1"/>
          <w:spacing w:val="-2"/>
          <w:w w:val="103"/>
          <w:position w:val="-1"/>
          <w:sz w:val="24"/>
          <w:szCs w:val="24"/>
        </w:rPr>
        <w:t>d</w:t>
      </w:r>
      <w:r w:rsidR="00384FA0" w:rsidRPr="00CE79C2">
        <w:rPr>
          <w:rFonts w:eastAsia="Cambria"/>
          <w:color w:val="000000" w:themeColor="text1"/>
          <w:spacing w:val="2"/>
          <w:w w:val="103"/>
          <w:position w:val="-1"/>
          <w:sz w:val="24"/>
          <w:szCs w:val="24"/>
        </w:rPr>
        <w:t>r</w:t>
      </w:r>
      <w:r w:rsidR="00384FA0" w:rsidRPr="00CE79C2">
        <w:rPr>
          <w:rFonts w:eastAsia="Cambria"/>
          <w:color w:val="000000" w:themeColor="text1"/>
          <w:spacing w:val="-1"/>
          <w:w w:val="103"/>
          <w:position w:val="-1"/>
          <w:sz w:val="24"/>
          <w:szCs w:val="24"/>
        </w:rPr>
        <w:t>es</w:t>
      </w:r>
      <w:r w:rsidR="00384FA0" w:rsidRPr="00CE79C2">
        <w:rPr>
          <w:rFonts w:eastAsia="Cambria"/>
          <w:color w:val="000000" w:themeColor="text1"/>
          <w:w w:val="103"/>
          <w:position w:val="-1"/>
          <w:sz w:val="24"/>
          <w:szCs w:val="24"/>
        </w:rPr>
        <w:t>s</w:t>
      </w:r>
    </w:p>
    <w:p w14:paraId="12E9CFB1" w14:textId="77777777" w:rsidR="00BC19A3" w:rsidRPr="00CE79C2" w:rsidRDefault="00BC19A3" w:rsidP="00BC19A3">
      <w:pPr>
        <w:tabs>
          <w:tab w:val="left" w:pos="4320"/>
        </w:tabs>
        <w:spacing w:before="34" w:line="260" w:lineRule="exact"/>
        <w:ind w:right="49"/>
        <w:rPr>
          <w:rFonts w:eastAsia="Cambria"/>
          <w:color w:val="000000" w:themeColor="text1"/>
          <w:w w:val="103"/>
          <w:position w:val="-1"/>
          <w:sz w:val="24"/>
          <w:szCs w:val="24"/>
        </w:rPr>
      </w:pPr>
    </w:p>
    <w:p w14:paraId="2ED18056" w14:textId="77777777" w:rsidR="00BC19A3" w:rsidRPr="00CE79C2" w:rsidRDefault="00BC19A3" w:rsidP="00BC19A3">
      <w:pPr>
        <w:tabs>
          <w:tab w:val="left" w:pos="4320"/>
        </w:tabs>
        <w:spacing w:before="34" w:line="260" w:lineRule="exact"/>
        <w:ind w:right="49"/>
        <w:rPr>
          <w:rFonts w:eastAsia="Cambria"/>
          <w:color w:val="000000" w:themeColor="text1"/>
          <w:w w:val="103"/>
          <w:position w:val="-1"/>
          <w:sz w:val="24"/>
          <w:szCs w:val="24"/>
        </w:rPr>
      </w:pPr>
    </w:p>
    <w:p w14:paraId="36351E36" w14:textId="77777777" w:rsidR="00AF5801" w:rsidRPr="00CE79C2" w:rsidRDefault="00AF5801" w:rsidP="00BC19A3">
      <w:pPr>
        <w:tabs>
          <w:tab w:val="left" w:pos="4320"/>
        </w:tabs>
        <w:spacing w:before="34" w:line="260" w:lineRule="exact"/>
        <w:ind w:right="49"/>
        <w:rPr>
          <w:rFonts w:eastAsia="Cambria"/>
          <w:color w:val="000000" w:themeColor="text1"/>
          <w:w w:val="103"/>
          <w:position w:val="-1"/>
          <w:sz w:val="24"/>
          <w:szCs w:val="24"/>
        </w:rPr>
      </w:pPr>
    </w:p>
    <w:p w14:paraId="2ED4D596" w14:textId="77777777" w:rsidR="00BC19A3" w:rsidRPr="00CE79C2" w:rsidRDefault="00BC19A3" w:rsidP="00BC19A3">
      <w:pPr>
        <w:tabs>
          <w:tab w:val="left" w:pos="4320"/>
        </w:tabs>
        <w:spacing w:before="34" w:line="260" w:lineRule="exact"/>
        <w:ind w:right="49"/>
        <w:rPr>
          <w:rFonts w:eastAsia="Cambria"/>
          <w:color w:val="000000" w:themeColor="text1"/>
          <w:w w:val="103"/>
          <w:position w:val="-1"/>
          <w:sz w:val="24"/>
          <w:szCs w:val="24"/>
        </w:rPr>
      </w:pPr>
      <w:r w:rsidRPr="00CE79C2">
        <w:rPr>
          <w:color w:val="000000" w:themeColor="text1"/>
          <w:sz w:val="24"/>
          <w:szCs w:val="24"/>
        </w:rPr>
        <w:t>____________________________</w:t>
      </w:r>
      <w:r w:rsidRPr="00CE79C2">
        <w:rPr>
          <w:color w:val="000000" w:themeColor="text1"/>
          <w:sz w:val="24"/>
          <w:szCs w:val="24"/>
        </w:rPr>
        <w:tab/>
      </w:r>
      <w:r w:rsidR="00AF5801" w:rsidRPr="00CE79C2">
        <w:rPr>
          <w:color w:val="000000" w:themeColor="text1"/>
          <w:sz w:val="24"/>
          <w:szCs w:val="24"/>
        </w:rPr>
        <w:t>____________________________</w:t>
      </w:r>
    </w:p>
    <w:p w14:paraId="594D1A45" w14:textId="3DAEF492" w:rsidR="00F9590E" w:rsidRPr="00E82803" w:rsidRDefault="00BC19A3" w:rsidP="00E82803">
      <w:pPr>
        <w:tabs>
          <w:tab w:val="left" w:pos="4320"/>
        </w:tabs>
        <w:spacing w:before="34"/>
        <w:ind w:right="49"/>
        <w:rPr>
          <w:rFonts w:eastAsia="Cambria"/>
          <w:color w:val="000000" w:themeColor="text1"/>
          <w:sz w:val="24"/>
          <w:szCs w:val="24"/>
        </w:rPr>
      </w:pPr>
      <w:r w:rsidRPr="00CE79C2">
        <w:rPr>
          <w:rFonts w:eastAsia="Cambria"/>
          <w:color w:val="000000" w:themeColor="text1"/>
          <w:spacing w:val="2"/>
          <w:sz w:val="24"/>
          <w:szCs w:val="24"/>
        </w:rPr>
        <w:t>Pr</w:t>
      </w:r>
      <w:r w:rsidRPr="00CE79C2">
        <w:rPr>
          <w:rFonts w:eastAsia="Cambria"/>
          <w:color w:val="000000" w:themeColor="text1"/>
          <w:spacing w:val="-1"/>
          <w:sz w:val="24"/>
          <w:szCs w:val="24"/>
        </w:rPr>
        <w:t>i</w:t>
      </w:r>
      <w:r w:rsidRPr="00CE79C2">
        <w:rPr>
          <w:rFonts w:eastAsia="Cambria"/>
          <w:color w:val="000000" w:themeColor="text1"/>
          <w:spacing w:val="-3"/>
          <w:sz w:val="24"/>
          <w:szCs w:val="24"/>
        </w:rPr>
        <w:t>n</w:t>
      </w:r>
      <w:r w:rsidRPr="00CE79C2">
        <w:rPr>
          <w:rFonts w:eastAsia="Cambria"/>
          <w:color w:val="000000" w:themeColor="text1"/>
          <w:spacing w:val="-1"/>
          <w:sz w:val="24"/>
          <w:szCs w:val="24"/>
        </w:rPr>
        <w:t>t</w:t>
      </w:r>
      <w:r w:rsidRPr="00CE79C2">
        <w:rPr>
          <w:rFonts w:eastAsia="Cambria"/>
          <w:color w:val="000000" w:themeColor="text1"/>
          <w:spacing w:val="6"/>
          <w:sz w:val="24"/>
          <w:szCs w:val="24"/>
        </w:rPr>
        <w:t>e</w:t>
      </w:r>
      <w:r w:rsidRPr="00CE79C2">
        <w:rPr>
          <w:rFonts w:eastAsia="Cambria"/>
          <w:color w:val="000000" w:themeColor="text1"/>
          <w:sz w:val="24"/>
          <w:szCs w:val="24"/>
        </w:rPr>
        <w:t>d</w:t>
      </w:r>
      <w:r w:rsidRPr="00CE79C2">
        <w:rPr>
          <w:rFonts w:eastAsia="Cambria"/>
          <w:color w:val="000000" w:themeColor="text1"/>
          <w:spacing w:val="26"/>
          <w:sz w:val="24"/>
          <w:szCs w:val="24"/>
        </w:rPr>
        <w:t xml:space="preserve"> </w:t>
      </w:r>
      <w:r w:rsidRPr="00CE79C2">
        <w:rPr>
          <w:rFonts w:eastAsia="Cambria"/>
          <w:color w:val="000000" w:themeColor="text1"/>
          <w:spacing w:val="-3"/>
          <w:sz w:val="24"/>
          <w:szCs w:val="24"/>
        </w:rPr>
        <w:t>N</w:t>
      </w:r>
      <w:r w:rsidRPr="00CE79C2">
        <w:rPr>
          <w:rFonts w:eastAsia="Cambria"/>
          <w:color w:val="000000" w:themeColor="text1"/>
          <w:spacing w:val="6"/>
          <w:sz w:val="24"/>
          <w:szCs w:val="24"/>
        </w:rPr>
        <w:t>a</w:t>
      </w:r>
      <w:r w:rsidRPr="00CE79C2">
        <w:rPr>
          <w:rFonts w:eastAsia="Cambria"/>
          <w:color w:val="000000" w:themeColor="text1"/>
          <w:spacing w:val="-3"/>
          <w:sz w:val="24"/>
          <w:szCs w:val="24"/>
        </w:rPr>
        <w:t>m</w:t>
      </w:r>
      <w:r w:rsidRPr="00CE79C2">
        <w:rPr>
          <w:rFonts w:eastAsia="Cambria"/>
          <w:color w:val="000000" w:themeColor="text1"/>
          <w:sz w:val="24"/>
          <w:szCs w:val="24"/>
        </w:rPr>
        <w:t>e</w:t>
      </w:r>
      <w:r w:rsidRPr="00CE79C2">
        <w:rPr>
          <w:rFonts w:eastAsia="Cambria"/>
          <w:color w:val="000000" w:themeColor="text1"/>
          <w:spacing w:val="16"/>
          <w:sz w:val="24"/>
          <w:szCs w:val="24"/>
        </w:rPr>
        <w:t xml:space="preserve"> </w:t>
      </w:r>
      <w:r w:rsidRPr="00CE79C2">
        <w:rPr>
          <w:rFonts w:eastAsia="Cambria"/>
          <w:color w:val="000000" w:themeColor="text1"/>
          <w:spacing w:val="3"/>
          <w:sz w:val="24"/>
          <w:szCs w:val="24"/>
        </w:rPr>
        <w:t>o</w:t>
      </w:r>
      <w:r w:rsidRPr="00CE79C2">
        <w:rPr>
          <w:rFonts w:eastAsia="Cambria"/>
          <w:color w:val="000000" w:themeColor="text1"/>
          <w:sz w:val="24"/>
          <w:szCs w:val="24"/>
        </w:rPr>
        <w:t>f</w:t>
      </w:r>
      <w:r w:rsidRPr="00CE79C2">
        <w:rPr>
          <w:rFonts w:eastAsia="Cambria"/>
          <w:color w:val="000000" w:themeColor="text1"/>
          <w:spacing w:val="13"/>
          <w:sz w:val="24"/>
          <w:szCs w:val="24"/>
        </w:rPr>
        <w:t xml:space="preserve"> </w:t>
      </w:r>
      <w:r w:rsidRPr="00CE79C2">
        <w:rPr>
          <w:rFonts w:eastAsia="Cambria"/>
          <w:color w:val="000000" w:themeColor="text1"/>
          <w:spacing w:val="-1"/>
          <w:sz w:val="24"/>
          <w:szCs w:val="24"/>
        </w:rPr>
        <w:t>t</w:t>
      </w:r>
      <w:r w:rsidRPr="00CE79C2">
        <w:rPr>
          <w:rFonts w:eastAsia="Cambria"/>
          <w:color w:val="000000" w:themeColor="text1"/>
          <w:spacing w:val="-2"/>
          <w:sz w:val="24"/>
          <w:szCs w:val="24"/>
        </w:rPr>
        <w:t>h</w:t>
      </w:r>
      <w:r w:rsidRPr="00CE79C2">
        <w:rPr>
          <w:rFonts w:eastAsia="Cambria"/>
          <w:color w:val="000000" w:themeColor="text1"/>
          <w:sz w:val="24"/>
          <w:szCs w:val="24"/>
        </w:rPr>
        <w:t>e</w:t>
      </w:r>
      <w:r w:rsidRPr="00CE79C2">
        <w:rPr>
          <w:rFonts w:eastAsia="Cambria"/>
          <w:color w:val="000000" w:themeColor="text1"/>
          <w:spacing w:val="15"/>
          <w:sz w:val="24"/>
          <w:szCs w:val="24"/>
        </w:rPr>
        <w:t xml:space="preserve"> </w:t>
      </w:r>
      <w:r w:rsidR="00A20418" w:rsidRPr="00CE79C2">
        <w:rPr>
          <w:rFonts w:eastAsia="Cambria"/>
          <w:color w:val="000000" w:themeColor="text1"/>
          <w:spacing w:val="-3"/>
          <w:position w:val="-1"/>
          <w:sz w:val="24"/>
          <w:szCs w:val="24"/>
        </w:rPr>
        <w:t>Participant</w:t>
      </w:r>
      <w:r w:rsidRPr="00CE79C2">
        <w:rPr>
          <w:rFonts w:eastAsia="Cambria"/>
          <w:color w:val="000000" w:themeColor="text1"/>
          <w:sz w:val="24"/>
          <w:szCs w:val="24"/>
        </w:rPr>
        <w:tab/>
      </w:r>
      <w:r w:rsidRPr="00CE79C2">
        <w:rPr>
          <w:rFonts w:eastAsia="Cambria"/>
          <w:color w:val="000000" w:themeColor="text1"/>
          <w:spacing w:val="1"/>
          <w:w w:val="103"/>
          <w:sz w:val="24"/>
          <w:szCs w:val="24"/>
        </w:rPr>
        <w:t>D</w:t>
      </w:r>
      <w:r w:rsidRPr="00CE79C2">
        <w:rPr>
          <w:rFonts w:eastAsia="Cambria"/>
          <w:color w:val="000000" w:themeColor="text1"/>
          <w:spacing w:val="-1"/>
          <w:w w:val="103"/>
          <w:sz w:val="24"/>
          <w:szCs w:val="24"/>
        </w:rPr>
        <w:t>at</w:t>
      </w:r>
      <w:r w:rsidRPr="00CE79C2">
        <w:rPr>
          <w:rFonts w:eastAsia="Cambria"/>
          <w:color w:val="000000" w:themeColor="text1"/>
          <w:w w:val="103"/>
          <w:sz w:val="24"/>
          <w:szCs w:val="24"/>
        </w:rPr>
        <w:t>e</w:t>
      </w:r>
    </w:p>
    <w:sectPr w:rsidR="00F9590E" w:rsidRPr="00E82803" w:rsidSect="00CE79C2">
      <w:headerReference w:type="even" r:id="rId8"/>
      <w:headerReference w:type="default" r:id="rId9"/>
      <w:footerReference w:type="default" r:id="rId10"/>
      <w:headerReference w:type="first" r:id="rId11"/>
      <w:footerReference w:type="first" r:id="rId12"/>
      <w:pgSz w:w="12240" w:h="15840"/>
      <w:pgMar w:top="1701" w:right="1134" w:bottom="1701" w:left="1134" w:header="607" w:footer="7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99BEC" w14:textId="77777777" w:rsidR="006B11BE" w:rsidRDefault="006B11BE">
      <w:r>
        <w:separator/>
      </w:r>
    </w:p>
  </w:endnote>
  <w:endnote w:type="continuationSeparator" w:id="0">
    <w:p w14:paraId="0222EAA0" w14:textId="77777777" w:rsidR="006B11BE" w:rsidRDefault="006B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9C13A" w14:textId="70D23BE2" w:rsidR="007C70E3" w:rsidRPr="00DB36FB" w:rsidRDefault="005053A1">
    <w:pPr>
      <w:spacing w:line="200" w:lineRule="exact"/>
      <w:rPr>
        <w:color w:val="000000" w:themeColor="text1"/>
        <w:sz w:val="24"/>
        <w:szCs w:val="24"/>
      </w:rPr>
    </w:pPr>
    <w:r w:rsidRPr="00DB36FB">
      <w:rPr>
        <w:noProof/>
        <w:color w:val="000000" w:themeColor="text1"/>
        <w:sz w:val="24"/>
        <w:szCs w:val="24"/>
      </w:rPr>
      <mc:AlternateContent>
        <mc:Choice Requires="wps">
          <w:drawing>
            <wp:anchor distT="0" distB="0" distL="114300" distR="114300" simplePos="0" relativeHeight="251658240" behindDoc="1" locked="0" layoutInCell="1" allowOverlap="1" wp14:anchorId="338CCE27" wp14:editId="7ADEBF3E">
              <wp:simplePos x="0" y="0"/>
              <wp:positionH relativeFrom="page">
                <wp:posOffset>6146800</wp:posOffset>
              </wp:positionH>
              <wp:positionV relativeFrom="page">
                <wp:posOffset>9416469</wp:posOffset>
              </wp:positionV>
              <wp:extent cx="708660" cy="176530"/>
              <wp:effectExtent l="0" t="0" r="254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7653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60E2B39" w14:textId="29172F3A" w:rsidR="000D5A13" w:rsidRDefault="000D5A13">
                          <w:pPr>
                            <w:spacing w:line="260" w:lineRule="exact"/>
                            <w:ind w:left="20" w:right="-36"/>
                            <w:rPr>
                              <w:sz w:val="23"/>
                              <w:szCs w:val="23"/>
                            </w:rPr>
                          </w:pPr>
                          <w:r>
                            <w:rPr>
                              <w:spacing w:val="-3"/>
                              <w:sz w:val="23"/>
                              <w:szCs w:val="23"/>
                            </w:rPr>
                            <w:t>P</w:t>
                          </w:r>
                          <w:r>
                            <w:rPr>
                              <w:spacing w:val="2"/>
                              <w:sz w:val="23"/>
                              <w:szCs w:val="23"/>
                            </w:rPr>
                            <w:t>a</w:t>
                          </w:r>
                          <w:r>
                            <w:rPr>
                              <w:spacing w:val="3"/>
                              <w:sz w:val="23"/>
                              <w:szCs w:val="23"/>
                            </w:rPr>
                            <w:t>g</w:t>
                          </w:r>
                          <w:r>
                            <w:rPr>
                              <w:sz w:val="23"/>
                              <w:szCs w:val="23"/>
                            </w:rPr>
                            <w:t>e</w:t>
                          </w:r>
                          <w:r>
                            <w:rPr>
                              <w:spacing w:val="9"/>
                              <w:sz w:val="23"/>
                              <w:szCs w:val="23"/>
                            </w:rPr>
                            <w:t xml:space="preserve"> </w:t>
                          </w:r>
                          <w:r w:rsidR="00C04AB7">
                            <w:fldChar w:fldCharType="begin"/>
                          </w:r>
                          <w:r>
                            <w:rPr>
                              <w:sz w:val="23"/>
                              <w:szCs w:val="23"/>
                            </w:rPr>
                            <w:instrText xml:space="preserve"> PAGE </w:instrText>
                          </w:r>
                          <w:r w:rsidR="00C04AB7">
                            <w:fldChar w:fldCharType="separate"/>
                          </w:r>
                          <w:r w:rsidR="002750BB">
                            <w:rPr>
                              <w:noProof/>
                              <w:sz w:val="23"/>
                              <w:szCs w:val="23"/>
                            </w:rPr>
                            <w:t>2</w:t>
                          </w:r>
                          <w:r w:rsidR="00C04AB7">
                            <w:fldChar w:fldCharType="end"/>
                          </w:r>
                          <w:r>
                            <w:rPr>
                              <w:spacing w:val="14"/>
                              <w:sz w:val="23"/>
                              <w:szCs w:val="23"/>
                            </w:rPr>
                            <w:t xml:space="preserve"> </w:t>
                          </w:r>
                          <w:r>
                            <w:rPr>
                              <w:spacing w:val="3"/>
                              <w:sz w:val="23"/>
                              <w:szCs w:val="23"/>
                            </w:rPr>
                            <w:t>o</w:t>
                          </w:r>
                          <w:r>
                            <w:rPr>
                              <w:sz w:val="23"/>
                              <w:szCs w:val="23"/>
                            </w:rPr>
                            <w:t>f</w:t>
                          </w:r>
                          <w:r>
                            <w:rPr>
                              <w:spacing w:val="-1"/>
                              <w:sz w:val="23"/>
                              <w:szCs w:val="23"/>
                            </w:rPr>
                            <w:t xml:space="preserve"> </w:t>
                          </w:r>
                          <w:r>
                            <w:rPr>
                              <w:w w:val="103"/>
                              <w:sz w:val="23"/>
                              <w:szCs w:val="23"/>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338CCE27" id="_x0000_t202" coordsize="21600,21600" o:spt="202" path="m0,0l0,21600,21600,21600,21600,0xe">
              <v:stroke joinstyle="miter"/>
              <v:path gradientshapeok="t" o:connecttype="rect"/>
            </v:shapetype>
            <v:shape id="Text Box 1" o:spid="_x0000_s1026" type="#_x0000_t202" style="position:absolute;margin-left:484pt;margin-top:741.45pt;width:55.8pt;height:13.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" filled="f" stroked="f">
              <v:textbox inset="0,0,0,0">
                <w:txbxContent>
                  <w:p w14:paraId="560E2B39" w14:textId="29172F3A" w:rsidR="000D5A13" w:rsidRDefault="000D5A13">
                    <w:pPr>
                      <w:spacing w:line="260" w:lineRule="exact"/>
                      <w:ind w:left="20" w:right="-36"/>
                      <w:rPr>
                        <w:sz w:val="23"/>
                        <w:szCs w:val="23"/>
                      </w:rPr>
                    </w:pPr>
                    <w:r>
                      <w:rPr>
                        <w:spacing w:val="-3"/>
                        <w:sz w:val="23"/>
                        <w:szCs w:val="23"/>
                      </w:rPr>
                      <w:t>P</w:t>
                    </w:r>
                    <w:r>
                      <w:rPr>
                        <w:spacing w:val="2"/>
                        <w:sz w:val="23"/>
                        <w:szCs w:val="23"/>
                      </w:rPr>
                      <w:t>a</w:t>
                    </w:r>
                    <w:r>
                      <w:rPr>
                        <w:spacing w:val="3"/>
                        <w:sz w:val="23"/>
                        <w:szCs w:val="23"/>
                      </w:rPr>
                      <w:t>g</w:t>
                    </w:r>
                    <w:r>
                      <w:rPr>
                        <w:sz w:val="23"/>
                        <w:szCs w:val="23"/>
                      </w:rPr>
                      <w:t>e</w:t>
                    </w:r>
                    <w:r>
                      <w:rPr>
                        <w:spacing w:val="9"/>
                        <w:sz w:val="23"/>
                        <w:szCs w:val="23"/>
                      </w:rPr>
                      <w:t xml:space="preserve"> </w:t>
                    </w:r>
                    <w:r w:rsidR="00C04AB7">
                      <w:fldChar w:fldCharType="begin"/>
                    </w:r>
                    <w:r>
                      <w:rPr>
                        <w:sz w:val="23"/>
                        <w:szCs w:val="23"/>
                      </w:rPr>
                      <w:instrText xml:space="preserve"> PAGE </w:instrText>
                    </w:r>
                    <w:r w:rsidR="00C04AB7">
                      <w:fldChar w:fldCharType="separate"/>
                    </w:r>
                    <w:r w:rsidR="002750BB">
                      <w:rPr>
                        <w:noProof/>
                        <w:sz w:val="23"/>
                        <w:szCs w:val="23"/>
                      </w:rPr>
                      <w:t>2</w:t>
                    </w:r>
                    <w:r w:rsidR="00C04AB7">
                      <w:fldChar w:fldCharType="end"/>
                    </w:r>
                    <w:r>
                      <w:rPr>
                        <w:spacing w:val="14"/>
                        <w:sz w:val="23"/>
                        <w:szCs w:val="23"/>
                      </w:rPr>
                      <w:t xml:space="preserve"> </w:t>
                    </w:r>
                    <w:r>
                      <w:rPr>
                        <w:spacing w:val="3"/>
                        <w:sz w:val="23"/>
                        <w:szCs w:val="23"/>
                      </w:rPr>
                      <w:t>o</w:t>
                    </w:r>
                    <w:r>
                      <w:rPr>
                        <w:sz w:val="23"/>
                        <w:szCs w:val="23"/>
                      </w:rPr>
                      <w:t>f</w:t>
                    </w:r>
                    <w:r>
                      <w:rPr>
                        <w:spacing w:val="-1"/>
                        <w:sz w:val="23"/>
                        <w:szCs w:val="23"/>
                      </w:rPr>
                      <w:t xml:space="preserve"> </w:t>
                    </w:r>
                    <w:r>
                      <w:rPr>
                        <w:w w:val="103"/>
                        <w:sz w:val="23"/>
                        <w:szCs w:val="23"/>
                      </w:rPr>
                      <w:t>2</w:t>
                    </w:r>
                  </w:p>
                </w:txbxContent>
              </v:textbox>
              <w10:wrap anchorx="page" anchory="page"/>
            </v:shape>
          </w:pict>
        </mc:Fallback>
      </mc:AlternateContent>
    </w:r>
    <w:r w:rsidR="00B816CF" w:rsidRPr="00B816CF">
      <w:t xml:space="preserve"> </w:t>
    </w:r>
    <w:r w:rsidR="00B816CF">
      <w:t>Reference Number: EECE418/518</w:t>
    </w:r>
    <w:proofErr w:type="gramStart"/>
    <w:r w:rsidR="00B816CF">
      <w:t>, ,</w:t>
    </w:r>
    <w:proofErr w:type="gramEnd"/>
    <w:r w:rsidR="00B816CF">
      <w:t xml:space="preserve"> </w:t>
    </w:r>
    <w:proofErr w:type="spellStart"/>
    <w:r w:rsidR="00B816CF">
      <w:t>Ver_Quest</w:t>
    </w:r>
    <w:proofErr w:type="spellEnd"/>
    <w:r w:rsidR="00B816CF">
      <w:t xml:space="preserve"> 1.00, April 6 ,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FCFA6" w14:textId="62ADFCD9" w:rsidR="00D7583D" w:rsidRPr="00B15863" w:rsidRDefault="00D7583D" w:rsidP="00B15863">
    <w:pPr>
      <w:spacing w:line="200" w:lineRule="exact"/>
      <w:rPr>
        <w:color w:val="000000" w:themeColor="text1"/>
        <w:sz w:val="24"/>
        <w:szCs w:val="24"/>
      </w:rPr>
    </w:pPr>
    <w:r w:rsidRPr="00B15863">
      <w:rPr>
        <w:noProof/>
        <w:color w:val="000000" w:themeColor="text1"/>
        <w:sz w:val="24"/>
        <w:szCs w:val="24"/>
      </w:rPr>
      <mc:AlternateContent>
        <mc:Choice Requires="wps">
          <w:drawing>
            <wp:anchor distT="0" distB="0" distL="114300" distR="114300" simplePos="0" relativeHeight="251660288" behindDoc="1" locked="0" layoutInCell="1" allowOverlap="1" wp14:anchorId="183D028F" wp14:editId="7797EE4E">
              <wp:simplePos x="0" y="0"/>
              <wp:positionH relativeFrom="page">
                <wp:posOffset>6146800</wp:posOffset>
              </wp:positionH>
              <wp:positionV relativeFrom="page">
                <wp:posOffset>9416469</wp:posOffset>
              </wp:positionV>
              <wp:extent cx="708660" cy="176530"/>
              <wp:effectExtent l="0" t="0" r="2540" b="127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7653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24385A2" w14:textId="77777777" w:rsidR="00D7583D" w:rsidRDefault="00D7583D" w:rsidP="00D7583D">
                          <w:pPr>
                            <w:spacing w:line="260" w:lineRule="exact"/>
                            <w:ind w:left="20" w:right="-36"/>
                            <w:rPr>
                              <w:sz w:val="23"/>
                              <w:szCs w:val="23"/>
                            </w:rPr>
                          </w:pPr>
                          <w:r>
                            <w:rPr>
                              <w:spacing w:val="-3"/>
                              <w:sz w:val="23"/>
                              <w:szCs w:val="23"/>
                            </w:rPr>
                            <w:t>P</w:t>
                          </w:r>
                          <w:r>
                            <w:rPr>
                              <w:spacing w:val="2"/>
                              <w:sz w:val="23"/>
                              <w:szCs w:val="23"/>
                            </w:rPr>
                            <w:t>a</w:t>
                          </w:r>
                          <w:r>
                            <w:rPr>
                              <w:spacing w:val="3"/>
                              <w:sz w:val="23"/>
                              <w:szCs w:val="23"/>
                            </w:rPr>
                            <w:t>g</w:t>
                          </w:r>
                          <w:r>
                            <w:rPr>
                              <w:sz w:val="23"/>
                              <w:szCs w:val="23"/>
                            </w:rPr>
                            <w:t>e</w:t>
                          </w:r>
                          <w:r>
                            <w:rPr>
                              <w:spacing w:val="9"/>
                              <w:sz w:val="23"/>
                              <w:szCs w:val="23"/>
                            </w:rPr>
                            <w:t xml:space="preserve"> </w:t>
                          </w:r>
                          <w:r>
                            <w:fldChar w:fldCharType="begin"/>
                          </w:r>
                          <w:r>
                            <w:rPr>
                              <w:sz w:val="23"/>
                              <w:szCs w:val="23"/>
                            </w:rPr>
                            <w:instrText xml:space="preserve"> PAGE </w:instrText>
                          </w:r>
                          <w:r>
                            <w:fldChar w:fldCharType="separate"/>
                          </w:r>
                          <w:r w:rsidR="002750BB">
                            <w:rPr>
                              <w:noProof/>
                              <w:sz w:val="23"/>
                              <w:szCs w:val="23"/>
                            </w:rPr>
                            <w:t>1</w:t>
                          </w:r>
                          <w:r>
                            <w:fldChar w:fldCharType="end"/>
                          </w:r>
                          <w:r>
                            <w:rPr>
                              <w:spacing w:val="14"/>
                              <w:sz w:val="23"/>
                              <w:szCs w:val="23"/>
                            </w:rPr>
                            <w:t xml:space="preserve"> </w:t>
                          </w:r>
                          <w:r>
                            <w:rPr>
                              <w:spacing w:val="3"/>
                              <w:sz w:val="23"/>
                              <w:szCs w:val="23"/>
                            </w:rPr>
                            <w:t>o</w:t>
                          </w:r>
                          <w:r>
                            <w:rPr>
                              <w:sz w:val="23"/>
                              <w:szCs w:val="23"/>
                            </w:rPr>
                            <w:t>f</w:t>
                          </w:r>
                          <w:r>
                            <w:rPr>
                              <w:spacing w:val="-1"/>
                              <w:sz w:val="23"/>
                              <w:szCs w:val="23"/>
                            </w:rPr>
                            <w:t xml:space="preserve"> </w:t>
                          </w:r>
                          <w:r>
                            <w:rPr>
                              <w:w w:val="103"/>
                              <w:sz w:val="23"/>
                              <w:szCs w:val="23"/>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83D028F" id="_x0000_t202" coordsize="21600,21600" o:spt="202" path="m0,0l0,21600,21600,21600,21600,0xe">
              <v:stroke joinstyle="miter"/>
              <v:path gradientshapeok="t" o:connecttype="rect"/>
            </v:shapetype>
            <v:shape id="Text Box 77" o:spid="_x0000_s1027" type="#_x0000_t202" style="position:absolute;margin-left:484pt;margin-top:741.45pt;width:55.8pt;height:13.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" filled="f" stroked="f">
              <v:textbox inset="0,0,0,0">
                <w:txbxContent>
                  <w:p w14:paraId="224385A2" w14:textId="77777777" w:rsidR="00D7583D" w:rsidRDefault="00D7583D" w:rsidP="00D7583D">
                    <w:pPr>
                      <w:spacing w:line="260" w:lineRule="exact"/>
                      <w:ind w:left="20" w:right="-36"/>
                      <w:rPr>
                        <w:sz w:val="23"/>
                        <w:szCs w:val="23"/>
                      </w:rPr>
                    </w:pPr>
                    <w:r>
                      <w:rPr>
                        <w:spacing w:val="-3"/>
                        <w:sz w:val="23"/>
                        <w:szCs w:val="23"/>
                      </w:rPr>
                      <w:t>P</w:t>
                    </w:r>
                    <w:r>
                      <w:rPr>
                        <w:spacing w:val="2"/>
                        <w:sz w:val="23"/>
                        <w:szCs w:val="23"/>
                      </w:rPr>
                      <w:t>a</w:t>
                    </w:r>
                    <w:r>
                      <w:rPr>
                        <w:spacing w:val="3"/>
                        <w:sz w:val="23"/>
                        <w:szCs w:val="23"/>
                      </w:rPr>
                      <w:t>g</w:t>
                    </w:r>
                    <w:r>
                      <w:rPr>
                        <w:sz w:val="23"/>
                        <w:szCs w:val="23"/>
                      </w:rPr>
                      <w:t>e</w:t>
                    </w:r>
                    <w:r>
                      <w:rPr>
                        <w:spacing w:val="9"/>
                        <w:sz w:val="23"/>
                        <w:szCs w:val="23"/>
                      </w:rPr>
                      <w:t xml:space="preserve"> </w:t>
                    </w:r>
                    <w:r>
                      <w:fldChar w:fldCharType="begin"/>
                    </w:r>
                    <w:r>
                      <w:rPr>
                        <w:sz w:val="23"/>
                        <w:szCs w:val="23"/>
                      </w:rPr>
                      <w:instrText xml:space="preserve"> PAGE </w:instrText>
                    </w:r>
                    <w:r>
                      <w:fldChar w:fldCharType="separate"/>
                    </w:r>
                    <w:r w:rsidR="002750BB">
                      <w:rPr>
                        <w:noProof/>
                        <w:sz w:val="23"/>
                        <w:szCs w:val="23"/>
                      </w:rPr>
                      <w:t>1</w:t>
                    </w:r>
                    <w:r>
                      <w:fldChar w:fldCharType="end"/>
                    </w:r>
                    <w:r>
                      <w:rPr>
                        <w:spacing w:val="14"/>
                        <w:sz w:val="23"/>
                        <w:szCs w:val="23"/>
                      </w:rPr>
                      <w:t xml:space="preserve"> </w:t>
                    </w:r>
                    <w:r>
                      <w:rPr>
                        <w:spacing w:val="3"/>
                        <w:sz w:val="23"/>
                        <w:szCs w:val="23"/>
                      </w:rPr>
                      <w:t>o</w:t>
                    </w:r>
                    <w:r>
                      <w:rPr>
                        <w:sz w:val="23"/>
                        <w:szCs w:val="23"/>
                      </w:rPr>
                      <w:t>f</w:t>
                    </w:r>
                    <w:r>
                      <w:rPr>
                        <w:spacing w:val="-1"/>
                        <w:sz w:val="23"/>
                        <w:szCs w:val="23"/>
                      </w:rPr>
                      <w:t xml:space="preserve"> </w:t>
                    </w:r>
                    <w:r>
                      <w:rPr>
                        <w:w w:val="103"/>
                        <w:sz w:val="23"/>
                        <w:szCs w:val="23"/>
                      </w:rPr>
                      <w:t>2</w:t>
                    </w:r>
                  </w:p>
                </w:txbxContent>
              </v:textbox>
              <w10:wrap anchorx="page" anchory="page"/>
            </v:shape>
          </w:pict>
        </mc:Fallback>
      </mc:AlternateContent>
    </w:r>
    <w:r w:rsidR="00B816CF" w:rsidRPr="00B816CF">
      <w:t xml:space="preserve"> </w:t>
    </w:r>
    <w:r w:rsidR="00B816CF">
      <w:t>Reference Number: EECE418/518</w:t>
    </w:r>
    <w:proofErr w:type="gramStart"/>
    <w:r w:rsidR="00B816CF">
      <w:t>, ,</w:t>
    </w:r>
    <w:proofErr w:type="gramEnd"/>
    <w:r w:rsidR="00B816CF">
      <w:t xml:space="preserve"> </w:t>
    </w:r>
    <w:proofErr w:type="spellStart"/>
    <w:r w:rsidR="00B816CF">
      <w:t>Ver_Quest</w:t>
    </w:r>
    <w:proofErr w:type="spellEnd"/>
    <w:r w:rsidR="00B816CF">
      <w:t xml:space="preserve"> 1.00, April 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AF0A2" w14:textId="77777777" w:rsidR="006B11BE" w:rsidRDefault="006B11BE">
      <w:r>
        <w:separator/>
      </w:r>
    </w:p>
  </w:footnote>
  <w:footnote w:type="continuationSeparator" w:id="0">
    <w:p w14:paraId="63DF64DE" w14:textId="77777777" w:rsidR="006B11BE" w:rsidRDefault="006B1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54B8" w14:textId="77777777" w:rsidR="000D5A13" w:rsidRDefault="00C04AB7" w:rsidP="0003031F">
    <w:pPr>
      <w:pStyle w:val="Header"/>
      <w:framePr w:wrap="around" w:vAnchor="text" w:hAnchor="margin" w:xAlign="right" w:y="1"/>
      <w:rPr>
        <w:rStyle w:val="PageNumber"/>
      </w:rPr>
    </w:pPr>
    <w:r>
      <w:rPr>
        <w:rStyle w:val="PageNumber"/>
      </w:rPr>
      <w:fldChar w:fldCharType="begin"/>
    </w:r>
    <w:r w:rsidR="000D5A13">
      <w:rPr>
        <w:rStyle w:val="PageNumber"/>
      </w:rPr>
      <w:instrText xml:space="preserve">PAGE  </w:instrText>
    </w:r>
    <w:r>
      <w:rPr>
        <w:rStyle w:val="PageNumber"/>
      </w:rPr>
      <w:fldChar w:fldCharType="end"/>
    </w:r>
  </w:p>
  <w:p w14:paraId="3A9411F4" w14:textId="77777777" w:rsidR="000D5A13" w:rsidRDefault="000D5A13" w:rsidP="004750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60BB" w14:textId="77777777" w:rsidR="000D5A13" w:rsidRPr="004750C0" w:rsidRDefault="000D5A13" w:rsidP="004750C0">
    <w:pPr>
      <w:spacing w:line="200" w:lineRule="exact"/>
      <w:ind w:right="360"/>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BFDEB" w14:textId="1EA6EC9B" w:rsidR="000D5A13" w:rsidRPr="00BE6A1A" w:rsidRDefault="00FB4F2B" w:rsidP="00EF177C">
    <w:pPr>
      <w:spacing w:line="340" w:lineRule="exact"/>
      <w:ind w:left="20"/>
      <w:jc w:val="right"/>
      <w:rPr>
        <w:rFonts w:eastAsia="Arial"/>
        <w:sz w:val="40"/>
        <w:szCs w:val="40"/>
      </w:rPr>
    </w:pPr>
    <w:r w:rsidRPr="00BE6A1A">
      <w:rPr>
        <w:noProof/>
        <w:sz w:val="40"/>
        <w:szCs w:val="40"/>
      </w:rPr>
      <w:drawing>
        <wp:anchor distT="0" distB="0" distL="114300" distR="114300" simplePos="0" relativeHeight="251657216" behindDoc="1" locked="0" layoutInCell="1" allowOverlap="1" wp14:anchorId="3BCD835D" wp14:editId="50F7D80D">
          <wp:simplePos x="0" y="0"/>
          <wp:positionH relativeFrom="page">
            <wp:posOffset>738816</wp:posOffset>
          </wp:positionH>
          <wp:positionV relativeFrom="page">
            <wp:posOffset>393065</wp:posOffset>
          </wp:positionV>
          <wp:extent cx="609600" cy="828675"/>
          <wp:effectExtent l="25400" t="0" r="0" b="0"/>
          <wp:wrapTight wrapText="bothSides">
            <wp:wrapPolygon edited="0">
              <wp:start x="-900" y="0"/>
              <wp:lineTo x="-900" y="21186"/>
              <wp:lineTo x="21600" y="21186"/>
              <wp:lineTo x="21600" y="0"/>
              <wp:lineTo x="-9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9600" cy="828675"/>
                  </a:xfrm>
                  <a:prstGeom prst="rect">
                    <a:avLst/>
                  </a:prstGeom>
                  <a:noFill/>
                </pic:spPr>
              </pic:pic>
            </a:graphicData>
          </a:graphic>
        </wp:anchor>
      </w:drawing>
    </w:r>
    <w:r w:rsidR="000D5A13" w:rsidRPr="00BE6A1A">
      <w:rPr>
        <w:rFonts w:eastAsia="Arial"/>
        <w:sz w:val="40"/>
        <w:szCs w:val="40"/>
      </w:rPr>
      <w:t>T</w:t>
    </w:r>
    <w:r w:rsidR="000D5A13" w:rsidRPr="00BE6A1A">
      <w:rPr>
        <w:rFonts w:eastAsia="Arial"/>
        <w:spacing w:val="1"/>
        <w:sz w:val="40"/>
        <w:szCs w:val="40"/>
      </w:rPr>
      <w:t>h</w:t>
    </w:r>
    <w:r w:rsidR="000D5A13" w:rsidRPr="00BE6A1A">
      <w:rPr>
        <w:rFonts w:eastAsia="Arial"/>
        <w:sz w:val="40"/>
        <w:szCs w:val="40"/>
      </w:rPr>
      <w:t>e</w:t>
    </w:r>
    <w:r w:rsidR="000D5A13" w:rsidRPr="00BE6A1A">
      <w:rPr>
        <w:rFonts w:eastAsia="Arial"/>
        <w:spacing w:val="8"/>
        <w:sz w:val="40"/>
        <w:szCs w:val="40"/>
      </w:rPr>
      <w:t xml:space="preserve"> </w:t>
    </w:r>
    <w:r w:rsidR="000D5A13" w:rsidRPr="00BE6A1A">
      <w:rPr>
        <w:rFonts w:eastAsia="Arial"/>
        <w:spacing w:val="9"/>
        <w:sz w:val="40"/>
        <w:szCs w:val="40"/>
      </w:rPr>
      <w:t>U</w:t>
    </w:r>
    <w:r w:rsidR="000D5A13" w:rsidRPr="00BE6A1A">
      <w:rPr>
        <w:rFonts w:eastAsia="Arial"/>
        <w:spacing w:val="1"/>
        <w:sz w:val="40"/>
        <w:szCs w:val="40"/>
      </w:rPr>
      <w:t>N</w:t>
    </w:r>
    <w:r w:rsidR="000D5A13" w:rsidRPr="00BE6A1A">
      <w:rPr>
        <w:rFonts w:eastAsia="Arial"/>
        <w:spacing w:val="5"/>
        <w:sz w:val="40"/>
        <w:szCs w:val="40"/>
      </w:rPr>
      <w:t>I</w:t>
    </w:r>
    <w:r w:rsidR="000D5A13" w:rsidRPr="00BE6A1A">
      <w:rPr>
        <w:rFonts w:eastAsia="Arial"/>
        <w:spacing w:val="-3"/>
        <w:sz w:val="40"/>
        <w:szCs w:val="40"/>
      </w:rPr>
      <w:t>VE</w:t>
    </w:r>
    <w:r w:rsidR="000D5A13" w:rsidRPr="00BE6A1A">
      <w:rPr>
        <w:rFonts w:eastAsia="Arial"/>
        <w:spacing w:val="9"/>
        <w:sz w:val="40"/>
        <w:szCs w:val="40"/>
      </w:rPr>
      <w:t>R</w:t>
    </w:r>
    <w:r w:rsidR="000D5A13" w:rsidRPr="00BE6A1A">
      <w:rPr>
        <w:rFonts w:eastAsia="Arial"/>
        <w:spacing w:val="-3"/>
        <w:sz w:val="40"/>
        <w:szCs w:val="40"/>
      </w:rPr>
      <w:t>S</w:t>
    </w:r>
    <w:r w:rsidR="000D5A13" w:rsidRPr="00BE6A1A">
      <w:rPr>
        <w:rFonts w:eastAsia="Arial"/>
        <w:spacing w:val="-2"/>
        <w:sz w:val="40"/>
        <w:szCs w:val="40"/>
      </w:rPr>
      <w:t>I</w:t>
    </w:r>
    <w:r w:rsidR="000D5A13" w:rsidRPr="00BE6A1A">
      <w:rPr>
        <w:rFonts w:eastAsia="Arial"/>
        <w:spacing w:val="8"/>
        <w:sz w:val="40"/>
        <w:szCs w:val="40"/>
      </w:rPr>
      <w:t>T</w:t>
    </w:r>
    <w:r w:rsidR="000D5A13" w:rsidRPr="00BE6A1A">
      <w:rPr>
        <w:rFonts w:eastAsia="Arial"/>
        <w:sz w:val="40"/>
        <w:szCs w:val="40"/>
      </w:rPr>
      <w:t>Y</w:t>
    </w:r>
    <w:r w:rsidR="000D5A13" w:rsidRPr="00BE6A1A">
      <w:rPr>
        <w:rFonts w:eastAsia="Arial"/>
        <w:spacing w:val="42"/>
        <w:sz w:val="40"/>
        <w:szCs w:val="40"/>
      </w:rPr>
      <w:t xml:space="preserve"> </w:t>
    </w:r>
    <w:r w:rsidR="000D5A13" w:rsidRPr="00BE6A1A">
      <w:rPr>
        <w:rFonts w:eastAsia="Arial"/>
        <w:spacing w:val="-2"/>
        <w:sz w:val="40"/>
        <w:szCs w:val="40"/>
      </w:rPr>
      <w:t>O</w:t>
    </w:r>
    <w:r w:rsidR="000D5A13" w:rsidRPr="00BE6A1A">
      <w:rPr>
        <w:rFonts w:eastAsia="Arial"/>
        <w:sz w:val="40"/>
        <w:szCs w:val="40"/>
      </w:rPr>
      <w:t>F</w:t>
    </w:r>
    <w:r w:rsidR="000D5A13" w:rsidRPr="00BE6A1A">
      <w:rPr>
        <w:rFonts w:eastAsia="Arial"/>
        <w:spacing w:val="17"/>
        <w:sz w:val="40"/>
        <w:szCs w:val="40"/>
      </w:rPr>
      <w:t xml:space="preserve"> </w:t>
    </w:r>
    <w:r w:rsidR="000D5A13" w:rsidRPr="00BE6A1A">
      <w:rPr>
        <w:rFonts w:eastAsia="Arial"/>
        <w:spacing w:val="1"/>
        <w:sz w:val="40"/>
        <w:szCs w:val="40"/>
      </w:rPr>
      <w:t>BR</w:t>
    </w:r>
    <w:r w:rsidR="000D5A13" w:rsidRPr="00BE6A1A">
      <w:rPr>
        <w:rFonts w:eastAsia="Arial"/>
        <w:spacing w:val="-2"/>
        <w:sz w:val="40"/>
        <w:szCs w:val="40"/>
      </w:rPr>
      <w:t>I</w:t>
    </w:r>
    <w:r w:rsidR="000D5A13" w:rsidRPr="00BE6A1A">
      <w:rPr>
        <w:rFonts w:eastAsia="Arial"/>
        <w:sz w:val="40"/>
        <w:szCs w:val="40"/>
      </w:rPr>
      <w:t>T</w:t>
    </w:r>
    <w:r w:rsidR="000D5A13" w:rsidRPr="00BE6A1A">
      <w:rPr>
        <w:rFonts w:eastAsia="Arial"/>
        <w:spacing w:val="6"/>
        <w:sz w:val="40"/>
        <w:szCs w:val="40"/>
      </w:rPr>
      <w:t>I</w:t>
    </w:r>
    <w:r w:rsidR="000D5A13" w:rsidRPr="00BE6A1A">
      <w:rPr>
        <w:rFonts w:eastAsia="Arial"/>
        <w:spacing w:val="-3"/>
        <w:sz w:val="40"/>
        <w:szCs w:val="40"/>
      </w:rPr>
      <w:t>S</w:t>
    </w:r>
    <w:r w:rsidR="000D5A13" w:rsidRPr="00BE6A1A">
      <w:rPr>
        <w:rFonts w:eastAsia="Arial"/>
        <w:sz w:val="40"/>
        <w:szCs w:val="40"/>
      </w:rPr>
      <w:t>H</w:t>
    </w:r>
    <w:r w:rsidR="000D5A13" w:rsidRPr="00BE6A1A">
      <w:rPr>
        <w:rFonts w:eastAsia="Arial"/>
        <w:spacing w:val="34"/>
        <w:sz w:val="40"/>
        <w:szCs w:val="40"/>
      </w:rPr>
      <w:t xml:space="preserve"> </w:t>
    </w:r>
    <w:r w:rsidR="000D5A13" w:rsidRPr="00BE6A1A">
      <w:rPr>
        <w:rFonts w:eastAsia="Arial"/>
        <w:spacing w:val="1"/>
        <w:w w:val="102"/>
        <w:sz w:val="40"/>
        <w:szCs w:val="40"/>
      </w:rPr>
      <w:t>C</w:t>
    </w:r>
    <w:r w:rsidR="000D5A13" w:rsidRPr="00BE6A1A">
      <w:rPr>
        <w:rFonts w:eastAsia="Arial"/>
        <w:spacing w:val="-2"/>
        <w:w w:val="102"/>
        <w:sz w:val="40"/>
        <w:szCs w:val="40"/>
      </w:rPr>
      <w:t>O</w:t>
    </w:r>
    <w:r w:rsidR="000D5A13" w:rsidRPr="00BE6A1A">
      <w:rPr>
        <w:rFonts w:eastAsia="Arial"/>
        <w:w w:val="102"/>
        <w:sz w:val="40"/>
        <w:szCs w:val="40"/>
      </w:rPr>
      <w:t>L</w:t>
    </w:r>
    <w:r w:rsidR="000D5A13" w:rsidRPr="00BE6A1A">
      <w:rPr>
        <w:rFonts w:eastAsia="Arial"/>
        <w:spacing w:val="2"/>
        <w:w w:val="102"/>
        <w:sz w:val="40"/>
        <w:szCs w:val="40"/>
      </w:rPr>
      <w:t>U</w:t>
    </w:r>
    <w:r w:rsidR="000D5A13" w:rsidRPr="00BE6A1A">
      <w:rPr>
        <w:rFonts w:eastAsia="Arial"/>
        <w:spacing w:val="10"/>
        <w:w w:val="102"/>
        <w:sz w:val="40"/>
        <w:szCs w:val="40"/>
      </w:rPr>
      <w:t>M</w:t>
    </w:r>
    <w:r w:rsidR="000D5A13" w:rsidRPr="00BE6A1A">
      <w:rPr>
        <w:rFonts w:eastAsia="Arial"/>
        <w:spacing w:val="1"/>
        <w:w w:val="102"/>
        <w:sz w:val="40"/>
        <w:szCs w:val="40"/>
      </w:rPr>
      <w:t>B</w:t>
    </w:r>
    <w:r w:rsidR="000D5A13" w:rsidRPr="00BE6A1A">
      <w:rPr>
        <w:rFonts w:eastAsia="Arial"/>
        <w:spacing w:val="5"/>
        <w:w w:val="102"/>
        <w:sz w:val="40"/>
        <w:szCs w:val="40"/>
      </w:rPr>
      <w:t>I</w:t>
    </w:r>
    <w:r w:rsidR="000D5A13" w:rsidRPr="00BE6A1A">
      <w:rPr>
        <w:rFonts w:eastAsia="Arial"/>
        <w:w w:val="102"/>
        <w:sz w:val="40"/>
        <w:szCs w:val="40"/>
      </w:rPr>
      <w:t>A</w:t>
    </w:r>
  </w:p>
  <w:p w14:paraId="001F245E" w14:textId="77777777" w:rsidR="00FC09E7" w:rsidRPr="00FC09E7" w:rsidRDefault="00FC09E7" w:rsidP="00FC09E7">
    <w:pPr>
      <w:jc w:val="right"/>
      <w:rPr>
        <w:rFonts w:eastAsia="Arial"/>
        <w:spacing w:val="3"/>
        <w:w w:val="84"/>
        <w:sz w:val="24"/>
        <w:szCs w:val="24"/>
      </w:rPr>
    </w:pPr>
    <w:r w:rsidRPr="00FC09E7">
      <w:rPr>
        <w:rFonts w:eastAsia="Arial"/>
        <w:spacing w:val="3"/>
        <w:w w:val="84"/>
        <w:sz w:val="24"/>
        <w:szCs w:val="24"/>
      </w:rPr>
      <w:t>Department of Computer Science</w:t>
    </w:r>
  </w:p>
  <w:p w14:paraId="45C2D05D" w14:textId="77777777" w:rsidR="00FC09E7" w:rsidRPr="00FC09E7" w:rsidRDefault="00FC09E7" w:rsidP="00FC09E7">
    <w:pPr>
      <w:jc w:val="right"/>
      <w:rPr>
        <w:rFonts w:eastAsia="Arial"/>
        <w:spacing w:val="3"/>
        <w:w w:val="84"/>
        <w:sz w:val="24"/>
        <w:szCs w:val="24"/>
      </w:rPr>
    </w:pPr>
    <w:r w:rsidRPr="00FC09E7">
      <w:rPr>
        <w:rFonts w:eastAsia="Arial"/>
        <w:spacing w:val="3"/>
        <w:w w:val="84"/>
        <w:sz w:val="24"/>
        <w:szCs w:val="24"/>
      </w:rPr>
      <w:t>2366 Main Mall</w:t>
    </w:r>
  </w:p>
  <w:p w14:paraId="4EBD7E57" w14:textId="5DC04BB0" w:rsidR="000D5A13" w:rsidRPr="00BE6A1A" w:rsidRDefault="00FC09E7" w:rsidP="00FC09E7">
    <w:pPr>
      <w:jc w:val="right"/>
      <w:rPr>
        <w:sz w:val="24"/>
        <w:szCs w:val="24"/>
      </w:rPr>
    </w:pPr>
    <w:r w:rsidRPr="00FC09E7">
      <w:rPr>
        <w:rFonts w:eastAsia="Arial"/>
        <w:spacing w:val="3"/>
        <w:w w:val="84"/>
        <w:sz w:val="24"/>
        <w:szCs w:val="24"/>
      </w:rPr>
      <w:t>Vancouver, B.C., V6T 1Z4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5D40F4"/>
    <w:multiLevelType w:val="multilevel"/>
    <w:tmpl w:val="45008B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F4"/>
    <w:rsid w:val="0003031F"/>
    <w:rsid w:val="00066EF0"/>
    <w:rsid w:val="000D5A13"/>
    <w:rsid w:val="000E3C6F"/>
    <w:rsid w:val="00102D39"/>
    <w:rsid w:val="001136D1"/>
    <w:rsid w:val="001342FC"/>
    <w:rsid w:val="001804B1"/>
    <w:rsid w:val="00184A2A"/>
    <w:rsid w:val="00186946"/>
    <w:rsid w:val="001A1446"/>
    <w:rsid w:val="001A3E16"/>
    <w:rsid w:val="001C4A6C"/>
    <w:rsid w:val="001F0657"/>
    <w:rsid w:val="001F760A"/>
    <w:rsid w:val="002750BB"/>
    <w:rsid w:val="00290039"/>
    <w:rsid w:val="002A4746"/>
    <w:rsid w:val="002B6AFE"/>
    <w:rsid w:val="002E4967"/>
    <w:rsid w:val="00373296"/>
    <w:rsid w:val="00384FA0"/>
    <w:rsid w:val="003A074F"/>
    <w:rsid w:val="003C29E3"/>
    <w:rsid w:val="003E7213"/>
    <w:rsid w:val="003E7C4D"/>
    <w:rsid w:val="00404F7B"/>
    <w:rsid w:val="00407386"/>
    <w:rsid w:val="0047405F"/>
    <w:rsid w:val="004743E6"/>
    <w:rsid w:val="004750C0"/>
    <w:rsid w:val="0048484A"/>
    <w:rsid w:val="004911DD"/>
    <w:rsid w:val="004959E9"/>
    <w:rsid w:val="004C14F6"/>
    <w:rsid w:val="005029F4"/>
    <w:rsid w:val="005053A1"/>
    <w:rsid w:val="00557578"/>
    <w:rsid w:val="00563A75"/>
    <w:rsid w:val="005820D9"/>
    <w:rsid w:val="005B3234"/>
    <w:rsid w:val="005B5A41"/>
    <w:rsid w:val="005E6DF1"/>
    <w:rsid w:val="005F6C4C"/>
    <w:rsid w:val="00622691"/>
    <w:rsid w:val="006317B3"/>
    <w:rsid w:val="00687EBF"/>
    <w:rsid w:val="00693228"/>
    <w:rsid w:val="006B11BE"/>
    <w:rsid w:val="006D16C2"/>
    <w:rsid w:val="006D3552"/>
    <w:rsid w:val="006F5790"/>
    <w:rsid w:val="00776ACA"/>
    <w:rsid w:val="007C70E3"/>
    <w:rsid w:val="007D7C76"/>
    <w:rsid w:val="007E0AB5"/>
    <w:rsid w:val="00885F73"/>
    <w:rsid w:val="008E4624"/>
    <w:rsid w:val="0095286D"/>
    <w:rsid w:val="009605D5"/>
    <w:rsid w:val="009A7465"/>
    <w:rsid w:val="009D2C96"/>
    <w:rsid w:val="00A20418"/>
    <w:rsid w:val="00A242EC"/>
    <w:rsid w:val="00A3772B"/>
    <w:rsid w:val="00A4589B"/>
    <w:rsid w:val="00A8251D"/>
    <w:rsid w:val="00A852D0"/>
    <w:rsid w:val="00A91F1C"/>
    <w:rsid w:val="00AA30CB"/>
    <w:rsid w:val="00AD5BFF"/>
    <w:rsid w:val="00AF5801"/>
    <w:rsid w:val="00B15863"/>
    <w:rsid w:val="00B816CF"/>
    <w:rsid w:val="00B9505F"/>
    <w:rsid w:val="00BC19A3"/>
    <w:rsid w:val="00BC6D70"/>
    <w:rsid w:val="00BD176A"/>
    <w:rsid w:val="00BE01F8"/>
    <w:rsid w:val="00BE6A1A"/>
    <w:rsid w:val="00C03630"/>
    <w:rsid w:val="00C04AB7"/>
    <w:rsid w:val="00C20713"/>
    <w:rsid w:val="00C21C2A"/>
    <w:rsid w:val="00C24B56"/>
    <w:rsid w:val="00C36A3E"/>
    <w:rsid w:val="00C84DD8"/>
    <w:rsid w:val="00CA58A7"/>
    <w:rsid w:val="00CB0140"/>
    <w:rsid w:val="00CB5BFD"/>
    <w:rsid w:val="00CC2247"/>
    <w:rsid w:val="00CE79C2"/>
    <w:rsid w:val="00D010E3"/>
    <w:rsid w:val="00D042BB"/>
    <w:rsid w:val="00D143A0"/>
    <w:rsid w:val="00D21E7B"/>
    <w:rsid w:val="00D2270A"/>
    <w:rsid w:val="00D32928"/>
    <w:rsid w:val="00D41879"/>
    <w:rsid w:val="00D72BBB"/>
    <w:rsid w:val="00D7583D"/>
    <w:rsid w:val="00DB36FB"/>
    <w:rsid w:val="00E01DCF"/>
    <w:rsid w:val="00E525B9"/>
    <w:rsid w:val="00E82803"/>
    <w:rsid w:val="00E8506B"/>
    <w:rsid w:val="00E93B26"/>
    <w:rsid w:val="00EA0CB9"/>
    <w:rsid w:val="00ED07B2"/>
    <w:rsid w:val="00ED19D4"/>
    <w:rsid w:val="00EF177C"/>
    <w:rsid w:val="00F90CEE"/>
    <w:rsid w:val="00F9590E"/>
    <w:rsid w:val="00F96B64"/>
    <w:rsid w:val="00FA6663"/>
    <w:rsid w:val="00FB4F2B"/>
    <w:rsid w:val="00FC09E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6D46BB"/>
  <w15:docId w15:val="{24206F19-3733-42C4-BE57-DD14CC10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8506B"/>
    <w:pPr>
      <w:tabs>
        <w:tab w:val="center" w:pos="4320"/>
        <w:tab w:val="right" w:pos="8640"/>
      </w:tabs>
    </w:pPr>
  </w:style>
  <w:style w:type="character" w:customStyle="1" w:styleId="HeaderChar">
    <w:name w:val="Header Char"/>
    <w:basedOn w:val="DefaultParagraphFont"/>
    <w:link w:val="Header"/>
    <w:uiPriority w:val="99"/>
    <w:rsid w:val="00E8506B"/>
  </w:style>
  <w:style w:type="paragraph" w:styleId="Footer">
    <w:name w:val="footer"/>
    <w:basedOn w:val="Normal"/>
    <w:link w:val="FooterChar"/>
    <w:uiPriority w:val="99"/>
    <w:unhideWhenUsed/>
    <w:rsid w:val="00E8506B"/>
    <w:pPr>
      <w:tabs>
        <w:tab w:val="center" w:pos="4320"/>
        <w:tab w:val="right" w:pos="8640"/>
      </w:tabs>
    </w:pPr>
  </w:style>
  <w:style w:type="character" w:customStyle="1" w:styleId="FooterChar">
    <w:name w:val="Footer Char"/>
    <w:basedOn w:val="DefaultParagraphFont"/>
    <w:link w:val="Footer"/>
    <w:uiPriority w:val="99"/>
    <w:rsid w:val="00E8506B"/>
  </w:style>
  <w:style w:type="character" w:styleId="PageNumber">
    <w:name w:val="page number"/>
    <w:basedOn w:val="DefaultParagraphFont"/>
    <w:uiPriority w:val="99"/>
    <w:semiHidden/>
    <w:unhideWhenUsed/>
    <w:rsid w:val="004750C0"/>
  </w:style>
  <w:style w:type="character" w:styleId="CommentReference">
    <w:name w:val="annotation reference"/>
    <w:basedOn w:val="DefaultParagraphFont"/>
    <w:uiPriority w:val="99"/>
    <w:semiHidden/>
    <w:unhideWhenUsed/>
    <w:rsid w:val="00BC19A3"/>
    <w:rPr>
      <w:sz w:val="16"/>
      <w:szCs w:val="16"/>
    </w:rPr>
  </w:style>
  <w:style w:type="paragraph" w:styleId="CommentText">
    <w:name w:val="annotation text"/>
    <w:basedOn w:val="Normal"/>
    <w:link w:val="CommentTextChar"/>
    <w:uiPriority w:val="99"/>
    <w:semiHidden/>
    <w:unhideWhenUsed/>
    <w:rsid w:val="00BC19A3"/>
  </w:style>
  <w:style w:type="character" w:customStyle="1" w:styleId="CommentTextChar">
    <w:name w:val="Comment Text Char"/>
    <w:basedOn w:val="DefaultParagraphFont"/>
    <w:link w:val="CommentText"/>
    <w:uiPriority w:val="99"/>
    <w:semiHidden/>
    <w:rsid w:val="00BC19A3"/>
  </w:style>
  <w:style w:type="paragraph" w:styleId="CommentSubject">
    <w:name w:val="annotation subject"/>
    <w:basedOn w:val="CommentText"/>
    <w:next w:val="CommentText"/>
    <w:link w:val="CommentSubjectChar"/>
    <w:uiPriority w:val="99"/>
    <w:semiHidden/>
    <w:unhideWhenUsed/>
    <w:rsid w:val="00BC19A3"/>
    <w:rPr>
      <w:b/>
      <w:bCs/>
    </w:rPr>
  </w:style>
  <w:style w:type="character" w:customStyle="1" w:styleId="CommentSubjectChar">
    <w:name w:val="Comment Subject Char"/>
    <w:basedOn w:val="CommentTextChar"/>
    <w:link w:val="CommentSubject"/>
    <w:uiPriority w:val="99"/>
    <w:semiHidden/>
    <w:rsid w:val="00BC19A3"/>
    <w:rPr>
      <w:b/>
      <w:bCs/>
    </w:rPr>
  </w:style>
  <w:style w:type="paragraph" w:styleId="BalloonText">
    <w:name w:val="Balloon Text"/>
    <w:basedOn w:val="Normal"/>
    <w:link w:val="BalloonTextChar"/>
    <w:uiPriority w:val="99"/>
    <w:semiHidden/>
    <w:unhideWhenUsed/>
    <w:rsid w:val="00BC1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9A3"/>
    <w:rPr>
      <w:rFonts w:ascii="Segoe UI" w:hAnsi="Segoe UI" w:cs="Segoe UI"/>
      <w:sz w:val="18"/>
      <w:szCs w:val="18"/>
    </w:rPr>
  </w:style>
  <w:style w:type="character" w:styleId="Hyperlink">
    <w:name w:val="Hyperlink"/>
    <w:basedOn w:val="DefaultParagraphFont"/>
    <w:uiPriority w:val="99"/>
    <w:unhideWhenUsed/>
    <w:rsid w:val="004911DD"/>
    <w:rPr>
      <w:color w:val="0000FF" w:themeColor="hyperlink"/>
      <w:u w:val="single"/>
    </w:rPr>
  </w:style>
  <w:style w:type="character" w:customStyle="1" w:styleId="UnresolvedMention1">
    <w:name w:val="Unresolved Mention1"/>
    <w:basedOn w:val="DefaultParagraphFont"/>
    <w:uiPriority w:val="99"/>
    <w:semiHidden/>
    <w:unhideWhenUsed/>
    <w:rsid w:val="004911DD"/>
    <w:rPr>
      <w:color w:val="605E5C"/>
      <w:shd w:val="clear" w:color="auto" w:fill="E1DFDD"/>
    </w:rPr>
  </w:style>
  <w:style w:type="character" w:styleId="FollowedHyperlink">
    <w:name w:val="FollowedHyperlink"/>
    <w:basedOn w:val="DefaultParagraphFont"/>
    <w:uiPriority w:val="99"/>
    <w:semiHidden/>
    <w:unhideWhenUsed/>
    <w:rsid w:val="004911DD"/>
    <w:rPr>
      <w:color w:val="800080" w:themeColor="followedHyperlink"/>
      <w:u w:val="single"/>
    </w:rPr>
  </w:style>
  <w:style w:type="table" w:styleId="TableGrid">
    <w:name w:val="Table Grid"/>
    <w:basedOn w:val="TableNormal"/>
    <w:uiPriority w:val="59"/>
    <w:rsid w:val="00B15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6193">
      <w:bodyDiv w:val="1"/>
      <w:marLeft w:val="0"/>
      <w:marRight w:val="0"/>
      <w:marTop w:val="0"/>
      <w:marBottom w:val="0"/>
      <w:divBdr>
        <w:top w:val="none" w:sz="0" w:space="0" w:color="auto"/>
        <w:left w:val="none" w:sz="0" w:space="0" w:color="auto"/>
        <w:bottom w:val="none" w:sz="0" w:space="0" w:color="auto"/>
        <w:right w:val="none" w:sz="0" w:space="0" w:color="auto"/>
      </w:divBdr>
    </w:div>
    <w:div w:id="56170099">
      <w:bodyDiv w:val="1"/>
      <w:marLeft w:val="0"/>
      <w:marRight w:val="0"/>
      <w:marTop w:val="0"/>
      <w:marBottom w:val="0"/>
      <w:divBdr>
        <w:top w:val="none" w:sz="0" w:space="0" w:color="auto"/>
        <w:left w:val="none" w:sz="0" w:space="0" w:color="auto"/>
        <w:bottom w:val="none" w:sz="0" w:space="0" w:color="auto"/>
        <w:right w:val="none" w:sz="0" w:space="0" w:color="auto"/>
      </w:divBdr>
      <w:divsChild>
        <w:div w:id="608899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070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96615">
      <w:bodyDiv w:val="1"/>
      <w:marLeft w:val="0"/>
      <w:marRight w:val="0"/>
      <w:marTop w:val="0"/>
      <w:marBottom w:val="0"/>
      <w:divBdr>
        <w:top w:val="none" w:sz="0" w:space="0" w:color="auto"/>
        <w:left w:val="none" w:sz="0" w:space="0" w:color="auto"/>
        <w:bottom w:val="none" w:sz="0" w:space="0" w:color="auto"/>
        <w:right w:val="none" w:sz="0" w:space="0" w:color="auto"/>
      </w:divBdr>
    </w:div>
    <w:div w:id="715928960">
      <w:bodyDiv w:val="1"/>
      <w:marLeft w:val="0"/>
      <w:marRight w:val="0"/>
      <w:marTop w:val="0"/>
      <w:marBottom w:val="0"/>
      <w:divBdr>
        <w:top w:val="none" w:sz="0" w:space="0" w:color="auto"/>
        <w:left w:val="none" w:sz="0" w:space="0" w:color="auto"/>
        <w:bottom w:val="none" w:sz="0" w:space="0" w:color="auto"/>
        <w:right w:val="none" w:sz="0" w:space="0" w:color="auto"/>
      </w:divBdr>
      <w:divsChild>
        <w:div w:id="107284675">
          <w:marLeft w:val="0"/>
          <w:marRight w:val="0"/>
          <w:marTop w:val="0"/>
          <w:marBottom w:val="0"/>
          <w:divBdr>
            <w:top w:val="none" w:sz="0" w:space="0" w:color="auto"/>
            <w:left w:val="none" w:sz="0" w:space="0" w:color="auto"/>
            <w:bottom w:val="none" w:sz="0" w:space="0" w:color="auto"/>
            <w:right w:val="none" w:sz="0" w:space="0" w:color="auto"/>
          </w:divBdr>
          <w:divsChild>
            <w:div w:id="588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6236">
      <w:bodyDiv w:val="1"/>
      <w:marLeft w:val="0"/>
      <w:marRight w:val="0"/>
      <w:marTop w:val="0"/>
      <w:marBottom w:val="0"/>
      <w:divBdr>
        <w:top w:val="none" w:sz="0" w:space="0" w:color="auto"/>
        <w:left w:val="none" w:sz="0" w:space="0" w:color="auto"/>
        <w:bottom w:val="none" w:sz="0" w:space="0" w:color="auto"/>
        <w:right w:val="none" w:sz="0" w:space="0" w:color="auto"/>
      </w:divBdr>
    </w:div>
    <w:div w:id="157766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6C8258-055A-9E49-A472-87490B5C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hiroshan@student.ubc.ca</cp:lastModifiedBy>
  <cp:revision>25</cp:revision>
  <cp:lastPrinted>2019-01-02T21:06:00Z</cp:lastPrinted>
  <dcterms:created xsi:type="dcterms:W3CDTF">2019-01-16T09:08:00Z</dcterms:created>
  <dcterms:modified xsi:type="dcterms:W3CDTF">2021-04-07T19:30:00Z</dcterms:modified>
</cp:coreProperties>
</file>